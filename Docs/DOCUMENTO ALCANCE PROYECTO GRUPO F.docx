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7D75C238" w14:textId="77777777" w:rsidR="00547DD9" w:rsidRPr="0039736F" w:rsidRDefault="00547DD9">
      <w:pPr>
        <w:rPr>
          <w:rFonts w:ascii="Calibri" w:hAnsi="Calibri"/>
        </w:rPr>
      </w:pPr>
      <w:bookmarkStart w:id="0" w:name="_Hlk127927918"/>
      <w:bookmarkEnd w:id="0"/>
    </w:p>
    <w:p w14:paraId="29A8E298" w14:textId="77777777" w:rsidR="00547DD9" w:rsidRPr="0039736F" w:rsidRDefault="00547DD9">
      <w:pPr>
        <w:rPr>
          <w:rFonts w:ascii="Calibri" w:hAnsi="Calibri"/>
        </w:rPr>
      </w:pPr>
    </w:p>
    <w:p w14:paraId="4F09AB9F" w14:textId="77777777" w:rsidR="00547DD9" w:rsidRPr="0039736F" w:rsidRDefault="00547DD9">
      <w:pPr>
        <w:rPr>
          <w:rFonts w:ascii="Calibri" w:hAnsi="Calibri"/>
        </w:rPr>
      </w:pPr>
    </w:p>
    <w:p w14:paraId="4109DAC3" w14:textId="77777777" w:rsidR="00547DD9" w:rsidRPr="0039736F" w:rsidRDefault="00547DD9">
      <w:pPr>
        <w:rPr>
          <w:rFonts w:ascii="Calibri" w:hAnsi="Calibri"/>
        </w:rPr>
      </w:pPr>
    </w:p>
    <w:p w14:paraId="321A492D" w14:textId="77777777" w:rsidR="00547DD9" w:rsidRPr="0039736F" w:rsidRDefault="00547DD9">
      <w:pPr>
        <w:rPr>
          <w:rFonts w:ascii="Calibri" w:hAnsi="Calibri"/>
        </w:rPr>
      </w:pPr>
    </w:p>
    <w:p w14:paraId="35761120" w14:textId="77777777" w:rsidR="00547DD9" w:rsidRPr="0039736F" w:rsidRDefault="00547DD9">
      <w:pPr>
        <w:rPr>
          <w:rFonts w:ascii="Calibri" w:hAnsi="Calibri"/>
        </w:rPr>
      </w:pPr>
    </w:p>
    <w:p w14:paraId="0D7BC0EF" w14:textId="77777777" w:rsidR="00547DD9" w:rsidRPr="0039736F" w:rsidRDefault="00547DD9">
      <w:pPr>
        <w:rPr>
          <w:rFonts w:ascii="Calibri" w:hAnsi="Calibri"/>
        </w:rPr>
      </w:pPr>
    </w:p>
    <w:p w14:paraId="5FA54F2A" w14:textId="77777777" w:rsidR="00597881" w:rsidRPr="0039736F" w:rsidRDefault="00597881">
      <w:pPr>
        <w:rPr>
          <w:rFonts w:ascii="Calibri" w:hAnsi="Calibri"/>
        </w:rPr>
      </w:pPr>
    </w:p>
    <w:p w14:paraId="63DADCE4" w14:textId="77777777" w:rsidR="00597881" w:rsidRPr="0039736F" w:rsidRDefault="00597881">
      <w:pPr>
        <w:rPr>
          <w:rFonts w:ascii="Calibri" w:hAnsi="Calibri"/>
        </w:rPr>
      </w:pPr>
    </w:p>
    <w:p w14:paraId="5E59007A" w14:textId="77777777" w:rsidR="00597881" w:rsidRPr="0039736F" w:rsidRDefault="00597881">
      <w:pPr>
        <w:rPr>
          <w:rFonts w:ascii="Calibri" w:hAnsi="Calibri"/>
        </w:rPr>
      </w:pPr>
    </w:p>
    <w:p w14:paraId="17742682" w14:textId="77777777" w:rsidR="00597881" w:rsidRPr="0039736F" w:rsidRDefault="00597881">
      <w:pPr>
        <w:rPr>
          <w:rFonts w:ascii="Calibri" w:hAnsi="Calibri"/>
        </w:rPr>
      </w:pPr>
    </w:p>
    <w:p w14:paraId="5DF60910" w14:textId="77777777" w:rsidR="00597881" w:rsidRPr="0039736F" w:rsidRDefault="00597881">
      <w:pPr>
        <w:rPr>
          <w:rFonts w:ascii="Calibri" w:hAnsi="Calibri"/>
        </w:rPr>
      </w:pPr>
    </w:p>
    <w:p w14:paraId="42C6A1B9" w14:textId="77777777" w:rsidR="00547DD9" w:rsidRPr="0039736F" w:rsidRDefault="00547DD9">
      <w:pPr>
        <w:rPr>
          <w:rFonts w:ascii="Calibri" w:hAnsi="Calibri"/>
        </w:rPr>
      </w:pPr>
    </w:p>
    <w:p w14:paraId="59371A29" w14:textId="77777777" w:rsidR="001E2593" w:rsidRPr="0039736F" w:rsidRDefault="001E2593">
      <w:pPr>
        <w:rPr>
          <w:rFonts w:ascii="Calibri" w:hAnsi="Calibri"/>
        </w:rPr>
      </w:pPr>
    </w:p>
    <w:p w14:paraId="31F37C93" w14:textId="77777777" w:rsidR="00547DD9" w:rsidRPr="0039736F" w:rsidRDefault="00547DD9">
      <w:pPr>
        <w:rPr>
          <w:rFonts w:ascii="Calibri" w:hAnsi="Calibri"/>
        </w:rPr>
      </w:pPr>
    </w:p>
    <w:p w14:paraId="64FED989" w14:textId="77777777" w:rsidR="00547DD9" w:rsidRDefault="00547DD9">
      <w:pPr>
        <w:rPr>
          <w:rFonts w:ascii="Calibri" w:hAnsi="Calibri"/>
        </w:rPr>
      </w:pPr>
    </w:p>
    <w:p w14:paraId="164AE7CF" w14:textId="77777777" w:rsidR="001865AF" w:rsidRPr="0039736F" w:rsidRDefault="001865AF">
      <w:pPr>
        <w:rPr>
          <w:rFonts w:ascii="Calibri" w:hAnsi="Calibri"/>
        </w:rPr>
      </w:pPr>
    </w:p>
    <w:p w14:paraId="1FEC3736" w14:textId="77777777" w:rsidR="00547DD9" w:rsidRPr="0039736F" w:rsidRDefault="00547DD9">
      <w:pPr>
        <w:rPr>
          <w:rFonts w:ascii="Calibri" w:hAnsi="Calibri"/>
        </w:rPr>
      </w:pPr>
    </w:p>
    <w:p w14:paraId="7C04D130" w14:textId="77777777" w:rsidR="00217320" w:rsidRDefault="00521ED9" w:rsidP="00405FC7">
      <w:pPr>
        <w:pStyle w:val="Ttulo7"/>
        <w:rPr>
          <w:rFonts w:ascii="Times New Roman" w:hAnsi="Times New Roman" w:cs="Times New Roman"/>
        </w:rPr>
      </w:pPr>
      <w:r w:rsidRPr="001B17F1">
        <w:rPr>
          <w:rFonts w:ascii="Times New Roman" w:hAnsi="Times New Roman" w:cs="Times New Roman"/>
        </w:rPr>
        <w:t xml:space="preserve">DOCUMENTO DE </w:t>
      </w:r>
      <w:r w:rsidR="00405FC7" w:rsidRPr="001B17F1">
        <w:rPr>
          <w:rFonts w:ascii="Times New Roman" w:hAnsi="Times New Roman" w:cs="Times New Roman"/>
        </w:rPr>
        <w:t>ALCANCE</w:t>
      </w:r>
      <w:r w:rsidR="000A702B" w:rsidRPr="001B17F1">
        <w:rPr>
          <w:rFonts w:ascii="Times New Roman" w:hAnsi="Times New Roman" w:cs="Times New Roman"/>
        </w:rPr>
        <w:t xml:space="preserve"> DE</w:t>
      </w:r>
      <w:r w:rsidR="00030173" w:rsidRPr="001B17F1">
        <w:rPr>
          <w:rFonts w:ascii="Times New Roman" w:hAnsi="Times New Roman" w:cs="Times New Roman"/>
        </w:rPr>
        <w:t xml:space="preserve"> SOFTWAR</w:t>
      </w:r>
      <w:r w:rsidR="0087458B" w:rsidRPr="001B17F1">
        <w:rPr>
          <w:rFonts w:ascii="Times New Roman" w:hAnsi="Times New Roman" w:cs="Times New Roman"/>
        </w:rPr>
        <w:t>E</w:t>
      </w:r>
    </w:p>
    <w:p w14:paraId="4DCACBD7" w14:textId="77777777" w:rsidR="00217320" w:rsidRDefault="0087458B" w:rsidP="00405FC7">
      <w:pPr>
        <w:pStyle w:val="Ttulo7"/>
        <w:rPr>
          <w:rFonts w:ascii="Times New Roman" w:hAnsi="Times New Roman" w:cs="Times New Roman"/>
        </w:rPr>
      </w:pPr>
      <w:r w:rsidRPr="001B17F1">
        <w:rPr>
          <w:rFonts w:ascii="Times New Roman" w:hAnsi="Times New Roman" w:cs="Times New Roman"/>
        </w:rPr>
        <w:t xml:space="preserve"> </w:t>
      </w:r>
      <w:r w:rsidR="006E0B9E" w:rsidRPr="001B17F1">
        <w:rPr>
          <w:rFonts w:ascii="Times New Roman" w:hAnsi="Times New Roman" w:cs="Times New Roman"/>
        </w:rPr>
        <w:t>DEL</w:t>
      </w:r>
      <w:r w:rsidR="00217320">
        <w:rPr>
          <w:rFonts w:ascii="Times New Roman" w:hAnsi="Times New Roman" w:cs="Times New Roman"/>
        </w:rPr>
        <w:t xml:space="preserve"> </w:t>
      </w:r>
      <w:r w:rsidR="00627D51" w:rsidRPr="001B17F1">
        <w:rPr>
          <w:rFonts w:ascii="Times New Roman" w:hAnsi="Times New Roman" w:cs="Times New Roman"/>
        </w:rPr>
        <w:t xml:space="preserve">SISTEMA </w:t>
      </w:r>
      <w:r w:rsidR="00E010E9" w:rsidRPr="001B17F1">
        <w:rPr>
          <w:rFonts w:ascii="Times New Roman" w:hAnsi="Times New Roman" w:cs="Times New Roman"/>
        </w:rPr>
        <w:t xml:space="preserve">DE GESTIÓN DE </w:t>
      </w:r>
    </w:p>
    <w:p w14:paraId="440ECF4F" w14:textId="5FDA1E57" w:rsidR="00547DD9" w:rsidRPr="001B17F1" w:rsidRDefault="00E010E9" w:rsidP="00405FC7">
      <w:pPr>
        <w:pStyle w:val="Ttulo7"/>
        <w:rPr>
          <w:rFonts w:ascii="Times New Roman" w:hAnsi="Times New Roman" w:cs="Times New Roman"/>
        </w:rPr>
      </w:pPr>
      <w:r w:rsidRPr="001B17F1">
        <w:rPr>
          <w:rFonts w:ascii="Times New Roman" w:hAnsi="Times New Roman" w:cs="Times New Roman"/>
        </w:rPr>
        <w:t>PRÉSTAMOS ONLINE DE BIBLIOTECA</w:t>
      </w:r>
    </w:p>
    <w:p w14:paraId="0733E87D" w14:textId="783A2108" w:rsidR="002B27F7" w:rsidRPr="001B17F1" w:rsidRDefault="007C38E4" w:rsidP="007C38E4">
      <w:pPr>
        <w:numPr>
          <w:ilvl w:val="1"/>
          <w:numId w:val="1"/>
        </w:numPr>
        <w:jc w:val="center"/>
      </w:pPr>
      <w:r w:rsidRPr="001B17F1">
        <w:t xml:space="preserve">            </w:t>
      </w:r>
      <w:r w:rsidR="0087458B" w:rsidRPr="001B17F1">
        <w:t>C</w:t>
      </w:r>
      <w:r w:rsidR="002B27F7" w:rsidRPr="001B17F1">
        <w:t xml:space="preserve">urso de </w:t>
      </w:r>
      <w:r w:rsidR="00042C5F" w:rsidRPr="001B17F1">
        <w:t>Construcción</w:t>
      </w:r>
      <w:r w:rsidR="002B27F7" w:rsidRPr="001B17F1">
        <w:t xml:space="preserve"> de Softwar</w:t>
      </w:r>
      <w:r w:rsidR="00627D51" w:rsidRPr="001B17F1">
        <w:t>e</w:t>
      </w:r>
    </w:p>
    <w:p w14:paraId="191F94B1" w14:textId="77777777" w:rsidR="00CA1E1F" w:rsidRPr="001B17F1" w:rsidRDefault="00CA1E1F" w:rsidP="002B27F7">
      <w:pPr>
        <w:numPr>
          <w:ilvl w:val="0"/>
          <w:numId w:val="1"/>
        </w:numPr>
        <w:jc w:val="center"/>
      </w:pPr>
    </w:p>
    <w:p w14:paraId="4B1E36F1" w14:textId="27E2A65F" w:rsidR="00627D51" w:rsidRPr="00645D1D" w:rsidRDefault="001905F6" w:rsidP="007C38E4">
      <w:pPr>
        <w:jc w:val="center"/>
      </w:pPr>
      <w:r w:rsidRPr="001B17F1">
        <w:t>(</w:t>
      </w:r>
      <w:bookmarkStart w:id="1" w:name="_Hlk136186395"/>
      <w:r w:rsidR="007C38E4" w:rsidRPr="001B17F1">
        <w:t xml:space="preserve">Martinez Gamarra Daniel Andres, </w:t>
      </w:r>
      <w:bookmarkEnd w:id="1"/>
      <w:r w:rsidR="007C38E4" w:rsidRPr="001B17F1">
        <w:t xml:space="preserve">Banchon Salas Roger Adonis, Loza Orozco Cristopher Mauricio, Valencia Mora Carlos Alexander, Macas </w:t>
      </w:r>
      <w:r w:rsidR="00422039" w:rsidRPr="001B17F1">
        <w:t>Jiménez</w:t>
      </w:r>
      <w:r w:rsidR="007C38E4" w:rsidRPr="001B17F1">
        <w:t xml:space="preserve"> David Alejandro</w:t>
      </w:r>
      <w:r w:rsidR="00627D51" w:rsidRPr="00645D1D">
        <w:t>)</w:t>
      </w:r>
    </w:p>
    <w:p w14:paraId="6D6AAE44" w14:textId="612E94CA" w:rsidR="001905F6" w:rsidRPr="00627D51" w:rsidRDefault="001905F6" w:rsidP="00627D51">
      <w:pPr>
        <w:jc w:val="center"/>
        <w:rPr>
          <w:u w:val="single"/>
        </w:rPr>
      </w:pPr>
    </w:p>
    <w:p w14:paraId="30AC6303" w14:textId="77777777" w:rsidR="00547DD9" w:rsidRPr="0039736F" w:rsidRDefault="00547DD9">
      <w:pPr>
        <w:rPr>
          <w:rFonts w:ascii="Calibri" w:hAnsi="Calibri"/>
        </w:rPr>
      </w:pPr>
    </w:p>
    <w:p w14:paraId="605F2AC0" w14:textId="77777777" w:rsidR="00547DD9" w:rsidRPr="0039736F" w:rsidRDefault="00547DD9">
      <w:pPr>
        <w:rPr>
          <w:rFonts w:ascii="Calibri" w:hAnsi="Calibri"/>
        </w:rPr>
      </w:pPr>
    </w:p>
    <w:p w14:paraId="3DF7FE96" w14:textId="77777777" w:rsidR="00547DD9" w:rsidRPr="0039736F" w:rsidRDefault="00547DD9">
      <w:pPr>
        <w:rPr>
          <w:rFonts w:ascii="Calibri" w:hAnsi="Calibri"/>
        </w:rPr>
      </w:pPr>
    </w:p>
    <w:p w14:paraId="6DEE9D7A" w14:textId="77777777" w:rsidR="00547DD9" w:rsidRPr="0039736F" w:rsidRDefault="00547DD9">
      <w:pPr>
        <w:rPr>
          <w:rFonts w:ascii="Calibri" w:hAnsi="Calibri"/>
        </w:rPr>
      </w:pPr>
    </w:p>
    <w:p w14:paraId="761C3B1E" w14:textId="77777777" w:rsidR="00547DD9" w:rsidRPr="0039736F" w:rsidRDefault="00547DD9">
      <w:pPr>
        <w:rPr>
          <w:rFonts w:ascii="Calibri" w:hAnsi="Calibri"/>
        </w:rPr>
      </w:pPr>
    </w:p>
    <w:p w14:paraId="3414DA05" w14:textId="77777777" w:rsidR="00547DD9" w:rsidRPr="0039736F" w:rsidRDefault="00547DD9">
      <w:pPr>
        <w:rPr>
          <w:rFonts w:ascii="Calibri" w:hAnsi="Calibri"/>
        </w:rPr>
      </w:pPr>
    </w:p>
    <w:p w14:paraId="1EFCCFDB" w14:textId="77777777" w:rsidR="00547DD9" w:rsidRPr="0039736F" w:rsidRDefault="00547DD9">
      <w:pPr>
        <w:rPr>
          <w:rFonts w:ascii="Calibri" w:hAnsi="Calibri"/>
        </w:rPr>
      </w:pPr>
    </w:p>
    <w:p w14:paraId="63BEB676" w14:textId="77777777" w:rsidR="00547DD9" w:rsidRPr="0039736F" w:rsidRDefault="00547DD9">
      <w:pPr>
        <w:rPr>
          <w:rFonts w:ascii="Calibri" w:hAnsi="Calibri"/>
        </w:rPr>
      </w:pPr>
    </w:p>
    <w:p w14:paraId="266AA5A9" w14:textId="77777777" w:rsidR="00547DD9" w:rsidRPr="0039736F" w:rsidRDefault="00547DD9">
      <w:pPr>
        <w:rPr>
          <w:rFonts w:ascii="Calibri" w:hAnsi="Calibri"/>
        </w:rPr>
      </w:pPr>
    </w:p>
    <w:p w14:paraId="6462013C" w14:textId="77777777" w:rsidR="00547DD9" w:rsidRPr="0039736F" w:rsidRDefault="00547DD9">
      <w:pPr>
        <w:rPr>
          <w:rFonts w:ascii="Calibri" w:hAnsi="Calibri"/>
        </w:rPr>
      </w:pPr>
    </w:p>
    <w:p w14:paraId="1ED64785" w14:textId="77777777" w:rsidR="00547DD9" w:rsidRPr="0039736F" w:rsidRDefault="00547DD9">
      <w:pPr>
        <w:rPr>
          <w:rFonts w:ascii="Calibri" w:hAnsi="Calibri"/>
        </w:rPr>
      </w:pPr>
    </w:p>
    <w:p w14:paraId="1D82824D" w14:textId="77777777" w:rsidR="00547DD9" w:rsidRPr="0039736F" w:rsidRDefault="00547DD9">
      <w:pPr>
        <w:rPr>
          <w:rFonts w:ascii="Calibri" w:hAnsi="Calibri"/>
        </w:rPr>
      </w:pPr>
    </w:p>
    <w:p w14:paraId="32CD744D" w14:textId="77777777" w:rsidR="00547DD9" w:rsidRPr="0039736F" w:rsidRDefault="00547DD9">
      <w:pPr>
        <w:rPr>
          <w:rFonts w:ascii="Calibri" w:hAnsi="Calibri"/>
        </w:rPr>
      </w:pPr>
    </w:p>
    <w:p w14:paraId="0EF38DE2" w14:textId="77777777" w:rsidR="00547DD9" w:rsidRPr="0039736F" w:rsidRDefault="00547DD9">
      <w:pPr>
        <w:rPr>
          <w:rFonts w:ascii="Calibri" w:hAnsi="Calibri"/>
        </w:rPr>
      </w:pPr>
    </w:p>
    <w:p w14:paraId="3096DDC3" w14:textId="77777777" w:rsidR="00547DD9" w:rsidRPr="0039736F" w:rsidRDefault="00547DD9">
      <w:pPr>
        <w:rPr>
          <w:rFonts w:ascii="Calibri" w:hAnsi="Calibri"/>
        </w:rPr>
      </w:pPr>
    </w:p>
    <w:p w14:paraId="26C64055" w14:textId="77777777" w:rsidR="00547DD9" w:rsidRPr="0039736F" w:rsidRDefault="00547DD9">
      <w:pPr>
        <w:rPr>
          <w:rFonts w:ascii="Calibri" w:hAnsi="Calibri"/>
        </w:rPr>
      </w:pPr>
    </w:p>
    <w:p w14:paraId="1E9EC317" w14:textId="77777777" w:rsidR="00547DD9" w:rsidRPr="0039736F" w:rsidRDefault="00547DD9">
      <w:pPr>
        <w:rPr>
          <w:rFonts w:ascii="Calibri" w:hAnsi="Calibri"/>
        </w:rPr>
      </w:pPr>
    </w:p>
    <w:p w14:paraId="4BAF0466" w14:textId="77777777" w:rsidR="00547DD9" w:rsidRPr="0039736F" w:rsidRDefault="00547DD9">
      <w:pPr>
        <w:rPr>
          <w:rFonts w:ascii="Calibri" w:hAnsi="Calibri"/>
        </w:rPr>
      </w:pPr>
    </w:p>
    <w:p w14:paraId="14489BFE" w14:textId="77777777" w:rsidR="00547DD9" w:rsidRPr="0039736F" w:rsidRDefault="00547DD9">
      <w:pPr>
        <w:rPr>
          <w:rFonts w:ascii="Calibri" w:hAnsi="Calibri"/>
        </w:rPr>
      </w:pPr>
    </w:p>
    <w:p w14:paraId="40951812" w14:textId="77777777" w:rsidR="00547DD9" w:rsidRPr="0039736F" w:rsidRDefault="00547DD9">
      <w:pPr>
        <w:rPr>
          <w:rFonts w:ascii="Calibri" w:hAnsi="Calibri"/>
        </w:rPr>
      </w:pPr>
    </w:p>
    <w:p w14:paraId="32C9383E" w14:textId="77777777" w:rsidR="00547DD9" w:rsidRPr="0039736F" w:rsidRDefault="00547DD9">
      <w:pPr>
        <w:rPr>
          <w:rFonts w:ascii="Calibri" w:hAnsi="Calibri"/>
        </w:rPr>
      </w:pPr>
    </w:p>
    <w:p w14:paraId="686871B9" w14:textId="77777777" w:rsidR="001A76E4" w:rsidRPr="0039736F" w:rsidRDefault="001A76E4" w:rsidP="00597881">
      <w:pPr>
        <w:pStyle w:val="TtulodeTDC"/>
        <w:tabs>
          <w:tab w:val="left" w:pos="284"/>
        </w:tabs>
        <w:jc w:val="center"/>
        <w:rPr>
          <w:rFonts w:ascii="Calibri" w:hAnsi="Calibri"/>
          <w:color w:val="auto"/>
          <w:sz w:val="16"/>
          <w:szCs w:val="16"/>
        </w:rPr>
      </w:pPr>
    </w:p>
    <w:sdt>
      <w:sdtPr>
        <w:rPr>
          <w:rFonts w:ascii="Times New Roman" w:eastAsia="Times New Roman" w:hAnsi="Times New Roman" w:cs="Times New Roman"/>
          <w:color w:val="auto"/>
          <w:sz w:val="24"/>
          <w:szCs w:val="24"/>
          <w:lang w:val="es-ES" w:eastAsia="ar-SA"/>
        </w:rPr>
        <w:id w:val="-1382632719"/>
        <w:docPartObj>
          <w:docPartGallery w:val="Table of Contents"/>
          <w:docPartUnique/>
        </w:docPartObj>
      </w:sdtPr>
      <w:sdtEndPr>
        <w:rPr>
          <w:b/>
          <w:bCs/>
        </w:rPr>
      </w:sdtEndPr>
      <w:sdtContent>
        <w:p w14:paraId="0675EBDE" w14:textId="009B0997" w:rsidR="00FD455F" w:rsidRPr="001B17F1" w:rsidRDefault="00FD455F" w:rsidP="00FD455F">
          <w:pPr>
            <w:pStyle w:val="TtuloTDC"/>
            <w:jc w:val="center"/>
            <w:rPr>
              <w:rFonts w:ascii="Times New Roman" w:hAnsi="Times New Roman" w:cs="Times New Roman"/>
              <w:b/>
              <w:bCs/>
              <w:color w:val="000000" w:themeColor="text1"/>
              <w:sz w:val="40"/>
              <w:szCs w:val="40"/>
            </w:rPr>
          </w:pPr>
          <w:r w:rsidRPr="001B17F1">
            <w:rPr>
              <w:rFonts w:ascii="Times New Roman" w:hAnsi="Times New Roman" w:cs="Times New Roman"/>
              <w:b/>
              <w:bCs/>
              <w:color w:val="000000" w:themeColor="text1"/>
              <w:sz w:val="40"/>
              <w:szCs w:val="40"/>
              <w:lang w:val="es-ES"/>
            </w:rPr>
            <w:t>Tabla de contenido</w:t>
          </w:r>
        </w:p>
        <w:p w14:paraId="52AAAFF7" w14:textId="0E0C4A24" w:rsidR="008E08D1" w:rsidRDefault="00FD455F">
          <w:pPr>
            <w:pStyle w:val="TDC1"/>
            <w:tabs>
              <w:tab w:val="right" w:leader="dot" w:pos="9628"/>
            </w:tabs>
            <w:rPr>
              <w:rFonts w:asciiTheme="minorHAnsi" w:eastAsiaTheme="minorEastAsia" w:hAnsiTheme="minorHAnsi" w:cstheme="minorBidi"/>
              <w:b w:val="0"/>
              <w:bCs w:val="0"/>
              <w:caps w:val="0"/>
              <w:noProof/>
              <w:kern w:val="2"/>
              <w:sz w:val="24"/>
              <w:szCs w:val="24"/>
              <w:lang w:eastAsia="es-EC"/>
              <w14:ligatures w14:val="standardContextual"/>
            </w:rPr>
          </w:pPr>
          <w:r>
            <w:fldChar w:fldCharType="begin"/>
          </w:r>
          <w:r>
            <w:instrText xml:space="preserve"> TOC \o "1-3" \h \z \u </w:instrText>
          </w:r>
          <w:r>
            <w:fldChar w:fldCharType="separate"/>
          </w:r>
          <w:hyperlink w:anchor="_Toc197384602" w:history="1">
            <w:r w:rsidR="008E08D1" w:rsidRPr="007F0086">
              <w:rPr>
                <w:rStyle w:val="Hipervnculo"/>
                <w:rFonts w:ascii="Times New Roman" w:hAnsi="Times New Roman"/>
                <w:noProof/>
              </w:rPr>
              <w:t>Que hará el proyecto en sí</w:t>
            </w:r>
            <w:r w:rsidR="008E08D1">
              <w:rPr>
                <w:noProof/>
                <w:webHidden/>
              </w:rPr>
              <w:tab/>
            </w:r>
            <w:r w:rsidR="008E08D1">
              <w:rPr>
                <w:noProof/>
                <w:webHidden/>
              </w:rPr>
              <w:fldChar w:fldCharType="begin"/>
            </w:r>
            <w:r w:rsidR="008E08D1">
              <w:rPr>
                <w:noProof/>
                <w:webHidden/>
              </w:rPr>
              <w:instrText xml:space="preserve"> PAGEREF _Toc197384602 \h </w:instrText>
            </w:r>
            <w:r w:rsidR="008E08D1">
              <w:rPr>
                <w:noProof/>
                <w:webHidden/>
              </w:rPr>
            </w:r>
            <w:r w:rsidR="008E08D1">
              <w:rPr>
                <w:noProof/>
                <w:webHidden/>
              </w:rPr>
              <w:fldChar w:fldCharType="separate"/>
            </w:r>
            <w:r w:rsidR="008E08D1">
              <w:rPr>
                <w:noProof/>
                <w:webHidden/>
              </w:rPr>
              <w:t>3</w:t>
            </w:r>
            <w:r w:rsidR="008E08D1">
              <w:rPr>
                <w:noProof/>
                <w:webHidden/>
              </w:rPr>
              <w:fldChar w:fldCharType="end"/>
            </w:r>
          </w:hyperlink>
        </w:p>
        <w:p w14:paraId="792D6CE5" w14:textId="475F99FF" w:rsidR="008E08D1" w:rsidRDefault="008E08D1">
          <w:pPr>
            <w:pStyle w:val="TDC1"/>
            <w:tabs>
              <w:tab w:val="right" w:leader="dot" w:pos="9628"/>
            </w:tabs>
            <w:rPr>
              <w:rFonts w:asciiTheme="minorHAnsi" w:eastAsiaTheme="minorEastAsia" w:hAnsiTheme="minorHAnsi" w:cstheme="minorBidi"/>
              <w:b w:val="0"/>
              <w:bCs w:val="0"/>
              <w:caps w:val="0"/>
              <w:noProof/>
              <w:kern w:val="2"/>
              <w:sz w:val="24"/>
              <w:szCs w:val="24"/>
              <w:lang w:eastAsia="es-EC"/>
              <w14:ligatures w14:val="standardContextual"/>
            </w:rPr>
          </w:pPr>
          <w:hyperlink w:anchor="_Toc197384603" w:history="1">
            <w:r w:rsidRPr="007F0086">
              <w:rPr>
                <w:rStyle w:val="Hipervnculo"/>
                <w:rFonts w:ascii="Times New Roman" w:hAnsi="Times New Roman"/>
                <w:noProof/>
              </w:rPr>
              <w:t>Alcance</w:t>
            </w:r>
            <w:r>
              <w:rPr>
                <w:noProof/>
                <w:webHidden/>
              </w:rPr>
              <w:tab/>
            </w:r>
            <w:r>
              <w:rPr>
                <w:noProof/>
                <w:webHidden/>
              </w:rPr>
              <w:fldChar w:fldCharType="begin"/>
            </w:r>
            <w:r>
              <w:rPr>
                <w:noProof/>
                <w:webHidden/>
              </w:rPr>
              <w:instrText xml:space="preserve"> PAGEREF _Toc197384603 \h </w:instrText>
            </w:r>
            <w:r>
              <w:rPr>
                <w:noProof/>
                <w:webHidden/>
              </w:rPr>
            </w:r>
            <w:r>
              <w:rPr>
                <w:noProof/>
                <w:webHidden/>
              </w:rPr>
              <w:fldChar w:fldCharType="separate"/>
            </w:r>
            <w:r>
              <w:rPr>
                <w:noProof/>
                <w:webHidden/>
              </w:rPr>
              <w:t>3</w:t>
            </w:r>
            <w:r>
              <w:rPr>
                <w:noProof/>
                <w:webHidden/>
              </w:rPr>
              <w:fldChar w:fldCharType="end"/>
            </w:r>
          </w:hyperlink>
        </w:p>
        <w:p w14:paraId="5EB7890C" w14:textId="345E84A4" w:rsidR="008E08D1" w:rsidRDefault="008E08D1">
          <w:pPr>
            <w:pStyle w:val="TDC1"/>
            <w:tabs>
              <w:tab w:val="right" w:leader="dot" w:pos="9628"/>
            </w:tabs>
            <w:rPr>
              <w:rFonts w:asciiTheme="minorHAnsi" w:eastAsiaTheme="minorEastAsia" w:hAnsiTheme="minorHAnsi" w:cstheme="minorBidi"/>
              <w:b w:val="0"/>
              <w:bCs w:val="0"/>
              <w:caps w:val="0"/>
              <w:noProof/>
              <w:kern w:val="2"/>
              <w:sz w:val="24"/>
              <w:szCs w:val="24"/>
              <w:lang w:eastAsia="es-EC"/>
              <w14:ligatures w14:val="standardContextual"/>
            </w:rPr>
          </w:pPr>
          <w:hyperlink w:anchor="_Toc197384604" w:history="1">
            <w:r w:rsidRPr="007F0086">
              <w:rPr>
                <w:rStyle w:val="Hipervnculo"/>
                <w:rFonts w:ascii="Times New Roman" w:hAnsi="Times New Roman"/>
                <w:noProof/>
              </w:rPr>
              <w:t>Módulos del sistema</w:t>
            </w:r>
            <w:r>
              <w:rPr>
                <w:noProof/>
                <w:webHidden/>
              </w:rPr>
              <w:tab/>
            </w:r>
            <w:r>
              <w:rPr>
                <w:noProof/>
                <w:webHidden/>
              </w:rPr>
              <w:fldChar w:fldCharType="begin"/>
            </w:r>
            <w:r>
              <w:rPr>
                <w:noProof/>
                <w:webHidden/>
              </w:rPr>
              <w:instrText xml:space="preserve"> PAGEREF _Toc197384604 \h </w:instrText>
            </w:r>
            <w:r>
              <w:rPr>
                <w:noProof/>
                <w:webHidden/>
              </w:rPr>
            </w:r>
            <w:r>
              <w:rPr>
                <w:noProof/>
                <w:webHidden/>
              </w:rPr>
              <w:fldChar w:fldCharType="separate"/>
            </w:r>
            <w:r>
              <w:rPr>
                <w:noProof/>
                <w:webHidden/>
              </w:rPr>
              <w:t>3</w:t>
            </w:r>
            <w:r>
              <w:rPr>
                <w:noProof/>
                <w:webHidden/>
              </w:rPr>
              <w:fldChar w:fldCharType="end"/>
            </w:r>
          </w:hyperlink>
        </w:p>
        <w:p w14:paraId="421174F0" w14:textId="0FCF38AD" w:rsidR="008E08D1" w:rsidRDefault="008E08D1">
          <w:pPr>
            <w:pStyle w:val="TDC2"/>
            <w:tabs>
              <w:tab w:val="left" w:pos="720"/>
              <w:tab w:val="right" w:leader="dot" w:pos="9628"/>
            </w:tabs>
            <w:rPr>
              <w:rFonts w:asciiTheme="minorHAnsi" w:eastAsiaTheme="minorEastAsia" w:hAnsiTheme="minorHAnsi" w:cstheme="minorBidi"/>
              <w:smallCaps w:val="0"/>
              <w:noProof/>
              <w:kern w:val="2"/>
              <w:sz w:val="24"/>
              <w:szCs w:val="24"/>
              <w:lang w:eastAsia="es-EC"/>
              <w14:ligatures w14:val="standardContextual"/>
            </w:rPr>
          </w:pPr>
          <w:hyperlink w:anchor="_Toc197384605" w:history="1">
            <w:r w:rsidRPr="007F0086">
              <w:rPr>
                <w:rStyle w:val="Hipervnculo"/>
                <w:rFonts w:ascii="Times New Roman" w:hAnsi="Times New Roman"/>
                <w:noProof/>
              </w:rPr>
              <w:t>1.</w:t>
            </w:r>
            <w:r>
              <w:rPr>
                <w:rFonts w:asciiTheme="minorHAnsi" w:eastAsiaTheme="minorEastAsia" w:hAnsiTheme="minorHAnsi" w:cstheme="minorBidi"/>
                <w:smallCaps w:val="0"/>
                <w:noProof/>
                <w:kern w:val="2"/>
                <w:sz w:val="24"/>
                <w:szCs w:val="24"/>
                <w:lang w:eastAsia="es-EC"/>
                <w14:ligatures w14:val="standardContextual"/>
              </w:rPr>
              <w:tab/>
            </w:r>
            <w:r w:rsidRPr="007F0086">
              <w:rPr>
                <w:rStyle w:val="Hipervnculo"/>
                <w:rFonts w:ascii="Times New Roman" w:hAnsi="Times New Roman"/>
                <w:noProof/>
              </w:rPr>
              <w:t>Gestión de usuario.</w:t>
            </w:r>
            <w:r>
              <w:rPr>
                <w:noProof/>
                <w:webHidden/>
              </w:rPr>
              <w:tab/>
            </w:r>
            <w:r>
              <w:rPr>
                <w:noProof/>
                <w:webHidden/>
              </w:rPr>
              <w:fldChar w:fldCharType="begin"/>
            </w:r>
            <w:r>
              <w:rPr>
                <w:noProof/>
                <w:webHidden/>
              </w:rPr>
              <w:instrText xml:space="preserve"> PAGEREF _Toc197384605 \h </w:instrText>
            </w:r>
            <w:r>
              <w:rPr>
                <w:noProof/>
                <w:webHidden/>
              </w:rPr>
            </w:r>
            <w:r>
              <w:rPr>
                <w:noProof/>
                <w:webHidden/>
              </w:rPr>
              <w:fldChar w:fldCharType="separate"/>
            </w:r>
            <w:r>
              <w:rPr>
                <w:noProof/>
                <w:webHidden/>
              </w:rPr>
              <w:t>3</w:t>
            </w:r>
            <w:r>
              <w:rPr>
                <w:noProof/>
                <w:webHidden/>
              </w:rPr>
              <w:fldChar w:fldCharType="end"/>
            </w:r>
          </w:hyperlink>
        </w:p>
        <w:p w14:paraId="32C00463" w14:textId="1E22F6FA" w:rsidR="008E08D1" w:rsidRDefault="008E08D1">
          <w:pPr>
            <w:pStyle w:val="TDC2"/>
            <w:tabs>
              <w:tab w:val="left" w:pos="720"/>
              <w:tab w:val="right" w:leader="dot" w:pos="9628"/>
            </w:tabs>
            <w:rPr>
              <w:rFonts w:asciiTheme="minorHAnsi" w:eastAsiaTheme="minorEastAsia" w:hAnsiTheme="minorHAnsi" w:cstheme="minorBidi"/>
              <w:smallCaps w:val="0"/>
              <w:noProof/>
              <w:kern w:val="2"/>
              <w:sz w:val="24"/>
              <w:szCs w:val="24"/>
              <w:lang w:eastAsia="es-EC"/>
              <w14:ligatures w14:val="standardContextual"/>
            </w:rPr>
          </w:pPr>
          <w:hyperlink w:anchor="_Toc197384606" w:history="1">
            <w:r w:rsidRPr="007F0086">
              <w:rPr>
                <w:rStyle w:val="Hipervnculo"/>
                <w:rFonts w:ascii="Times New Roman" w:hAnsi="Times New Roman"/>
                <w:noProof/>
              </w:rPr>
              <w:t>2.</w:t>
            </w:r>
            <w:r>
              <w:rPr>
                <w:rFonts w:asciiTheme="minorHAnsi" w:eastAsiaTheme="minorEastAsia" w:hAnsiTheme="minorHAnsi" w:cstheme="minorBidi"/>
                <w:smallCaps w:val="0"/>
                <w:noProof/>
                <w:kern w:val="2"/>
                <w:sz w:val="24"/>
                <w:szCs w:val="24"/>
                <w:lang w:eastAsia="es-EC"/>
                <w14:ligatures w14:val="standardContextual"/>
              </w:rPr>
              <w:tab/>
            </w:r>
            <w:r w:rsidRPr="007F0086">
              <w:rPr>
                <w:rStyle w:val="Hipervnculo"/>
                <w:rFonts w:ascii="Times New Roman" w:hAnsi="Times New Roman"/>
                <w:noProof/>
              </w:rPr>
              <w:t>Gestión de libros.</w:t>
            </w:r>
            <w:r>
              <w:rPr>
                <w:noProof/>
                <w:webHidden/>
              </w:rPr>
              <w:tab/>
            </w:r>
            <w:r>
              <w:rPr>
                <w:noProof/>
                <w:webHidden/>
              </w:rPr>
              <w:fldChar w:fldCharType="begin"/>
            </w:r>
            <w:r>
              <w:rPr>
                <w:noProof/>
                <w:webHidden/>
              </w:rPr>
              <w:instrText xml:space="preserve"> PAGEREF _Toc197384606 \h </w:instrText>
            </w:r>
            <w:r>
              <w:rPr>
                <w:noProof/>
                <w:webHidden/>
              </w:rPr>
            </w:r>
            <w:r>
              <w:rPr>
                <w:noProof/>
                <w:webHidden/>
              </w:rPr>
              <w:fldChar w:fldCharType="separate"/>
            </w:r>
            <w:r>
              <w:rPr>
                <w:noProof/>
                <w:webHidden/>
              </w:rPr>
              <w:t>3</w:t>
            </w:r>
            <w:r>
              <w:rPr>
                <w:noProof/>
                <w:webHidden/>
              </w:rPr>
              <w:fldChar w:fldCharType="end"/>
            </w:r>
          </w:hyperlink>
        </w:p>
        <w:p w14:paraId="0B7524B5" w14:textId="087EF131" w:rsidR="008E08D1" w:rsidRDefault="008E08D1">
          <w:pPr>
            <w:pStyle w:val="TDC2"/>
            <w:tabs>
              <w:tab w:val="left" w:pos="720"/>
              <w:tab w:val="right" w:leader="dot" w:pos="9628"/>
            </w:tabs>
            <w:rPr>
              <w:rFonts w:asciiTheme="minorHAnsi" w:eastAsiaTheme="minorEastAsia" w:hAnsiTheme="minorHAnsi" w:cstheme="minorBidi"/>
              <w:smallCaps w:val="0"/>
              <w:noProof/>
              <w:kern w:val="2"/>
              <w:sz w:val="24"/>
              <w:szCs w:val="24"/>
              <w:lang w:eastAsia="es-EC"/>
              <w14:ligatures w14:val="standardContextual"/>
            </w:rPr>
          </w:pPr>
          <w:hyperlink w:anchor="_Toc197384607" w:history="1">
            <w:r w:rsidRPr="007F0086">
              <w:rPr>
                <w:rStyle w:val="Hipervnculo"/>
                <w:rFonts w:ascii="Times New Roman" w:hAnsi="Times New Roman"/>
                <w:noProof/>
              </w:rPr>
              <w:t>3.</w:t>
            </w:r>
            <w:r>
              <w:rPr>
                <w:rFonts w:asciiTheme="minorHAnsi" w:eastAsiaTheme="minorEastAsia" w:hAnsiTheme="minorHAnsi" w:cstheme="minorBidi"/>
                <w:smallCaps w:val="0"/>
                <w:noProof/>
                <w:kern w:val="2"/>
                <w:sz w:val="24"/>
                <w:szCs w:val="24"/>
                <w:lang w:eastAsia="es-EC"/>
                <w14:ligatures w14:val="standardContextual"/>
              </w:rPr>
              <w:tab/>
            </w:r>
            <w:r w:rsidRPr="007F0086">
              <w:rPr>
                <w:rStyle w:val="Hipervnculo"/>
                <w:rFonts w:ascii="Times New Roman" w:hAnsi="Times New Roman"/>
                <w:noProof/>
              </w:rPr>
              <w:t>Solicitud de préstamos.</w:t>
            </w:r>
            <w:r>
              <w:rPr>
                <w:noProof/>
                <w:webHidden/>
              </w:rPr>
              <w:tab/>
            </w:r>
            <w:r>
              <w:rPr>
                <w:noProof/>
                <w:webHidden/>
              </w:rPr>
              <w:fldChar w:fldCharType="begin"/>
            </w:r>
            <w:r>
              <w:rPr>
                <w:noProof/>
                <w:webHidden/>
              </w:rPr>
              <w:instrText xml:space="preserve"> PAGEREF _Toc197384607 \h </w:instrText>
            </w:r>
            <w:r>
              <w:rPr>
                <w:noProof/>
                <w:webHidden/>
              </w:rPr>
            </w:r>
            <w:r>
              <w:rPr>
                <w:noProof/>
                <w:webHidden/>
              </w:rPr>
              <w:fldChar w:fldCharType="separate"/>
            </w:r>
            <w:r>
              <w:rPr>
                <w:noProof/>
                <w:webHidden/>
              </w:rPr>
              <w:t>3</w:t>
            </w:r>
            <w:r>
              <w:rPr>
                <w:noProof/>
                <w:webHidden/>
              </w:rPr>
              <w:fldChar w:fldCharType="end"/>
            </w:r>
          </w:hyperlink>
        </w:p>
        <w:p w14:paraId="280DE5F5" w14:textId="4CEE958F" w:rsidR="008E08D1" w:rsidRDefault="008E08D1">
          <w:pPr>
            <w:pStyle w:val="TDC2"/>
            <w:tabs>
              <w:tab w:val="left" w:pos="720"/>
              <w:tab w:val="right" w:leader="dot" w:pos="9628"/>
            </w:tabs>
            <w:rPr>
              <w:rFonts w:asciiTheme="minorHAnsi" w:eastAsiaTheme="minorEastAsia" w:hAnsiTheme="minorHAnsi" w:cstheme="minorBidi"/>
              <w:smallCaps w:val="0"/>
              <w:noProof/>
              <w:kern w:val="2"/>
              <w:sz w:val="24"/>
              <w:szCs w:val="24"/>
              <w:lang w:eastAsia="es-EC"/>
              <w14:ligatures w14:val="standardContextual"/>
            </w:rPr>
          </w:pPr>
          <w:hyperlink w:anchor="_Toc197384608" w:history="1">
            <w:r w:rsidRPr="007F0086">
              <w:rPr>
                <w:rStyle w:val="Hipervnculo"/>
                <w:rFonts w:ascii="Times New Roman" w:hAnsi="Times New Roman"/>
                <w:noProof/>
              </w:rPr>
              <w:t>4.</w:t>
            </w:r>
            <w:r>
              <w:rPr>
                <w:rFonts w:asciiTheme="minorHAnsi" w:eastAsiaTheme="minorEastAsia" w:hAnsiTheme="minorHAnsi" w:cstheme="minorBidi"/>
                <w:smallCaps w:val="0"/>
                <w:noProof/>
                <w:kern w:val="2"/>
                <w:sz w:val="24"/>
                <w:szCs w:val="24"/>
                <w:lang w:eastAsia="es-EC"/>
                <w14:ligatures w14:val="standardContextual"/>
              </w:rPr>
              <w:tab/>
            </w:r>
            <w:r w:rsidRPr="007F0086">
              <w:rPr>
                <w:rStyle w:val="Hipervnculo"/>
                <w:rFonts w:ascii="Times New Roman" w:hAnsi="Times New Roman"/>
                <w:noProof/>
              </w:rPr>
              <w:t>Administración de préstamos.</w:t>
            </w:r>
            <w:r>
              <w:rPr>
                <w:noProof/>
                <w:webHidden/>
              </w:rPr>
              <w:tab/>
            </w:r>
            <w:r>
              <w:rPr>
                <w:noProof/>
                <w:webHidden/>
              </w:rPr>
              <w:fldChar w:fldCharType="begin"/>
            </w:r>
            <w:r>
              <w:rPr>
                <w:noProof/>
                <w:webHidden/>
              </w:rPr>
              <w:instrText xml:space="preserve"> PAGEREF _Toc197384608 \h </w:instrText>
            </w:r>
            <w:r>
              <w:rPr>
                <w:noProof/>
                <w:webHidden/>
              </w:rPr>
            </w:r>
            <w:r>
              <w:rPr>
                <w:noProof/>
                <w:webHidden/>
              </w:rPr>
              <w:fldChar w:fldCharType="separate"/>
            </w:r>
            <w:r>
              <w:rPr>
                <w:noProof/>
                <w:webHidden/>
              </w:rPr>
              <w:t>3</w:t>
            </w:r>
            <w:r>
              <w:rPr>
                <w:noProof/>
                <w:webHidden/>
              </w:rPr>
              <w:fldChar w:fldCharType="end"/>
            </w:r>
          </w:hyperlink>
        </w:p>
        <w:p w14:paraId="383BB64E" w14:textId="0A6A1E35" w:rsidR="008E08D1" w:rsidRDefault="008E08D1">
          <w:pPr>
            <w:pStyle w:val="TDC2"/>
            <w:tabs>
              <w:tab w:val="left" w:pos="720"/>
              <w:tab w:val="right" w:leader="dot" w:pos="9628"/>
            </w:tabs>
            <w:rPr>
              <w:rFonts w:asciiTheme="minorHAnsi" w:eastAsiaTheme="minorEastAsia" w:hAnsiTheme="minorHAnsi" w:cstheme="minorBidi"/>
              <w:smallCaps w:val="0"/>
              <w:noProof/>
              <w:kern w:val="2"/>
              <w:sz w:val="24"/>
              <w:szCs w:val="24"/>
              <w:lang w:eastAsia="es-EC"/>
              <w14:ligatures w14:val="standardContextual"/>
            </w:rPr>
          </w:pPr>
          <w:hyperlink w:anchor="_Toc197384609" w:history="1">
            <w:r w:rsidRPr="007F0086">
              <w:rPr>
                <w:rStyle w:val="Hipervnculo"/>
                <w:rFonts w:ascii="Times New Roman" w:hAnsi="Times New Roman"/>
                <w:noProof/>
              </w:rPr>
              <w:t>5.</w:t>
            </w:r>
            <w:r>
              <w:rPr>
                <w:rFonts w:asciiTheme="minorHAnsi" w:eastAsiaTheme="minorEastAsia" w:hAnsiTheme="minorHAnsi" w:cstheme="minorBidi"/>
                <w:smallCaps w:val="0"/>
                <w:noProof/>
                <w:kern w:val="2"/>
                <w:sz w:val="24"/>
                <w:szCs w:val="24"/>
                <w:lang w:eastAsia="es-EC"/>
                <w14:ligatures w14:val="standardContextual"/>
              </w:rPr>
              <w:tab/>
            </w:r>
            <w:r w:rsidRPr="007F0086">
              <w:rPr>
                <w:rStyle w:val="Hipervnculo"/>
                <w:rFonts w:ascii="Times New Roman" w:hAnsi="Times New Roman"/>
                <w:noProof/>
              </w:rPr>
              <w:t>Control de inventario.</w:t>
            </w:r>
            <w:r>
              <w:rPr>
                <w:noProof/>
                <w:webHidden/>
              </w:rPr>
              <w:tab/>
            </w:r>
            <w:r>
              <w:rPr>
                <w:noProof/>
                <w:webHidden/>
              </w:rPr>
              <w:fldChar w:fldCharType="begin"/>
            </w:r>
            <w:r>
              <w:rPr>
                <w:noProof/>
                <w:webHidden/>
              </w:rPr>
              <w:instrText xml:space="preserve"> PAGEREF _Toc197384609 \h </w:instrText>
            </w:r>
            <w:r>
              <w:rPr>
                <w:noProof/>
                <w:webHidden/>
              </w:rPr>
            </w:r>
            <w:r>
              <w:rPr>
                <w:noProof/>
                <w:webHidden/>
              </w:rPr>
              <w:fldChar w:fldCharType="separate"/>
            </w:r>
            <w:r>
              <w:rPr>
                <w:noProof/>
                <w:webHidden/>
              </w:rPr>
              <w:t>4</w:t>
            </w:r>
            <w:r>
              <w:rPr>
                <w:noProof/>
                <w:webHidden/>
              </w:rPr>
              <w:fldChar w:fldCharType="end"/>
            </w:r>
          </w:hyperlink>
        </w:p>
        <w:p w14:paraId="65CDA10E" w14:textId="489B56AE" w:rsidR="008E08D1" w:rsidRDefault="008E08D1">
          <w:pPr>
            <w:pStyle w:val="TDC2"/>
            <w:tabs>
              <w:tab w:val="left" w:pos="720"/>
              <w:tab w:val="right" w:leader="dot" w:pos="9628"/>
            </w:tabs>
            <w:rPr>
              <w:rFonts w:asciiTheme="minorHAnsi" w:eastAsiaTheme="minorEastAsia" w:hAnsiTheme="minorHAnsi" w:cstheme="minorBidi"/>
              <w:smallCaps w:val="0"/>
              <w:noProof/>
              <w:kern w:val="2"/>
              <w:sz w:val="24"/>
              <w:szCs w:val="24"/>
              <w:lang w:eastAsia="es-EC"/>
              <w14:ligatures w14:val="standardContextual"/>
            </w:rPr>
          </w:pPr>
          <w:hyperlink w:anchor="_Toc197384610" w:history="1">
            <w:r w:rsidRPr="007F0086">
              <w:rPr>
                <w:rStyle w:val="Hipervnculo"/>
                <w:rFonts w:ascii="Times New Roman" w:hAnsi="Times New Roman"/>
                <w:noProof/>
              </w:rPr>
              <w:t>6.</w:t>
            </w:r>
            <w:r>
              <w:rPr>
                <w:rFonts w:asciiTheme="minorHAnsi" w:eastAsiaTheme="minorEastAsia" w:hAnsiTheme="minorHAnsi" w:cstheme="minorBidi"/>
                <w:smallCaps w:val="0"/>
                <w:noProof/>
                <w:kern w:val="2"/>
                <w:sz w:val="24"/>
                <w:szCs w:val="24"/>
                <w:lang w:eastAsia="es-EC"/>
                <w14:ligatures w14:val="standardContextual"/>
              </w:rPr>
              <w:tab/>
            </w:r>
            <w:r w:rsidRPr="007F0086">
              <w:rPr>
                <w:rStyle w:val="Hipervnculo"/>
                <w:rFonts w:ascii="Times New Roman" w:hAnsi="Times New Roman"/>
                <w:noProof/>
              </w:rPr>
              <w:t>Panel de usuario.</w:t>
            </w:r>
            <w:r>
              <w:rPr>
                <w:noProof/>
                <w:webHidden/>
              </w:rPr>
              <w:tab/>
            </w:r>
            <w:r>
              <w:rPr>
                <w:noProof/>
                <w:webHidden/>
              </w:rPr>
              <w:fldChar w:fldCharType="begin"/>
            </w:r>
            <w:r>
              <w:rPr>
                <w:noProof/>
                <w:webHidden/>
              </w:rPr>
              <w:instrText xml:space="preserve"> PAGEREF _Toc197384610 \h </w:instrText>
            </w:r>
            <w:r>
              <w:rPr>
                <w:noProof/>
                <w:webHidden/>
              </w:rPr>
            </w:r>
            <w:r>
              <w:rPr>
                <w:noProof/>
                <w:webHidden/>
              </w:rPr>
              <w:fldChar w:fldCharType="separate"/>
            </w:r>
            <w:r>
              <w:rPr>
                <w:noProof/>
                <w:webHidden/>
              </w:rPr>
              <w:t>4</w:t>
            </w:r>
            <w:r>
              <w:rPr>
                <w:noProof/>
                <w:webHidden/>
              </w:rPr>
              <w:fldChar w:fldCharType="end"/>
            </w:r>
          </w:hyperlink>
        </w:p>
        <w:p w14:paraId="1CA8844F" w14:textId="381FA3F5" w:rsidR="008E08D1" w:rsidRDefault="008E08D1">
          <w:pPr>
            <w:pStyle w:val="TDC2"/>
            <w:tabs>
              <w:tab w:val="left" w:pos="720"/>
              <w:tab w:val="right" w:leader="dot" w:pos="9628"/>
            </w:tabs>
            <w:rPr>
              <w:rFonts w:asciiTheme="minorHAnsi" w:eastAsiaTheme="minorEastAsia" w:hAnsiTheme="minorHAnsi" w:cstheme="minorBidi"/>
              <w:smallCaps w:val="0"/>
              <w:noProof/>
              <w:kern w:val="2"/>
              <w:sz w:val="24"/>
              <w:szCs w:val="24"/>
              <w:lang w:eastAsia="es-EC"/>
              <w14:ligatures w14:val="standardContextual"/>
            </w:rPr>
          </w:pPr>
          <w:hyperlink w:anchor="_Toc197384611" w:history="1">
            <w:r w:rsidRPr="007F0086">
              <w:rPr>
                <w:rStyle w:val="Hipervnculo"/>
                <w:rFonts w:ascii="Times New Roman" w:hAnsi="Times New Roman"/>
                <w:noProof/>
              </w:rPr>
              <w:t>7.</w:t>
            </w:r>
            <w:r>
              <w:rPr>
                <w:rFonts w:asciiTheme="minorHAnsi" w:eastAsiaTheme="minorEastAsia" w:hAnsiTheme="minorHAnsi" w:cstheme="minorBidi"/>
                <w:smallCaps w:val="0"/>
                <w:noProof/>
                <w:kern w:val="2"/>
                <w:sz w:val="24"/>
                <w:szCs w:val="24"/>
                <w:lang w:eastAsia="es-EC"/>
                <w14:ligatures w14:val="standardContextual"/>
              </w:rPr>
              <w:tab/>
            </w:r>
            <w:r w:rsidRPr="007F0086">
              <w:rPr>
                <w:rStyle w:val="Hipervnculo"/>
                <w:rFonts w:ascii="Times New Roman" w:hAnsi="Times New Roman"/>
                <w:noProof/>
              </w:rPr>
              <w:t>Panel de biblioteca.</w:t>
            </w:r>
            <w:r>
              <w:rPr>
                <w:noProof/>
                <w:webHidden/>
              </w:rPr>
              <w:tab/>
            </w:r>
            <w:r>
              <w:rPr>
                <w:noProof/>
                <w:webHidden/>
              </w:rPr>
              <w:fldChar w:fldCharType="begin"/>
            </w:r>
            <w:r>
              <w:rPr>
                <w:noProof/>
                <w:webHidden/>
              </w:rPr>
              <w:instrText xml:space="preserve"> PAGEREF _Toc197384611 \h </w:instrText>
            </w:r>
            <w:r>
              <w:rPr>
                <w:noProof/>
                <w:webHidden/>
              </w:rPr>
            </w:r>
            <w:r>
              <w:rPr>
                <w:noProof/>
                <w:webHidden/>
              </w:rPr>
              <w:fldChar w:fldCharType="separate"/>
            </w:r>
            <w:r>
              <w:rPr>
                <w:noProof/>
                <w:webHidden/>
              </w:rPr>
              <w:t>4</w:t>
            </w:r>
            <w:r>
              <w:rPr>
                <w:noProof/>
                <w:webHidden/>
              </w:rPr>
              <w:fldChar w:fldCharType="end"/>
            </w:r>
          </w:hyperlink>
        </w:p>
        <w:p w14:paraId="07E88599" w14:textId="3A2A44CA" w:rsidR="008E08D1" w:rsidRDefault="008E08D1">
          <w:pPr>
            <w:pStyle w:val="TDC1"/>
            <w:tabs>
              <w:tab w:val="right" w:leader="dot" w:pos="9628"/>
            </w:tabs>
            <w:rPr>
              <w:rFonts w:asciiTheme="minorHAnsi" w:eastAsiaTheme="minorEastAsia" w:hAnsiTheme="minorHAnsi" w:cstheme="minorBidi"/>
              <w:b w:val="0"/>
              <w:bCs w:val="0"/>
              <w:caps w:val="0"/>
              <w:noProof/>
              <w:kern w:val="2"/>
              <w:sz w:val="24"/>
              <w:szCs w:val="24"/>
              <w:lang w:eastAsia="es-EC"/>
              <w14:ligatures w14:val="standardContextual"/>
            </w:rPr>
          </w:pPr>
          <w:hyperlink w:anchor="_Toc197384612" w:history="1">
            <w:r w:rsidRPr="007F0086">
              <w:rPr>
                <w:rStyle w:val="Hipervnculo"/>
                <w:rFonts w:ascii="Times New Roman" w:hAnsi="Times New Roman"/>
                <w:noProof/>
              </w:rPr>
              <w:t>Tecnologías utilizadas</w:t>
            </w:r>
            <w:r>
              <w:rPr>
                <w:noProof/>
                <w:webHidden/>
              </w:rPr>
              <w:tab/>
            </w:r>
            <w:r>
              <w:rPr>
                <w:noProof/>
                <w:webHidden/>
              </w:rPr>
              <w:fldChar w:fldCharType="begin"/>
            </w:r>
            <w:r>
              <w:rPr>
                <w:noProof/>
                <w:webHidden/>
              </w:rPr>
              <w:instrText xml:space="preserve"> PAGEREF _Toc197384612 \h </w:instrText>
            </w:r>
            <w:r>
              <w:rPr>
                <w:noProof/>
                <w:webHidden/>
              </w:rPr>
            </w:r>
            <w:r>
              <w:rPr>
                <w:noProof/>
                <w:webHidden/>
              </w:rPr>
              <w:fldChar w:fldCharType="separate"/>
            </w:r>
            <w:r>
              <w:rPr>
                <w:noProof/>
                <w:webHidden/>
              </w:rPr>
              <w:t>4</w:t>
            </w:r>
            <w:r>
              <w:rPr>
                <w:noProof/>
                <w:webHidden/>
              </w:rPr>
              <w:fldChar w:fldCharType="end"/>
            </w:r>
          </w:hyperlink>
        </w:p>
        <w:p w14:paraId="7E59E936" w14:textId="740FA138" w:rsidR="008E08D1" w:rsidRDefault="008E08D1">
          <w:pPr>
            <w:pStyle w:val="TDC2"/>
            <w:tabs>
              <w:tab w:val="right" w:leader="dot" w:pos="9628"/>
            </w:tabs>
            <w:rPr>
              <w:rFonts w:asciiTheme="minorHAnsi" w:eastAsiaTheme="minorEastAsia" w:hAnsiTheme="minorHAnsi" w:cstheme="minorBidi"/>
              <w:smallCaps w:val="0"/>
              <w:noProof/>
              <w:kern w:val="2"/>
              <w:sz w:val="24"/>
              <w:szCs w:val="24"/>
              <w:lang w:eastAsia="es-EC"/>
              <w14:ligatures w14:val="standardContextual"/>
            </w:rPr>
          </w:pPr>
          <w:hyperlink w:anchor="_Toc197384613" w:history="1">
            <w:r w:rsidRPr="007F0086">
              <w:rPr>
                <w:rStyle w:val="Hipervnculo"/>
                <w:rFonts w:ascii="Times New Roman" w:hAnsi="Times New Roman"/>
                <w:noProof/>
              </w:rPr>
              <w:t>Entorno de desarrollo</w:t>
            </w:r>
            <w:r>
              <w:rPr>
                <w:noProof/>
                <w:webHidden/>
              </w:rPr>
              <w:tab/>
            </w:r>
            <w:r>
              <w:rPr>
                <w:noProof/>
                <w:webHidden/>
              </w:rPr>
              <w:fldChar w:fldCharType="begin"/>
            </w:r>
            <w:r>
              <w:rPr>
                <w:noProof/>
                <w:webHidden/>
              </w:rPr>
              <w:instrText xml:space="preserve"> PAGEREF _Toc197384613 \h </w:instrText>
            </w:r>
            <w:r>
              <w:rPr>
                <w:noProof/>
                <w:webHidden/>
              </w:rPr>
            </w:r>
            <w:r>
              <w:rPr>
                <w:noProof/>
                <w:webHidden/>
              </w:rPr>
              <w:fldChar w:fldCharType="separate"/>
            </w:r>
            <w:r>
              <w:rPr>
                <w:noProof/>
                <w:webHidden/>
              </w:rPr>
              <w:t>4</w:t>
            </w:r>
            <w:r>
              <w:rPr>
                <w:noProof/>
                <w:webHidden/>
              </w:rPr>
              <w:fldChar w:fldCharType="end"/>
            </w:r>
          </w:hyperlink>
        </w:p>
        <w:p w14:paraId="5A54CA61" w14:textId="7E7084FE" w:rsidR="008E08D1" w:rsidRDefault="008E08D1">
          <w:pPr>
            <w:pStyle w:val="TDC2"/>
            <w:tabs>
              <w:tab w:val="right" w:leader="dot" w:pos="9628"/>
            </w:tabs>
            <w:rPr>
              <w:rFonts w:asciiTheme="minorHAnsi" w:eastAsiaTheme="minorEastAsia" w:hAnsiTheme="minorHAnsi" w:cstheme="minorBidi"/>
              <w:smallCaps w:val="0"/>
              <w:noProof/>
              <w:kern w:val="2"/>
              <w:sz w:val="24"/>
              <w:szCs w:val="24"/>
              <w:lang w:eastAsia="es-EC"/>
              <w14:ligatures w14:val="standardContextual"/>
            </w:rPr>
          </w:pPr>
          <w:hyperlink w:anchor="_Toc197384614" w:history="1">
            <w:r w:rsidRPr="007F0086">
              <w:rPr>
                <w:rStyle w:val="Hipervnculo"/>
                <w:rFonts w:ascii="Times New Roman" w:hAnsi="Times New Roman"/>
                <w:noProof/>
              </w:rPr>
              <w:t>Lenguajes de programación</w:t>
            </w:r>
            <w:r>
              <w:rPr>
                <w:noProof/>
                <w:webHidden/>
              </w:rPr>
              <w:tab/>
            </w:r>
            <w:r>
              <w:rPr>
                <w:noProof/>
                <w:webHidden/>
              </w:rPr>
              <w:fldChar w:fldCharType="begin"/>
            </w:r>
            <w:r>
              <w:rPr>
                <w:noProof/>
                <w:webHidden/>
              </w:rPr>
              <w:instrText xml:space="preserve"> PAGEREF _Toc197384614 \h </w:instrText>
            </w:r>
            <w:r>
              <w:rPr>
                <w:noProof/>
                <w:webHidden/>
              </w:rPr>
            </w:r>
            <w:r>
              <w:rPr>
                <w:noProof/>
                <w:webHidden/>
              </w:rPr>
              <w:fldChar w:fldCharType="separate"/>
            </w:r>
            <w:r>
              <w:rPr>
                <w:noProof/>
                <w:webHidden/>
              </w:rPr>
              <w:t>4</w:t>
            </w:r>
            <w:r>
              <w:rPr>
                <w:noProof/>
                <w:webHidden/>
              </w:rPr>
              <w:fldChar w:fldCharType="end"/>
            </w:r>
          </w:hyperlink>
        </w:p>
        <w:p w14:paraId="01E4DE8F" w14:textId="56248038" w:rsidR="008E08D1" w:rsidRDefault="008E08D1">
          <w:pPr>
            <w:pStyle w:val="TDC3"/>
            <w:tabs>
              <w:tab w:val="right" w:leader="dot" w:pos="9628"/>
            </w:tabs>
            <w:rPr>
              <w:rFonts w:asciiTheme="minorHAnsi" w:eastAsiaTheme="minorEastAsia" w:hAnsiTheme="minorHAnsi" w:cstheme="minorBidi"/>
              <w:i w:val="0"/>
              <w:iCs w:val="0"/>
              <w:noProof/>
              <w:kern w:val="2"/>
              <w:sz w:val="24"/>
              <w:szCs w:val="24"/>
              <w:lang w:eastAsia="es-EC"/>
              <w14:ligatures w14:val="standardContextual"/>
            </w:rPr>
          </w:pPr>
          <w:hyperlink w:anchor="_Toc197384615" w:history="1">
            <w:r w:rsidRPr="007F0086">
              <w:rPr>
                <w:rStyle w:val="Hipervnculo"/>
                <w:rFonts w:ascii="Times New Roman" w:hAnsi="Times New Roman"/>
                <w:noProof/>
              </w:rPr>
              <w:t>Frontend:</w:t>
            </w:r>
            <w:r>
              <w:rPr>
                <w:noProof/>
                <w:webHidden/>
              </w:rPr>
              <w:tab/>
            </w:r>
            <w:r>
              <w:rPr>
                <w:noProof/>
                <w:webHidden/>
              </w:rPr>
              <w:fldChar w:fldCharType="begin"/>
            </w:r>
            <w:r>
              <w:rPr>
                <w:noProof/>
                <w:webHidden/>
              </w:rPr>
              <w:instrText xml:space="preserve"> PAGEREF _Toc197384615 \h </w:instrText>
            </w:r>
            <w:r>
              <w:rPr>
                <w:noProof/>
                <w:webHidden/>
              </w:rPr>
            </w:r>
            <w:r>
              <w:rPr>
                <w:noProof/>
                <w:webHidden/>
              </w:rPr>
              <w:fldChar w:fldCharType="separate"/>
            </w:r>
            <w:r>
              <w:rPr>
                <w:noProof/>
                <w:webHidden/>
              </w:rPr>
              <w:t>4</w:t>
            </w:r>
            <w:r>
              <w:rPr>
                <w:noProof/>
                <w:webHidden/>
              </w:rPr>
              <w:fldChar w:fldCharType="end"/>
            </w:r>
          </w:hyperlink>
        </w:p>
        <w:p w14:paraId="443AB5F7" w14:textId="62BFF22F" w:rsidR="008E08D1" w:rsidRDefault="008E08D1">
          <w:pPr>
            <w:pStyle w:val="TDC3"/>
            <w:tabs>
              <w:tab w:val="right" w:leader="dot" w:pos="9628"/>
            </w:tabs>
            <w:rPr>
              <w:rFonts w:asciiTheme="minorHAnsi" w:eastAsiaTheme="minorEastAsia" w:hAnsiTheme="minorHAnsi" w:cstheme="minorBidi"/>
              <w:i w:val="0"/>
              <w:iCs w:val="0"/>
              <w:noProof/>
              <w:kern w:val="2"/>
              <w:sz w:val="24"/>
              <w:szCs w:val="24"/>
              <w:lang w:eastAsia="es-EC"/>
              <w14:ligatures w14:val="standardContextual"/>
            </w:rPr>
          </w:pPr>
          <w:hyperlink w:anchor="_Toc197384616" w:history="1">
            <w:r w:rsidRPr="007F0086">
              <w:rPr>
                <w:rStyle w:val="Hipervnculo"/>
                <w:rFonts w:ascii="Times New Roman" w:hAnsi="Times New Roman"/>
                <w:noProof/>
              </w:rPr>
              <w:t>Backend:</w:t>
            </w:r>
            <w:r>
              <w:rPr>
                <w:noProof/>
                <w:webHidden/>
              </w:rPr>
              <w:tab/>
            </w:r>
            <w:r>
              <w:rPr>
                <w:noProof/>
                <w:webHidden/>
              </w:rPr>
              <w:fldChar w:fldCharType="begin"/>
            </w:r>
            <w:r>
              <w:rPr>
                <w:noProof/>
                <w:webHidden/>
              </w:rPr>
              <w:instrText xml:space="preserve"> PAGEREF _Toc197384616 \h </w:instrText>
            </w:r>
            <w:r>
              <w:rPr>
                <w:noProof/>
                <w:webHidden/>
              </w:rPr>
            </w:r>
            <w:r>
              <w:rPr>
                <w:noProof/>
                <w:webHidden/>
              </w:rPr>
              <w:fldChar w:fldCharType="separate"/>
            </w:r>
            <w:r>
              <w:rPr>
                <w:noProof/>
                <w:webHidden/>
              </w:rPr>
              <w:t>4</w:t>
            </w:r>
            <w:r>
              <w:rPr>
                <w:noProof/>
                <w:webHidden/>
              </w:rPr>
              <w:fldChar w:fldCharType="end"/>
            </w:r>
          </w:hyperlink>
        </w:p>
        <w:p w14:paraId="1B63B068" w14:textId="2EFA84AA" w:rsidR="008E08D1" w:rsidRDefault="008E08D1">
          <w:pPr>
            <w:pStyle w:val="TDC2"/>
            <w:tabs>
              <w:tab w:val="right" w:leader="dot" w:pos="9628"/>
            </w:tabs>
            <w:rPr>
              <w:rFonts w:asciiTheme="minorHAnsi" w:eastAsiaTheme="minorEastAsia" w:hAnsiTheme="minorHAnsi" w:cstheme="minorBidi"/>
              <w:smallCaps w:val="0"/>
              <w:noProof/>
              <w:kern w:val="2"/>
              <w:sz w:val="24"/>
              <w:szCs w:val="24"/>
              <w:lang w:eastAsia="es-EC"/>
              <w14:ligatures w14:val="standardContextual"/>
            </w:rPr>
          </w:pPr>
          <w:hyperlink w:anchor="_Toc197384617" w:history="1">
            <w:r w:rsidRPr="007F0086">
              <w:rPr>
                <w:rStyle w:val="Hipervnculo"/>
                <w:rFonts w:ascii="Times New Roman" w:hAnsi="Times New Roman"/>
                <w:noProof/>
              </w:rPr>
              <w:t>Base de datos</w:t>
            </w:r>
            <w:r>
              <w:rPr>
                <w:noProof/>
                <w:webHidden/>
              </w:rPr>
              <w:tab/>
            </w:r>
            <w:r>
              <w:rPr>
                <w:noProof/>
                <w:webHidden/>
              </w:rPr>
              <w:fldChar w:fldCharType="begin"/>
            </w:r>
            <w:r>
              <w:rPr>
                <w:noProof/>
                <w:webHidden/>
              </w:rPr>
              <w:instrText xml:space="preserve"> PAGEREF _Toc197384617 \h </w:instrText>
            </w:r>
            <w:r>
              <w:rPr>
                <w:noProof/>
                <w:webHidden/>
              </w:rPr>
            </w:r>
            <w:r>
              <w:rPr>
                <w:noProof/>
                <w:webHidden/>
              </w:rPr>
              <w:fldChar w:fldCharType="separate"/>
            </w:r>
            <w:r>
              <w:rPr>
                <w:noProof/>
                <w:webHidden/>
              </w:rPr>
              <w:t>4</w:t>
            </w:r>
            <w:r>
              <w:rPr>
                <w:noProof/>
                <w:webHidden/>
              </w:rPr>
              <w:fldChar w:fldCharType="end"/>
            </w:r>
          </w:hyperlink>
        </w:p>
        <w:p w14:paraId="5A7350EF" w14:textId="70920BB1" w:rsidR="008E08D1" w:rsidRDefault="008E08D1">
          <w:pPr>
            <w:pStyle w:val="TDC2"/>
            <w:tabs>
              <w:tab w:val="right" w:leader="dot" w:pos="9628"/>
            </w:tabs>
            <w:rPr>
              <w:rFonts w:asciiTheme="minorHAnsi" w:eastAsiaTheme="minorEastAsia" w:hAnsiTheme="minorHAnsi" w:cstheme="minorBidi"/>
              <w:smallCaps w:val="0"/>
              <w:noProof/>
              <w:kern w:val="2"/>
              <w:sz w:val="24"/>
              <w:szCs w:val="24"/>
              <w:lang w:eastAsia="es-EC"/>
              <w14:ligatures w14:val="standardContextual"/>
            </w:rPr>
          </w:pPr>
          <w:hyperlink w:anchor="_Toc197384618" w:history="1">
            <w:r w:rsidRPr="007F0086">
              <w:rPr>
                <w:rStyle w:val="Hipervnculo"/>
                <w:rFonts w:ascii="Times New Roman" w:hAnsi="Times New Roman"/>
                <w:noProof/>
              </w:rPr>
              <w:t>Patrón de diseño</w:t>
            </w:r>
            <w:r>
              <w:rPr>
                <w:noProof/>
                <w:webHidden/>
              </w:rPr>
              <w:tab/>
            </w:r>
            <w:r>
              <w:rPr>
                <w:noProof/>
                <w:webHidden/>
              </w:rPr>
              <w:fldChar w:fldCharType="begin"/>
            </w:r>
            <w:r>
              <w:rPr>
                <w:noProof/>
                <w:webHidden/>
              </w:rPr>
              <w:instrText xml:space="preserve"> PAGEREF _Toc197384618 \h </w:instrText>
            </w:r>
            <w:r>
              <w:rPr>
                <w:noProof/>
                <w:webHidden/>
              </w:rPr>
            </w:r>
            <w:r>
              <w:rPr>
                <w:noProof/>
                <w:webHidden/>
              </w:rPr>
              <w:fldChar w:fldCharType="separate"/>
            </w:r>
            <w:r>
              <w:rPr>
                <w:noProof/>
                <w:webHidden/>
              </w:rPr>
              <w:t>5</w:t>
            </w:r>
            <w:r>
              <w:rPr>
                <w:noProof/>
                <w:webHidden/>
              </w:rPr>
              <w:fldChar w:fldCharType="end"/>
            </w:r>
          </w:hyperlink>
        </w:p>
        <w:p w14:paraId="14F4C1C9" w14:textId="53102846" w:rsidR="008E08D1" w:rsidRDefault="008E08D1">
          <w:pPr>
            <w:pStyle w:val="TDC2"/>
            <w:tabs>
              <w:tab w:val="right" w:leader="dot" w:pos="9628"/>
            </w:tabs>
            <w:rPr>
              <w:rFonts w:asciiTheme="minorHAnsi" w:eastAsiaTheme="minorEastAsia" w:hAnsiTheme="minorHAnsi" w:cstheme="minorBidi"/>
              <w:smallCaps w:val="0"/>
              <w:noProof/>
              <w:kern w:val="2"/>
              <w:sz w:val="24"/>
              <w:szCs w:val="24"/>
              <w:lang w:eastAsia="es-EC"/>
              <w14:ligatures w14:val="standardContextual"/>
            </w:rPr>
          </w:pPr>
          <w:hyperlink w:anchor="_Toc197384619" w:history="1">
            <w:r w:rsidRPr="007F0086">
              <w:rPr>
                <w:rStyle w:val="Hipervnculo"/>
                <w:rFonts w:ascii="Times New Roman" w:hAnsi="Times New Roman"/>
                <w:noProof/>
              </w:rPr>
              <w:t>Control de versiones</w:t>
            </w:r>
            <w:r>
              <w:rPr>
                <w:noProof/>
                <w:webHidden/>
              </w:rPr>
              <w:tab/>
            </w:r>
            <w:r>
              <w:rPr>
                <w:noProof/>
                <w:webHidden/>
              </w:rPr>
              <w:fldChar w:fldCharType="begin"/>
            </w:r>
            <w:r>
              <w:rPr>
                <w:noProof/>
                <w:webHidden/>
              </w:rPr>
              <w:instrText xml:space="preserve"> PAGEREF _Toc197384619 \h </w:instrText>
            </w:r>
            <w:r>
              <w:rPr>
                <w:noProof/>
                <w:webHidden/>
              </w:rPr>
            </w:r>
            <w:r>
              <w:rPr>
                <w:noProof/>
                <w:webHidden/>
              </w:rPr>
              <w:fldChar w:fldCharType="separate"/>
            </w:r>
            <w:r>
              <w:rPr>
                <w:noProof/>
                <w:webHidden/>
              </w:rPr>
              <w:t>5</w:t>
            </w:r>
            <w:r>
              <w:rPr>
                <w:noProof/>
                <w:webHidden/>
              </w:rPr>
              <w:fldChar w:fldCharType="end"/>
            </w:r>
          </w:hyperlink>
        </w:p>
        <w:p w14:paraId="0CBAF126" w14:textId="6C7EDB47" w:rsidR="008E08D1" w:rsidRDefault="008E08D1">
          <w:pPr>
            <w:pStyle w:val="TDC1"/>
            <w:tabs>
              <w:tab w:val="right" w:leader="dot" w:pos="9628"/>
            </w:tabs>
            <w:rPr>
              <w:rFonts w:asciiTheme="minorHAnsi" w:eastAsiaTheme="minorEastAsia" w:hAnsiTheme="minorHAnsi" w:cstheme="minorBidi"/>
              <w:b w:val="0"/>
              <w:bCs w:val="0"/>
              <w:caps w:val="0"/>
              <w:noProof/>
              <w:kern w:val="2"/>
              <w:sz w:val="24"/>
              <w:szCs w:val="24"/>
              <w:lang w:eastAsia="es-EC"/>
              <w14:ligatures w14:val="standardContextual"/>
            </w:rPr>
          </w:pPr>
          <w:hyperlink w:anchor="_Toc197384620" w:history="1">
            <w:r w:rsidRPr="007F0086">
              <w:rPr>
                <w:rStyle w:val="Hipervnculo"/>
                <w:rFonts w:ascii="Times New Roman" w:hAnsi="Times New Roman"/>
                <w:noProof/>
              </w:rPr>
              <w:t>Diagrama de Componentes:</w:t>
            </w:r>
            <w:r>
              <w:rPr>
                <w:noProof/>
                <w:webHidden/>
              </w:rPr>
              <w:tab/>
            </w:r>
            <w:r>
              <w:rPr>
                <w:noProof/>
                <w:webHidden/>
              </w:rPr>
              <w:fldChar w:fldCharType="begin"/>
            </w:r>
            <w:r>
              <w:rPr>
                <w:noProof/>
                <w:webHidden/>
              </w:rPr>
              <w:instrText xml:space="preserve"> PAGEREF _Toc197384620 \h </w:instrText>
            </w:r>
            <w:r>
              <w:rPr>
                <w:noProof/>
                <w:webHidden/>
              </w:rPr>
            </w:r>
            <w:r>
              <w:rPr>
                <w:noProof/>
                <w:webHidden/>
              </w:rPr>
              <w:fldChar w:fldCharType="separate"/>
            </w:r>
            <w:r>
              <w:rPr>
                <w:noProof/>
                <w:webHidden/>
              </w:rPr>
              <w:t>6</w:t>
            </w:r>
            <w:r>
              <w:rPr>
                <w:noProof/>
                <w:webHidden/>
              </w:rPr>
              <w:fldChar w:fldCharType="end"/>
            </w:r>
          </w:hyperlink>
        </w:p>
        <w:p w14:paraId="74E64B95" w14:textId="7AC1E9F6" w:rsidR="00FD455F" w:rsidRDefault="00FD455F">
          <w:r>
            <w:rPr>
              <w:b/>
              <w:bCs/>
              <w:lang w:val="es-ES"/>
            </w:rPr>
            <w:fldChar w:fldCharType="end"/>
          </w:r>
        </w:p>
      </w:sdtContent>
    </w:sdt>
    <w:p w14:paraId="6320794D" w14:textId="55AF550C" w:rsidR="00547DD9" w:rsidRDefault="00547DD9">
      <w:pPr>
        <w:rPr>
          <w:rFonts w:ascii="Calibri" w:hAnsi="Calibri" w:cs="Book Antiqua"/>
          <w:b/>
        </w:rPr>
      </w:pPr>
    </w:p>
    <w:p w14:paraId="425E8DCB" w14:textId="407275D2" w:rsidR="004E4133" w:rsidRPr="004E4133" w:rsidRDefault="004E4133" w:rsidP="004E4133">
      <w:pPr>
        <w:rPr>
          <w:rFonts w:ascii="Calibri" w:hAnsi="Calibri" w:cs="Book Antiqua"/>
        </w:rPr>
      </w:pPr>
    </w:p>
    <w:p w14:paraId="021EC14D" w14:textId="70EA4970" w:rsidR="004E4133" w:rsidRPr="004E4133" w:rsidRDefault="004E4133" w:rsidP="004E4133">
      <w:pPr>
        <w:rPr>
          <w:rFonts w:ascii="Calibri" w:hAnsi="Calibri" w:cs="Book Antiqua"/>
        </w:rPr>
      </w:pPr>
    </w:p>
    <w:p w14:paraId="3371C56D" w14:textId="2EAFA550" w:rsidR="004E4133" w:rsidRPr="004E4133" w:rsidRDefault="004E4133" w:rsidP="004E4133">
      <w:pPr>
        <w:tabs>
          <w:tab w:val="left" w:pos="5572"/>
        </w:tabs>
        <w:rPr>
          <w:rFonts w:ascii="Calibri" w:hAnsi="Calibri" w:cs="Book Antiqua"/>
        </w:rPr>
      </w:pPr>
      <w:r>
        <w:rPr>
          <w:rFonts w:ascii="Calibri" w:hAnsi="Calibri" w:cs="Book Antiqua"/>
        </w:rPr>
        <w:tab/>
      </w:r>
    </w:p>
    <w:p w14:paraId="6FDA78F4" w14:textId="77777777" w:rsidR="00547DD9" w:rsidRPr="00B07132" w:rsidRDefault="00547DD9">
      <w:pPr>
        <w:pStyle w:val="Textoindependiente"/>
        <w:pageBreakBefore/>
        <w:rPr>
          <w:rFonts w:ascii="Times New Roman" w:hAnsi="Times New Roman" w:cs="Times New Roman"/>
          <w:lang w:val="es-EC"/>
        </w:rPr>
      </w:pPr>
    </w:p>
    <w:p w14:paraId="6C015A69" w14:textId="6B91253A" w:rsidR="00E010E9" w:rsidRPr="008E08D1" w:rsidRDefault="00561DEB" w:rsidP="008E08D1">
      <w:pPr>
        <w:pStyle w:val="Ttulo1"/>
        <w:rPr>
          <w:rFonts w:ascii="Times New Roman" w:hAnsi="Times New Roman" w:cs="Times New Roman"/>
          <w:sz w:val="28"/>
          <w:szCs w:val="28"/>
        </w:rPr>
      </w:pPr>
      <w:bookmarkStart w:id="2" w:name="_Toc197384602"/>
      <w:r w:rsidRPr="008E08D1">
        <w:rPr>
          <w:rFonts w:ascii="Times New Roman" w:hAnsi="Times New Roman" w:cs="Times New Roman"/>
          <w:sz w:val="28"/>
          <w:szCs w:val="28"/>
        </w:rPr>
        <w:t>Que hará el proyecto en sí</w:t>
      </w:r>
      <w:bookmarkEnd w:id="2"/>
    </w:p>
    <w:p w14:paraId="29A269C1" w14:textId="5BFBF560" w:rsidR="00561DEB" w:rsidRPr="008E08D1" w:rsidRDefault="00561DEB" w:rsidP="008E08D1">
      <w:pPr>
        <w:suppressAutoHyphens w:val="0"/>
        <w:spacing w:after="200" w:line="276" w:lineRule="auto"/>
        <w:rPr>
          <w:rFonts w:eastAsia="MS Mincho"/>
          <w:lang w:val="es-419" w:eastAsia="en-US"/>
        </w:rPr>
      </w:pPr>
      <w:r w:rsidRPr="008E08D1">
        <w:rPr>
          <w:rFonts w:eastAsia="MS Mincho"/>
          <w:lang w:val="es-419" w:eastAsia="en-US"/>
        </w:rPr>
        <w:t>Un sitio web que permitirá gestionar el proceso de préstamos que realiza una biblioteca, este estará dividido en 2 roles por que al ser en la web depende mucho de que todos cuenten con internet para poder usarlo, por ende, el enfoque no es una gestión total de la biblioteca solo la facilidad de que un proceso muy usado sea más fácil de llevar a cabo.</w:t>
      </w:r>
    </w:p>
    <w:p w14:paraId="56BFD2D3" w14:textId="783C9B7E" w:rsidR="00561DEB" w:rsidRPr="00B07132" w:rsidRDefault="00561DEB" w:rsidP="00561DEB">
      <w:pPr>
        <w:pStyle w:val="Prrafodelista"/>
        <w:numPr>
          <w:ilvl w:val="0"/>
          <w:numId w:val="141"/>
        </w:numPr>
        <w:spacing w:after="160" w:line="278" w:lineRule="auto"/>
      </w:pPr>
      <w:r w:rsidRPr="00B07132">
        <w:rPr>
          <w:b/>
          <w:bCs/>
          <w:i/>
          <w:iCs/>
        </w:rPr>
        <w:t>Usuario general:</w:t>
      </w:r>
      <w:r w:rsidRPr="00B07132">
        <w:t xml:space="preserve"> Permite revisar la existencia de un libro, solicitar el préstamo</w:t>
      </w:r>
      <w:r w:rsidR="008E08D1">
        <w:t xml:space="preserve"> de algún libro disponible que seleccione</w:t>
      </w:r>
      <w:r w:rsidRPr="00B07132">
        <w:t>.</w:t>
      </w:r>
    </w:p>
    <w:p w14:paraId="1807CDF5" w14:textId="77777777" w:rsidR="00561DEB" w:rsidRPr="00B07132" w:rsidRDefault="00561DEB" w:rsidP="00561DEB">
      <w:pPr>
        <w:pStyle w:val="Prrafodelista"/>
        <w:numPr>
          <w:ilvl w:val="0"/>
          <w:numId w:val="141"/>
        </w:numPr>
        <w:spacing w:after="160" w:line="278" w:lineRule="auto"/>
      </w:pPr>
      <w:r w:rsidRPr="00B07132">
        <w:rPr>
          <w:b/>
          <w:bCs/>
          <w:i/>
          <w:iCs/>
        </w:rPr>
        <w:t>Bibliotecario:</w:t>
      </w:r>
      <w:r w:rsidRPr="00B07132">
        <w:t xml:space="preserve"> Revisar préstamos solicitados, Gestionar préstamos.</w:t>
      </w:r>
    </w:p>
    <w:p w14:paraId="4BE1DF3C" w14:textId="4826310D" w:rsidR="00446D96" w:rsidRPr="008E08D1" w:rsidRDefault="00561DEB" w:rsidP="008E08D1">
      <w:pPr>
        <w:pStyle w:val="Ttulo1"/>
        <w:spacing w:line="360" w:lineRule="auto"/>
        <w:rPr>
          <w:rFonts w:ascii="Times New Roman" w:hAnsi="Times New Roman" w:cs="Times New Roman"/>
          <w:sz w:val="28"/>
          <w:szCs w:val="28"/>
        </w:rPr>
      </w:pPr>
      <w:bookmarkStart w:id="3" w:name="_Toc197384603"/>
      <w:r w:rsidRPr="00B07132">
        <w:rPr>
          <w:rFonts w:ascii="Times New Roman" w:hAnsi="Times New Roman" w:cs="Times New Roman"/>
          <w:sz w:val="28"/>
          <w:szCs w:val="28"/>
        </w:rPr>
        <w:t>Alcance</w:t>
      </w:r>
      <w:bookmarkEnd w:id="3"/>
    </w:p>
    <w:p w14:paraId="678EEA29" w14:textId="06D7C34F" w:rsidR="00446D96" w:rsidRPr="008E08D1" w:rsidRDefault="008E08D1" w:rsidP="008E08D1">
      <w:pPr>
        <w:suppressAutoHyphens w:val="0"/>
        <w:spacing w:after="200" w:line="276" w:lineRule="auto"/>
        <w:rPr>
          <w:rFonts w:eastAsia="MS Mincho"/>
          <w:lang w:val="es-419" w:eastAsia="en-US"/>
        </w:rPr>
      </w:pPr>
      <w:r>
        <w:rPr>
          <w:rFonts w:eastAsia="MS Mincho"/>
          <w:lang w:val="es-419" w:eastAsia="en-US"/>
        </w:rPr>
        <w:t>E</w:t>
      </w:r>
      <w:r w:rsidRPr="00B33E59">
        <w:rPr>
          <w:rFonts w:eastAsia="MS Mincho"/>
          <w:lang w:val="es-419" w:eastAsia="en-US"/>
        </w:rPr>
        <w:t xml:space="preserve">l sistema </w:t>
      </w:r>
      <w:r>
        <w:rPr>
          <w:rFonts w:eastAsia="MS Mincho"/>
          <w:lang w:val="es-419" w:eastAsia="en-US"/>
        </w:rPr>
        <w:t>se centrará en</w:t>
      </w:r>
      <w:r w:rsidRPr="00B33E59">
        <w:rPr>
          <w:rFonts w:eastAsia="MS Mincho"/>
          <w:lang w:val="es-419" w:eastAsia="en-US"/>
        </w:rPr>
        <w:t xml:space="preserve"> el proceso de gestión de préstamos de libros de manera online de biblioteca, de esta manera los usuarios tendrán la facilidad de consultar la disponibilidad de libros y realizar la adecuada solicitud de préstamo de algún libro disponible. Además, los bibliotecarios podrán aprobar, listar la devolución de dichos préstamos. El sistema incluirá funcionalidades clave como el registro de usuarios, inicio de sesión con validación de credenciales, distinción de roles (usuario general y bibliotecario), seguimiento del estado de préstamos, y administración de solicitudes y préstamos existentes. Por último, toda la interacción se realizará desde una interfaz web accesible desde cualquier navegador moderno.</w:t>
      </w:r>
    </w:p>
    <w:p w14:paraId="689A9113" w14:textId="280ECC17" w:rsidR="00561DEB" w:rsidRPr="00B07132" w:rsidRDefault="00561DEB" w:rsidP="00446D96">
      <w:pPr>
        <w:pStyle w:val="Ttulo1"/>
      </w:pPr>
      <w:bookmarkStart w:id="4" w:name="_Toc197384604"/>
      <w:r w:rsidRPr="00446D96">
        <w:rPr>
          <w:rFonts w:ascii="Times New Roman" w:hAnsi="Times New Roman" w:cs="Times New Roman"/>
          <w:sz w:val="28"/>
          <w:szCs w:val="28"/>
        </w:rPr>
        <w:t>Módulos</w:t>
      </w:r>
      <w:r w:rsidR="008E08D1">
        <w:rPr>
          <w:rFonts w:ascii="Times New Roman" w:hAnsi="Times New Roman" w:cs="Times New Roman"/>
          <w:sz w:val="28"/>
          <w:szCs w:val="28"/>
        </w:rPr>
        <w:t xml:space="preserve"> del sistema</w:t>
      </w:r>
      <w:bookmarkEnd w:id="4"/>
    </w:p>
    <w:p w14:paraId="0CBC673D" w14:textId="77777777" w:rsidR="00561DEB" w:rsidRPr="00B07132" w:rsidRDefault="00561DEB" w:rsidP="00561DEB">
      <w:pPr>
        <w:pStyle w:val="Ttulo2"/>
        <w:numPr>
          <w:ilvl w:val="0"/>
          <w:numId w:val="151"/>
        </w:numPr>
        <w:rPr>
          <w:rFonts w:ascii="Times New Roman" w:hAnsi="Times New Roman" w:cs="Times New Roman"/>
          <w:i w:val="0"/>
          <w:iCs w:val="0"/>
          <w:sz w:val="26"/>
          <w:szCs w:val="26"/>
        </w:rPr>
      </w:pPr>
      <w:bookmarkStart w:id="5" w:name="_Toc197384605"/>
      <w:r w:rsidRPr="00B07132">
        <w:rPr>
          <w:rFonts w:ascii="Times New Roman" w:hAnsi="Times New Roman" w:cs="Times New Roman"/>
          <w:i w:val="0"/>
          <w:iCs w:val="0"/>
          <w:sz w:val="26"/>
          <w:szCs w:val="26"/>
        </w:rPr>
        <w:t>Gestión de usuario.</w:t>
      </w:r>
      <w:bookmarkEnd w:id="5"/>
    </w:p>
    <w:p w14:paraId="32D140C4" w14:textId="77777777" w:rsidR="00561DEB" w:rsidRPr="00B07132" w:rsidRDefault="00561DEB" w:rsidP="00561DEB">
      <w:pPr>
        <w:pStyle w:val="Prrafodelista"/>
        <w:numPr>
          <w:ilvl w:val="0"/>
          <w:numId w:val="143"/>
        </w:numPr>
        <w:spacing w:after="160" w:line="278" w:lineRule="auto"/>
      </w:pPr>
      <w:r w:rsidRPr="00B07132">
        <w:t>Registro de usuario.</w:t>
      </w:r>
    </w:p>
    <w:p w14:paraId="20AE5C1F" w14:textId="77777777" w:rsidR="00561DEB" w:rsidRPr="00B07132" w:rsidRDefault="00561DEB" w:rsidP="00561DEB">
      <w:pPr>
        <w:pStyle w:val="Prrafodelista"/>
        <w:numPr>
          <w:ilvl w:val="0"/>
          <w:numId w:val="143"/>
        </w:numPr>
        <w:spacing w:after="160" w:line="278" w:lineRule="auto"/>
      </w:pPr>
      <w:r w:rsidRPr="00B07132">
        <w:t>Inicio de sesión.</w:t>
      </w:r>
    </w:p>
    <w:p w14:paraId="5C10DE96" w14:textId="77777777" w:rsidR="00561DEB" w:rsidRPr="00B07132" w:rsidRDefault="00561DEB" w:rsidP="00561DEB">
      <w:pPr>
        <w:pStyle w:val="Prrafodelista"/>
        <w:numPr>
          <w:ilvl w:val="0"/>
          <w:numId w:val="143"/>
        </w:numPr>
        <w:spacing w:after="160" w:line="278" w:lineRule="auto"/>
      </w:pPr>
      <w:r w:rsidRPr="00B07132">
        <w:t>Administración básica de usuario (Distinción de usuario Normal y Bibliotecario)</w:t>
      </w:r>
    </w:p>
    <w:p w14:paraId="0E380BB8" w14:textId="77777777" w:rsidR="00561DEB" w:rsidRPr="00B07132" w:rsidRDefault="00561DEB" w:rsidP="00561DEB">
      <w:pPr>
        <w:pStyle w:val="Ttulo2"/>
        <w:numPr>
          <w:ilvl w:val="0"/>
          <w:numId w:val="151"/>
        </w:numPr>
        <w:rPr>
          <w:rFonts w:ascii="Times New Roman" w:hAnsi="Times New Roman" w:cs="Times New Roman"/>
          <w:i w:val="0"/>
          <w:iCs w:val="0"/>
          <w:sz w:val="26"/>
          <w:szCs w:val="26"/>
        </w:rPr>
      </w:pPr>
      <w:bookmarkStart w:id="6" w:name="_Toc197384606"/>
      <w:r w:rsidRPr="00B07132">
        <w:rPr>
          <w:rFonts w:ascii="Times New Roman" w:hAnsi="Times New Roman" w:cs="Times New Roman"/>
          <w:i w:val="0"/>
          <w:iCs w:val="0"/>
          <w:sz w:val="26"/>
          <w:szCs w:val="26"/>
        </w:rPr>
        <w:t>Gestión de libros.</w:t>
      </w:r>
      <w:bookmarkEnd w:id="6"/>
    </w:p>
    <w:p w14:paraId="1726428D" w14:textId="77777777" w:rsidR="00561DEB" w:rsidRPr="00B07132" w:rsidRDefault="00561DEB" w:rsidP="00561DEB">
      <w:pPr>
        <w:pStyle w:val="Prrafodelista"/>
        <w:numPr>
          <w:ilvl w:val="0"/>
          <w:numId w:val="144"/>
        </w:numPr>
        <w:spacing w:after="160" w:line="278" w:lineRule="auto"/>
      </w:pPr>
      <w:r w:rsidRPr="00B07132">
        <w:t>Visualizar libros disponibles.</w:t>
      </w:r>
    </w:p>
    <w:p w14:paraId="31D3D13F" w14:textId="77777777" w:rsidR="00561DEB" w:rsidRPr="00B07132" w:rsidRDefault="00561DEB" w:rsidP="00561DEB">
      <w:pPr>
        <w:pStyle w:val="Prrafodelista"/>
        <w:numPr>
          <w:ilvl w:val="0"/>
          <w:numId w:val="144"/>
        </w:numPr>
        <w:spacing w:after="160" w:line="278" w:lineRule="auto"/>
      </w:pPr>
      <w:r w:rsidRPr="00B07132">
        <w:t>Buscar libros.</w:t>
      </w:r>
    </w:p>
    <w:p w14:paraId="260F364E" w14:textId="77777777" w:rsidR="00561DEB" w:rsidRPr="00B07132" w:rsidRDefault="00561DEB" w:rsidP="00561DEB">
      <w:pPr>
        <w:pStyle w:val="Prrafodelista"/>
        <w:numPr>
          <w:ilvl w:val="0"/>
          <w:numId w:val="144"/>
        </w:numPr>
        <w:spacing w:after="160" w:line="278" w:lineRule="auto"/>
      </w:pPr>
      <w:r w:rsidRPr="00B07132">
        <w:t>Ver detalles de libros.</w:t>
      </w:r>
    </w:p>
    <w:p w14:paraId="30A30EB3" w14:textId="77777777" w:rsidR="00561DEB" w:rsidRPr="00B07132" w:rsidRDefault="00561DEB" w:rsidP="00561DEB">
      <w:pPr>
        <w:pStyle w:val="Ttulo2"/>
        <w:numPr>
          <w:ilvl w:val="0"/>
          <w:numId w:val="151"/>
        </w:numPr>
        <w:rPr>
          <w:rFonts w:ascii="Times New Roman" w:hAnsi="Times New Roman" w:cs="Times New Roman"/>
          <w:i w:val="0"/>
          <w:iCs w:val="0"/>
          <w:sz w:val="26"/>
          <w:szCs w:val="26"/>
        </w:rPr>
      </w:pPr>
      <w:bookmarkStart w:id="7" w:name="_Toc197384607"/>
      <w:r w:rsidRPr="00B07132">
        <w:rPr>
          <w:rFonts w:ascii="Times New Roman" w:hAnsi="Times New Roman" w:cs="Times New Roman"/>
          <w:i w:val="0"/>
          <w:iCs w:val="0"/>
          <w:sz w:val="26"/>
          <w:szCs w:val="26"/>
        </w:rPr>
        <w:t>Solicitud de préstamos.</w:t>
      </w:r>
      <w:bookmarkEnd w:id="7"/>
    </w:p>
    <w:p w14:paraId="7A77C3FD" w14:textId="77777777" w:rsidR="00561DEB" w:rsidRPr="00B07132" w:rsidRDefault="00561DEB" w:rsidP="00561DEB">
      <w:pPr>
        <w:pStyle w:val="Prrafodelista"/>
        <w:numPr>
          <w:ilvl w:val="0"/>
          <w:numId w:val="145"/>
        </w:numPr>
        <w:spacing w:after="160" w:line="278" w:lineRule="auto"/>
      </w:pPr>
      <w:r w:rsidRPr="00B07132">
        <w:t>Permitir realizar una solicitud desde la plataforma</w:t>
      </w:r>
    </w:p>
    <w:p w14:paraId="5FA6AE61" w14:textId="77777777" w:rsidR="00561DEB" w:rsidRPr="00B07132" w:rsidRDefault="00561DEB" w:rsidP="00561DEB">
      <w:pPr>
        <w:pStyle w:val="Ttulo2"/>
        <w:numPr>
          <w:ilvl w:val="0"/>
          <w:numId w:val="151"/>
        </w:numPr>
        <w:rPr>
          <w:rFonts w:ascii="Times New Roman" w:hAnsi="Times New Roman" w:cs="Times New Roman"/>
          <w:i w:val="0"/>
          <w:iCs w:val="0"/>
          <w:sz w:val="26"/>
          <w:szCs w:val="26"/>
        </w:rPr>
      </w:pPr>
      <w:bookmarkStart w:id="8" w:name="_Toc197384608"/>
      <w:r w:rsidRPr="00B07132">
        <w:rPr>
          <w:rFonts w:ascii="Times New Roman" w:hAnsi="Times New Roman" w:cs="Times New Roman"/>
          <w:i w:val="0"/>
          <w:iCs w:val="0"/>
          <w:sz w:val="26"/>
          <w:szCs w:val="26"/>
        </w:rPr>
        <w:t>Administración de préstamos.</w:t>
      </w:r>
      <w:bookmarkEnd w:id="8"/>
    </w:p>
    <w:p w14:paraId="187CA79E" w14:textId="77777777" w:rsidR="00561DEB" w:rsidRPr="00B07132" w:rsidRDefault="00561DEB" w:rsidP="00561DEB">
      <w:pPr>
        <w:pStyle w:val="Prrafodelista"/>
        <w:numPr>
          <w:ilvl w:val="0"/>
          <w:numId w:val="145"/>
        </w:numPr>
        <w:spacing w:after="160" w:line="278" w:lineRule="auto"/>
      </w:pPr>
      <w:r w:rsidRPr="00B07132">
        <w:t>Permite al bibliotecario aprobar préstamos.</w:t>
      </w:r>
    </w:p>
    <w:p w14:paraId="01370CDA" w14:textId="77777777" w:rsidR="00561DEB" w:rsidRPr="00B07132" w:rsidRDefault="00561DEB" w:rsidP="00561DEB">
      <w:pPr>
        <w:pStyle w:val="Prrafodelista"/>
        <w:numPr>
          <w:ilvl w:val="0"/>
          <w:numId w:val="145"/>
        </w:numPr>
        <w:spacing w:after="160" w:line="278" w:lineRule="auto"/>
      </w:pPr>
      <w:r w:rsidRPr="00B07132">
        <w:t>Registrar préstamos.</w:t>
      </w:r>
    </w:p>
    <w:p w14:paraId="37F4C05E" w14:textId="77777777" w:rsidR="00561DEB" w:rsidRPr="00B07132" w:rsidRDefault="00561DEB" w:rsidP="00561DEB">
      <w:pPr>
        <w:pStyle w:val="Prrafodelista"/>
        <w:numPr>
          <w:ilvl w:val="0"/>
          <w:numId w:val="145"/>
        </w:numPr>
        <w:spacing w:after="160" w:line="278" w:lineRule="auto"/>
      </w:pPr>
      <w:r w:rsidRPr="00B07132">
        <w:lastRenderedPageBreak/>
        <w:t>Cerrar préstamos.</w:t>
      </w:r>
    </w:p>
    <w:p w14:paraId="4384A054" w14:textId="77777777" w:rsidR="00561DEB" w:rsidRPr="00B07132" w:rsidRDefault="00561DEB" w:rsidP="00561DEB">
      <w:pPr>
        <w:pStyle w:val="Ttulo2"/>
        <w:numPr>
          <w:ilvl w:val="0"/>
          <w:numId w:val="151"/>
        </w:numPr>
        <w:rPr>
          <w:rFonts w:ascii="Times New Roman" w:hAnsi="Times New Roman" w:cs="Times New Roman"/>
          <w:i w:val="0"/>
          <w:iCs w:val="0"/>
          <w:sz w:val="26"/>
          <w:szCs w:val="26"/>
        </w:rPr>
      </w:pPr>
      <w:bookmarkStart w:id="9" w:name="_Toc197384609"/>
      <w:r w:rsidRPr="00B07132">
        <w:rPr>
          <w:rFonts w:ascii="Times New Roman" w:hAnsi="Times New Roman" w:cs="Times New Roman"/>
          <w:i w:val="0"/>
          <w:iCs w:val="0"/>
          <w:sz w:val="26"/>
          <w:szCs w:val="26"/>
        </w:rPr>
        <w:t>Control de inventario.</w:t>
      </w:r>
      <w:bookmarkEnd w:id="9"/>
    </w:p>
    <w:p w14:paraId="52079513" w14:textId="77777777" w:rsidR="00561DEB" w:rsidRPr="00B07132" w:rsidRDefault="00561DEB" w:rsidP="00561DEB">
      <w:pPr>
        <w:pStyle w:val="Prrafodelista"/>
        <w:numPr>
          <w:ilvl w:val="0"/>
          <w:numId w:val="146"/>
        </w:numPr>
        <w:spacing w:after="160" w:line="278" w:lineRule="auto"/>
      </w:pPr>
      <w:r w:rsidRPr="00B07132">
        <w:t>Permite ver libros disponibles.</w:t>
      </w:r>
    </w:p>
    <w:p w14:paraId="07EEDC96" w14:textId="77777777" w:rsidR="00561DEB" w:rsidRPr="00B07132" w:rsidRDefault="00561DEB" w:rsidP="00561DEB">
      <w:pPr>
        <w:pStyle w:val="Prrafodelista"/>
        <w:numPr>
          <w:ilvl w:val="0"/>
          <w:numId w:val="146"/>
        </w:numPr>
        <w:spacing w:after="160" w:line="278" w:lineRule="auto"/>
      </w:pPr>
      <w:r w:rsidRPr="00B07132">
        <w:t>Permite ver los préstamos.</w:t>
      </w:r>
    </w:p>
    <w:p w14:paraId="7191226F" w14:textId="77777777" w:rsidR="00561DEB" w:rsidRPr="00B07132" w:rsidRDefault="00561DEB" w:rsidP="00561DEB">
      <w:pPr>
        <w:pStyle w:val="Prrafodelista"/>
        <w:numPr>
          <w:ilvl w:val="0"/>
          <w:numId w:val="146"/>
        </w:numPr>
        <w:spacing w:after="160" w:line="278" w:lineRule="auto"/>
      </w:pPr>
      <w:r w:rsidRPr="00B07132">
        <w:t>Permite actualizar el estado.</w:t>
      </w:r>
    </w:p>
    <w:p w14:paraId="67E2E226" w14:textId="77777777" w:rsidR="00561DEB" w:rsidRPr="00B07132" w:rsidRDefault="00561DEB" w:rsidP="00561DEB">
      <w:pPr>
        <w:pStyle w:val="Ttulo2"/>
        <w:numPr>
          <w:ilvl w:val="0"/>
          <w:numId w:val="151"/>
        </w:numPr>
        <w:rPr>
          <w:rFonts w:ascii="Times New Roman" w:hAnsi="Times New Roman" w:cs="Times New Roman"/>
          <w:i w:val="0"/>
          <w:iCs w:val="0"/>
          <w:sz w:val="26"/>
          <w:szCs w:val="26"/>
        </w:rPr>
      </w:pPr>
      <w:bookmarkStart w:id="10" w:name="_Toc197384610"/>
      <w:r w:rsidRPr="00B07132">
        <w:rPr>
          <w:rFonts w:ascii="Times New Roman" w:hAnsi="Times New Roman" w:cs="Times New Roman"/>
          <w:i w:val="0"/>
          <w:iCs w:val="0"/>
          <w:sz w:val="26"/>
          <w:szCs w:val="26"/>
        </w:rPr>
        <w:t>Panel de usuario.</w:t>
      </w:r>
      <w:bookmarkEnd w:id="10"/>
    </w:p>
    <w:p w14:paraId="060AC651" w14:textId="77777777" w:rsidR="00561DEB" w:rsidRPr="00B07132" w:rsidRDefault="00561DEB" w:rsidP="00561DEB">
      <w:pPr>
        <w:pStyle w:val="Prrafodelista"/>
        <w:numPr>
          <w:ilvl w:val="0"/>
          <w:numId w:val="147"/>
        </w:numPr>
        <w:spacing w:after="160" w:line="278" w:lineRule="auto"/>
      </w:pPr>
      <w:r w:rsidRPr="00B07132">
        <w:t>Permite ver préstamos solicitados.</w:t>
      </w:r>
    </w:p>
    <w:p w14:paraId="6666C43A" w14:textId="77777777" w:rsidR="00561DEB" w:rsidRPr="00B07132" w:rsidRDefault="00561DEB" w:rsidP="00561DEB">
      <w:pPr>
        <w:pStyle w:val="Prrafodelista"/>
        <w:numPr>
          <w:ilvl w:val="0"/>
          <w:numId w:val="147"/>
        </w:numPr>
        <w:spacing w:after="160" w:line="278" w:lineRule="auto"/>
      </w:pPr>
      <w:r w:rsidRPr="00B07132">
        <w:t>Permite ver los estados de los préstamos. (Pendiente, Aprobado, Entregado.)</w:t>
      </w:r>
    </w:p>
    <w:p w14:paraId="0F82C4C2" w14:textId="77777777" w:rsidR="00561DEB" w:rsidRPr="00B07132" w:rsidRDefault="00561DEB" w:rsidP="00561DEB">
      <w:pPr>
        <w:pStyle w:val="Ttulo2"/>
        <w:numPr>
          <w:ilvl w:val="0"/>
          <w:numId w:val="151"/>
        </w:numPr>
        <w:rPr>
          <w:rFonts w:ascii="Times New Roman" w:hAnsi="Times New Roman" w:cs="Times New Roman"/>
          <w:i w:val="0"/>
          <w:iCs w:val="0"/>
          <w:sz w:val="26"/>
          <w:szCs w:val="26"/>
        </w:rPr>
      </w:pPr>
      <w:bookmarkStart w:id="11" w:name="_Toc197384611"/>
      <w:r w:rsidRPr="00B07132">
        <w:rPr>
          <w:rFonts w:ascii="Times New Roman" w:hAnsi="Times New Roman" w:cs="Times New Roman"/>
          <w:i w:val="0"/>
          <w:iCs w:val="0"/>
          <w:sz w:val="26"/>
          <w:szCs w:val="26"/>
        </w:rPr>
        <w:t>Panel de biblioteca.</w:t>
      </w:r>
      <w:bookmarkEnd w:id="11"/>
    </w:p>
    <w:p w14:paraId="26C2F83B" w14:textId="77777777" w:rsidR="00561DEB" w:rsidRPr="00B07132" w:rsidRDefault="00561DEB" w:rsidP="00561DEB">
      <w:pPr>
        <w:pStyle w:val="Prrafodelista"/>
        <w:numPr>
          <w:ilvl w:val="0"/>
          <w:numId w:val="148"/>
        </w:numPr>
        <w:spacing w:after="160" w:line="278" w:lineRule="auto"/>
      </w:pPr>
      <w:r w:rsidRPr="00B07132">
        <w:t>El bibliotecario puede ver las solicitudes.</w:t>
      </w:r>
    </w:p>
    <w:p w14:paraId="102C6DF8" w14:textId="77777777" w:rsidR="00561DEB" w:rsidRPr="00B07132" w:rsidRDefault="00561DEB" w:rsidP="00561DEB">
      <w:pPr>
        <w:pStyle w:val="Ttulo1"/>
        <w:rPr>
          <w:rFonts w:ascii="Times New Roman" w:hAnsi="Times New Roman" w:cs="Times New Roman"/>
          <w:sz w:val="28"/>
          <w:szCs w:val="28"/>
        </w:rPr>
      </w:pPr>
      <w:bookmarkStart w:id="12" w:name="_Toc197384612"/>
      <w:r w:rsidRPr="00B07132">
        <w:rPr>
          <w:rFonts w:ascii="Times New Roman" w:hAnsi="Times New Roman" w:cs="Times New Roman"/>
          <w:sz w:val="28"/>
          <w:szCs w:val="28"/>
        </w:rPr>
        <w:t>Tecnologías utilizadas</w:t>
      </w:r>
      <w:bookmarkEnd w:id="12"/>
    </w:p>
    <w:p w14:paraId="138388B5" w14:textId="77777777" w:rsidR="00561DEB" w:rsidRPr="00B07132" w:rsidRDefault="00561DEB" w:rsidP="00561DEB">
      <w:pPr>
        <w:tabs>
          <w:tab w:val="left" w:pos="3579"/>
        </w:tabs>
        <w:spacing w:after="160" w:line="278" w:lineRule="auto"/>
        <w:rPr>
          <w:b/>
          <w:bCs/>
        </w:rPr>
      </w:pPr>
      <w:bookmarkStart w:id="13" w:name="_Toc197384613"/>
      <w:r w:rsidRPr="00B07132">
        <w:rPr>
          <w:rStyle w:val="Ttulo2Car"/>
          <w:rFonts w:ascii="Times New Roman" w:hAnsi="Times New Roman" w:cs="Times New Roman"/>
          <w:i w:val="0"/>
          <w:iCs w:val="0"/>
          <w:sz w:val="26"/>
          <w:szCs w:val="26"/>
        </w:rPr>
        <w:t>Entorno de desarrollo</w:t>
      </w:r>
      <w:bookmarkEnd w:id="13"/>
      <w:r w:rsidRPr="00B07132">
        <w:rPr>
          <w:b/>
          <w:bCs/>
        </w:rPr>
        <w:br/>
      </w:r>
      <w:r w:rsidRPr="00B07132">
        <w:t xml:space="preserve">Para la escritura, modificación y depuración del código, se utilizará Visual Studio </w:t>
      </w:r>
      <w:proofErr w:type="spellStart"/>
      <w:r w:rsidRPr="00B07132">
        <w:t>Code</w:t>
      </w:r>
      <w:proofErr w:type="spellEnd"/>
      <w:r w:rsidRPr="00B07132">
        <w:t xml:space="preserve"> como el entorno de desarrollo integrado (IDE). Este editor ligero y potente ofrece soporte completo para tecnologías web como HTML, PHP, CSS y JavaScript, lo que facilita un flujo de trabajo ágil y eficiente.</w:t>
      </w:r>
    </w:p>
    <w:p w14:paraId="3820316A" w14:textId="77777777" w:rsidR="00561DEB" w:rsidRPr="00B07132" w:rsidRDefault="00561DEB" w:rsidP="00561DEB">
      <w:pPr>
        <w:tabs>
          <w:tab w:val="left" w:pos="3579"/>
        </w:tabs>
        <w:spacing w:after="160" w:line="278" w:lineRule="auto"/>
        <w:rPr>
          <w:b/>
          <w:bCs/>
        </w:rPr>
      </w:pPr>
      <w:bookmarkStart w:id="14" w:name="_Toc197384614"/>
      <w:r w:rsidRPr="00B07132">
        <w:rPr>
          <w:rStyle w:val="Ttulo2Car"/>
          <w:rFonts w:ascii="Times New Roman" w:hAnsi="Times New Roman" w:cs="Times New Roman"/>
          <w:i w:val="0"/>
          <w:iCs w:val="0"/>
          <w:sz w:val="26"/>
          <w:szCs w:val="26"/>
        </w:rPr>
        <w:t>Lenguajes de programación</w:t>
      </w:r>
      <w:bookmarkEnd w:id="14"/>
      <w:r w:rsidRPr="00B07132">
        <w:rPr>
          <w:b/>
          <w:bCs/>
        </w:rPr>
        <w:br/>
      </w:r>
      <w:r w:rsidRPr="00B07132">
        <w:t>El sistema está basado en los siguientes lenguajes de programación:</w:t>
      </w:r>
    </w:p>
    <w:p w14:paraId="0F8C67D4" w14:textId="1877F4E1" w:rsidR="007C38E4" w:rsidRPr="00B07132" w:rsidRDefault="00561DEB" w:rsidP="007C38E4">
      <w:pPr>
        <w:pStyle w:val="Ttulo3"/>
        <w:rPr>
          <w:rFonts w:ascii="Times New Roman" w:hAnsi="Times New Roman" w:cs="Times New Roman"/>
        </w:rPr>
      </w:pPr>
      <w:bookmarkStart w:id="15" w:name="_Toc197384615"/>
      <w:r w:rsidRPr="00B07132">
        <w:rPr>
          <w:rFonts w:ascii="Times New Roman" w:hAnsi="Times New Roman" w:cs="Times New Roman"/>
        </w:rPr>
        <w:t>Frontend:</w:t>
      </w:r>
      <w:bookmarkEnd w:id="15"/>
    </w:p>
    <w:p w14:paraId="1CDA6D86" w14:textId="77777777" w:rsidR="00561DEB" w:rsidRPr="00B07132" w:rsidRDefault="00561DEB" w:rsidP="00561DEB">
      <w:pPr>
        <w:pStyle w:val="Prrafodelista"/>
        <w:numPr>
          <w:ilvl w:val="0"/>
          <w:numId w:val="150"/>
        </w:numPr>
        <w:tabs>
          <w:tab w:val="left" w:pos="3579"/>
        </w:tabs>
        <w:spacing w:after="160" w:line="278" w:lineRule="auto"/>
      </w:pPr>
      <w:r w:rsidRPr="00B07132">
        <w:t>HTML5: Para estructurar y organizar el contenido de las páginas web.</w:t>
      </w:r>
    </w:p>
    <w:p w14:paraId="02A87132" w14:textId="77777777" w:rsidR="00561DEB" w:rsidRPr="00B07132" w:rsidRDefault="00561DEB" w:rsidP="00561DEB">
      <w:pPr>
        <w:pStyle w:val="Prrafodelista"/>
        <w:numPr>
          <w:ilvl w:val="0"/>
          <w:numId w:val="150"/>
        </w:numPr>
        <w:tabs>
          <w:tab w:val="left" w:pos="3579"/>
        </w:tabs>
        <w:spacing w:after="160" w:line="278" w:lineRule="auto"/>
      </w:pPr>
      <w:r w:rsidRPr="00B07132">
        <w:t>CSS3: Para definir el diseño y estilo visual de las páginas, asegurando un diseño responsivo y atractivo.</w:t>
      </w:r>
    </w:p>
    <w:p w14:paraId="2004AA90" w14:textId="77777777" w:rsidR="007C38E4" w:rsidRPr="00B07132" w:rsidRDefault="00561DEB" w:rsidP="007C38E4">
      <w:pPr>
        <w:pStyle w:val="Prrafodelista"/>
        <w:numPr>
          <w:ilvl w:val="0"/>
          <w:numId w:val="150"/>
        </w:numPr>
        <w:tabs>
          <w:tab w:val="left" w:pos="3579"/>
        </w:tabs>
        <w:spacing w:after="160" w:line="278" w:lineRule="auto"/>
      </w:pPr>
      <w:r w:rsidRPr="00B07132">
        <w:t>JavaScript: Para agregar interactividad y dinamismo a las páginas web.</w:t>
      </w:r>
    </w:p>
    <w:p w14:paraId="2F77E1E3" w14:textId="7AE0E02A" w:rsidR="00561DEB" w:rsidRPr="00B07132" w:rsidRDefault="00561DEB" w:rsidP="007C38E4">
      <w:pPr>
        <w:pStyle w:val="Ttulo3"/>
        <w:rPr>
          <w:rFonts w:ascii="Times New Roman" w:hAnsi="Times New Roman" w:cs="Times New Roman"/>
        </w:rPr>
      </w:pPr>
      <w:bookmarkStart w:id="16" w:name="_Toc197384616"/>
      <w:r w:rsidRPr="00B07132">
        <w:rPr>
          <w:rFonts w:ascii="Times New Roman" w:hAnsi="Times New Roman" w:cs="Times New Roman"/>
        </w:rPr>
        <w:t>Backend:</w:t>
      </w:r>
      <w:bookmarkEnd w:id="16"/>
    </w:p>
    <w:p w14:paraId="2965B0E2" w14:textId="77777777" w:rsidR="00561DEB" w:rsidRPr="00B07132" w:rsidRDefault="00561DEB" w:rsidP="00561DEB"/>
    <w:p w14:paraId="252183C7" w14:textId="77777777" w:rsidR="00561DEB" w:rsidRPr="00B07132" w:rsidRDefault="00561DEB" w:rsidP="00561DEB">
      <w:pPr>
        <w:tabs>
          <w:tab w:val="left" w:pos="3579"/>
        </w:tabs>
        <w:spacing w:after="160" w:line="278" w:lineRule="auto"/>
        <w:ind w:left="720"/>
      </w:pPr>
      <w:r w:rsidRPr="00B07132">
        <w:t>PHP: Para gestionar la lógica del servidor, interactuar con la base de datos y procesar las solicitudes del usuario.</w:t>
      </w:r>
    </w:p>
    <w:p w14:paraId="11C9399F" w14:textId="77777777" w:rsidR="00561DEB" w:rsidRPr="00B07132" w:rsidRDefault="00561DEB" w:rsidP="00561DEB">
      <w:pPr>
        <w:tabs>
          <w:tab w:val="left" w:pos="3579"/>
        </w:tabs>
        <w:spacing w:after="160" w:line="278" w:lineRule="auto"/>
      </w:pPr>
      <w:bookmarkStart w:id="17" w:name="_Toc197384617"/>
      <w:r w:rsidRPr="00B07132">
        <w:rPr>
          <w:rStyle w:val="Ttulo2Car"/>
          <w:rFonts w:ascii="Times New Roman" w:hAnsi="Times New Roman" w:cs="Times New Roman"/>
          <w:i w:val="0"/>
          <w:iCs w:val="0"/>
          <w:sz w:val="26"/>
          <w:szCs w:val="26"/>
        </w:rPr>
        <w:t>Base de datos</w:t>
      </w:r>
      <w:bookmarkEnd w:id="17"/>
      <w:r w:rsidRPr="00B07132">
        <w:rPr>
          <w:rStyle w:val="Ttulo2Car"/>
          <w:rFonts w:ascii="Times New Roman" w:hAnsi="Times New Roman" w:cs="Times New Roman"/>
          <w:i w:val="0"/>
          <w:iCs w:val="0"/>
          <w:sz w:val="26"/>
          <w:szCs w:val="26"/>
        </w:rPr>
        <w:br/>
      </w:r>
      <w:r w:rsidRPr="00B07132">
        <w:t>Se utilizará MySQL como sistema de gestión de bases de datos relacional. MySQL nos permitirá almacenar y gestionar de manera eficiente la información relacionada con los libros, usuarios y solicitudes, garantizando un manejo seguro y eficiente de los datos.</w:t>
      </w:r>
    </w:p>
    <w:p w14:paraId="6FB43172" w14:textId="4D548012" w:rsidR="00561DEB" w:rsidRPr="00B07132" w:rsidRDefault="00561DEB" w:rsidP="00561DEB">
      <w:pPr>
        <w:tabs>
          <w:tab w:val="left" w:pos="3579"/>
        </w:tabs>
        <w:spacing w:after="160" w:line="278" w:lineRule="auto"/>
        <w:rPr>
          <w:b/>
          <w:bCs/>
          <w:sz w:val="26"/>
          <w:szCs w:val="26"/>
        </w:rPr>
      </w:pPr>
      <w:bookmarkStart w:id="18" w:name="_Toc197384618"/>
      <w:r w:rsidRPr="00B07132">
        <w:rPr>
          <w:rStyle w:val="Ttulo2Car"/>
          <w:rFonts w:ascii="Times New Roman" w:hAnsi="Times New Roman" w:cs="Times New Roman"/>
          <w:i w:val="0"/>
          <w:iCs w:val="0"/>
          <w:sz w:val="26"/>
          <w:szCs w:val="26"/>
        </w:rPr>
        <w:lastRenderedPageBreak/>
        <w:t>Patrón de diseño</w:t>
      </w:r>
      <w:bookmarkEnd w:id="18"/>
      <w:r w:rsidRPr="00B07132">
        <w:rPr>
          <w:b/>
          <w:bCs/>
        </w:rPr>
        <w:br/>
      </w:r>
      <w:r w:rsidRPr="00B07132">
        <w:t>El sistema seguirá el patrón de diseño Modelo-Vista-Controlador (MVC). Este enfoque nos permite separar las responsabilidades del sistema, mejorando la organización y la escalabilidad del proyecto, además de facilitar su mantenimiento y futuras modificaciones.</w:t>
      </w:r>
    </w:p>
    <w:p w14:paraId="09AC87DF" w14:textId="23DA0EB4" w:rsidR="00903461" w:rsidRPr="00B07132" w:rsidRDefault="00561DEB" w:rsidP="007C38E4">
      <w:pPr>
        <w:tabs>
          <w:tab w:val="left" w:pos="3579"/>
        </w:tabs>
        <w:spacing w:after="160" w:line="278" w:lineRule="auto"/>
      </w:pPr>
      <w:bookmarkStart w:id="19" w:name="_Toc197384619"/>
      <w:r w:rsidRPr="00B07132">
        <w:rPr>
          <w:rStyle w:val="Ttulo2Car"/>
          <w:rFonts w:ascii="Times New Roman" w:hAnsi="Times New Roman" w:cs="Times New Roman"/>
          <w:i w:val="0"/>
          <w:iCs w:val="0"/>
          <w:sz w:val="26"/>
          <w:szCs w:val="26"/>
        </w:rPr>
        <w:t>Control de versiones</w:t>
      </w:r>
      <w:bookmarkEnd w:id="19"/>
      <w:r w:rsidRPr="00B07132">
        <w:rPr>
          <w:rStyle w:val="Ttulo2Car"/>
          <w:rFonts w:ascii="Times New Roman" w:hAnsi="Times New Roman" w:cs="Times New Roman"/>
          <w:i w:val="0"/>
          <w:iCs w:val="0"/>
          <w:sz w:val="26"/>
          <w:szCs w:val="26"/>
        </w:rPr>
        <w:br/>
      </w:r>
      <w:r w:rsidRPr="00B07132">
        <w:t>Para el control de versiones, se utilizará Git de manera local, lo que nos permitirá llevar un registro detallado de los cambios realizados en el código. Para la colaboración remota, se ha seleccionado GitHub como repositorio, lo que nos permitirá trabajar de forma conjunta de manera eficiente y organizada, aprovechando características como pull requests y issues para gestionar el desarrollo de manera ágil.</w:t>
      </w:r>
    </w:p>
    <w:p w14:paraId="4712098C" w14:textId="77777777" w:rsidR="00B07132" w:rsidRDefault="00B07132" w:rsidP="00B07132">
      <w:pPr>
        <w:sectPr w:rsidR="00B07132">
          <w:headerReference w:type="default" r:id="rId8"/>
          <w:footerReference w:type="default" r:id="rId9"/>
          <w:pgSz w:w="11906" w:h="16838"/>
          <w:pgMar w:top="1440" w:right="1134" w:bottom="1440" w:left="1134" w:header="720" w:footer="720" w:gutter="0"/>
          <w:cols w:space="720"/>
          <w:docGrid w:linePitch="600" w:charSpace="32768"/>
        </w:sectPr>
      </w:pPr>
    </w:p>
    <w:p w14:paraId="492A41C0" w14:textId="77777777" w:rsidR="00B07132" w:rsidRDefault="00B07132" w:rsidP="00B07132">
      <w:pPr>
        <w:pStyle w:val="Ttulo1"/>
        <w:rPr>
          <w:rFonts w:ascii="Times New Roman" w:hAnsi="Times New Roman" w:cs="Times New Roman"/>
          <w:sz w:val="26"/>
          <w:szCs w:val="26"/>
        </w:rPr>
      </w:pPr>
      <w:bookmarkStart w:id="22" w:name="_Toc197384620"/>
      <w:r w:rsidRPr="00B07132">
        <w:rPr>
          <w:rFonts w:ascii="Times New Roman" w:hAnsi="Times New Roman" w:cs="Times New Roman"/>
          <w:sz w:val="26"/>
          <w:szCs w:val="26"/>
        </w:rPr>
        <w:lastRenderedPageBreak/>
        <w:t>Diagrama de Componentes:</w:t>
      </w:r>
      <w:bookmarkEnd w:id="22"/>
    </w:p>
    <w:p w14:paraId="4911E985" w14:textId="77777777" w:rsidR="00B07132" w:rsidRPr="00B07132" w:rsidRDefault="00B07132" w:rsidP="00B07132"/>
    <w:p w14:paraId="2F902D65" w14:textId="13E7821A" w:rsidR="00B07132" w:rsidRPr="00B07132" w:rsidRDefault="00B07132" w:rsidP="00B07132">
      <w:r>
        <w:rPr>
          <w:noProof/>
        </w:rPr>
        <w:drawing>
          <wp:inline distT="0" distB="0" distL="0" distR="0" wp14:anchorId="25D4BABB" wp14:editId="05255A3D">
            <wp:extent cx="9922351" cy="3962400"/>
            <wp:effectExtent l="0" t="0" r="3175" b="0"/>
            <wp:docPr id="1137994703" name="Imagen 4" descr="Interfaz de usuario gráfica, 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994703" name="Imagen 4" descr="Interfaz de usuario gráfica, Diagrama&#10;&#10;El contenido generado por IA puede ser incorrect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923800" cy="3962979"/>
                    </a:xfrm>
                    <a:prstGeom prst="rect">
                      <a:avLst/>
                    </a:prstGeom>
                    <a:noFill/>
                    <a:ln>
                      <a:noFill/>
                    </a:ln>
                  </pic:spPr>
                </pic:pic>
              </a:graphicData>
            </a:graphic>
          </wp:inline>
        </w:drawing>
      </w:r>
    </w:p>
    <w:sectPr w:rsidR="00B07132" w:rsidRPr="00B07132" w:rsidSect="00B07132">
      <w:pgSz w:w="16838" w:h="11906" w:orient="landscape"/>
      <w:pgMar w:top="1134" w:right="1440" w:bottom="1134" w:left="851"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ABB2AE" w14:textId="77777777" w:rsidR="00900E2C" w:rsidRDefault="00900E2C">
      <w:r>
        <w:separator/>
      </w:r>
    </w:p>
  </w:endnote>
  <w:endnote w:type="continuationSeparator" w:id="0">
    <w:p w14:paraId="5C2C38CC" w14:textId="77777777" w:rsidR="00900E2C" w:rsidRDefault="00900E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B79482" w14:textId="02999A86" w:rsidR="00A3332F" w:rsidRDefault="002127D8">
    <w:pPr>
      <w:pStyle w:val="Piedepgina"/>
      <w:tabs>
        <w:tab w:val="left" w:pos="7560"/>
      </w:tabs>
      <w:rPr>
        <w:rFonts w:ascii="Book Antiqua" w:hAnsi="Book Antiqua" w:cs="Book Antiqua"/>
        <w:b/>
        <w:sz w:val="18"/>
        <w:szCs w:val="18"/>
      </w:rPr>
    </w:pPr>
    <w:r>
      <w:rPr>
        <w:rFonts w:ascii="Book Antiqua" w:hAnsi="Book Antiqua" w:cs="Book Antiqua"/>
        <w:b/>
        <w:noProof/>
        <w:sz w:val="18"/>
        <w:szCs w:val="18"/>
        <w:lang w:eastAsia="es-ES"/>
      </w:rPr>
      <mc:AlternateContent>
        <mc:Choice Requires="wps">
          <w:drawing>
            <wp:anchor distT="0" distB="0" distL="114300" distR="114300" simplePos="0" relativeHeight="251656704" behindDoc="0" locked="0" layoutInCell="1" allowOverlap="1" wp14:anchorId="33900DBE" wp14:editId="4F54C86B">
              <wp:simplePos x="0" y="0"/>
              <wp:positionH relativeFrom="column">
                <wp:posOffset>-129540</wp:posOffset>
              </wp:positionH>
              <wp:positionV relativeFrom="paragraph">
                <wp:posOffset>90170</wp:posOffset>
              </wp:positionV>
              <wp:extent cx="6438900" cy="0"/>
              <wp:effectExtent l="0" t="0" r="0" b="0"/>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38900" cy="0"/>
                      </a:xfrm>
                      <a:prstGeom prst="straightConnector1">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00857482" id="_x0000_t32" coordsize="21600,21600" o:spt="32" o:oned="t" path="m,l21600,21600e" filled="f">
              <v:path arrowok="t" fillok="f" o:connecttype="none"/>
              <o:lock v:ext="edit" shapetype="t"/>
            </v:shapetype>
            <v:shape id="AutoShape 6" o:spid="_x0000_s1026" type="#_x0000_t32" style="position:absolute;margin-left:-10.2pt;margin-top:7.1pt;width:507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" strokeweight="1.5pt">
              <v:shadow color="#868686"/>
            </v:shape>
          </w:pict>
        </mc:Fallback>
      </mc:AlternateContent>
    </w:r>
  </w:p>
  <w:p w14:paraId="32C8FB65" w14:textId="3DB5251C" w:rsidR="00A3332F" w:rsidRPr="003C470A" w:rsidRDefault="00A3332F">
    <w:pPr>
      <w:pStyle w:val="Piedepgina"/>
      <w:tabs>
        <w:tab w:val="left" w:pos="7560"/>
      </w:tabs>
      <w:rPr>
        <w:rFonts w:ascii="Calibri" w:hAnsi="Calibri" w:cs="Book Antiqua"/>
        <w:b/>
        <w:sz w:val="20"/>
        <w:szCs w:val="20"/>
      </w:rPr>
    </w:pPr>
    <w:r w:rsidRPr="003C470A">
      <w:rPr>
        <w:rFonts w:ascii="Calibri" w:hAnsi="Calibri" w:cs="Book Antiqua"/>
        <w:b/>
        <w:sz w:val="20"/>
        <w:szCs w:val="20"/>
      </w:rPr>
      <w:tab/>
    </w:r>
    <w:r>
      <w:rPr>
        <w:rStyle w:val="Nmerodepgina"/>
        <w:rFonts w:ascii="Calibri" w:hAnsi="Calibri"/>
        <w:b/>
        <w:snapToGrid w:val="0"/>
        <w:sz w:val="20"/>
        <w:szCs w:val="20"/>
        <w:lang w:val="es-ES_tradnl"/>
      </w:rPr>
      <w:t>SDD</w:t>
    </w:r>
    <w:r w:rsidRPr="003C470A">
      <w:rPr>
        <w:rStyle w:val="Nmerodepgina"/>
        <w:rFonts w:ascii="Calibri" w:hAnsi="Calibri"/>
        <w:b/>
        <w:snapToGrid w:val="0"/>
        <w:sz w:val="20"/>
        <w:szCs w:val="20"/>
        <w:lang w:val="es-ES_tradnl"/>
      </w:rPr>
      <w:t xml:space="preserve"> Versión: </w:t>
    </w:r>
    <w:r w:rsidRPr="003C470A">
      <w:rPr>
        <w:rStyle w:val="Nmerodepgina"/>
        <w:rFonts w:ascii="Calibri" w:hAnsi="Calibri"/>
        <w:snapToGrid w:val="0"/>
        <w:sz w:val="20"/>
        <w:szCs w:val="20"/>
        <w:lang w:val="es-ES_tradnl"/>
      </w:rPr>
      <w:t>1.</w:t>
    </w:r>
    <w:r w:rsidR="008E08D1">
      <w:rPr>
        <w:rStyle w:val="Nmerodepgina"/>
        <w:rFonts w:ascii="Calibri" w:hAnsi="Calibri"/>
        <w:snapToGrid w:val="0"/>
        <w:sz w:val="20"/>
        <w:szCs w:val="20"/>
        <w:lang w:val="es-ES_tradnl"/>
      </w:rPr>
      <w:t>0</w:t>
    </w:r>
  </w:p>
  <w:p w14:paraId="6361260F" w14:textId="71A67A4E" w:rsidR="00A3332F" w:rsidRPr="003C470A" w:rsidRDefault="00A3332F">
    <w:pPr>
      <w:pStyle w:val="Piedepgina"/>
      <w:tabs>
        <w:tab w:val="left" w:pos="7560"/>
      </w:tabs>
      <w:rPr>
        <w:rFonts w:ascii="Calibri" w:hAnsi="Calibri" w:cs="Book Antiqua"/>
        <w:b/>
        <w:sz w:val="20"/>
        <w:szCs w:val="20"/>
      </w:rPr>
    </w:pPr>
    <w:r w:rsidRPr="003C470A">
      <w:rPr>
        <w:rFonts w:ascii="Calibri" w:hAnsi="Calibri" w:cs="Book Antiqua"/>
        <w:b/>
        <w:sz w:val="20"/>
        <w:szCs w:val="20"/>
      </w:rPr>
      <w:tab/>
      <w:t>Página:</w:t>
    </w:r>
    <w:r w:rsidRPr="003C470A">
      <w:rPr>
        <w:rStyle w:val="Nmerodepgina"/>
        <w:rFonts w:ascii="Calibri" w:hAnsi="Calibri" w:cs="Book Antiqua"/>
        <w:sz w:val="20"/>
        <w:szCs w:val="20"/>
        <w:lang w:val="es-ES_tradnl"/>
      </w:rPr>
      <w:t xml:space="preserve">  </w:t>
    </w:r>
    <w:r w:rsidRPr="003C470A">
      <w:rPr>
        <w:rStyle w:val="Nmerodepgina"/>
        <w:rFonts w:ascii="Calibri" w:hAnsi="Calibri"/>
        <w:snapToGrid w:val="0"/>
        <w:sz w:val="20"/>
        <w:szCs w:val="20"/>
        <w:lang w:val="es-ES_tradnl"/>
      </w:rPr>
      <w:fldChar w:fldCharType="begin"/>
    </w:r>
    <w:r w:rsidRPr="003C470A">
      <w:rPr>
        <w:rStyle w:val="Nmerodepgina"/>
        <w:rFonts w:ascii="Calibri" w:hAnsi="Calibri"/>
        <w:snapToGrid w:val="0"/>
        <w:sz w:val="20"/>
        <w:szCs w:val="20"/>
        <w:lang w:val="es-ES_tradnl"/>
      </w:rPr>
      <w:instrText xml:space="preserve"> PAGE  </w:instrText>
    </w:r>
    <w:r w:rsidRPr="003C470A">
      <w:rPr>
        <w:rStyle w:val="Nmerodepgina"/>
        <w:rFonts w:ascii="Calibri" w:hAnsi="Calibri"/>
        <w:snapToGrid w:val="0"/>
        <w:sz w:val="20"/>
        <w:szCs w:val="20"/>
        <w:lang w:val="es-ES_tradnl"/>
      </w:rPr>
      <w:fldChar w:fldCharType="separate"/>
    </w:r>
    <w:r>
      <w:rPr>
        <w:rStyle w:val="Nmerodepgina"/>
        <w:rFonts w:ascii="Calibri" w:hAnsi="Calibri"/>
        <w:noProof/>
        <w:snapToGrid w:val="0"/>
        <w:sz w:val="20"/>
        <w:szCs w:val="20"/>
        <w:lang w:val="es-ES_tradnl"/>
      </w:rPr>
      <w:t>8</w:t>
    </w:r>
    <w:r w:rsidRPr="003C470A">
      <w:rPr>
        <w:rStyle w:val="Nmerodepgina"/>
        <w:rFonts w:ascii="Calibri" w:hAnsi="Calibri"/>
        <w:snapToGrid w:val="0"/>
        <w:sz w:val="20"/>
        <w:szCs w:val="20"/>
        <w:lang w:val="es-ES_tradnl"/>
      </w:rPr>
      <w:fldChar w:fldCharType="end"/>
    </w:r>
    <w:r w:rsidRPr="003C470A">
      <w:rPr>
        <w:rStyle w:val="Nmerodepgina"/>
        <w:rFonts w:ascii="Calibri" w:hAnsi="Calibri" w:cs="Book Antiqua"/>
        <w:sz w:val="20"/>
        <w:szCs w:val="20"/>
        <w:lang w:val="es-ES_tradn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9B2488" w14:textId="77777777" w:rsidR="00900E2C" w:rsidRDefault="00900E2C">
      <w:r>
        <w:separator/>
      </w:r>
    </w:p>
  </w:footnote>
  <w:footnote w:type="continuationSeparator" w:id="0">
    <w:p w14:paraId="24929B83" w14:textId="77777777" w:rsidR="00900E2C" w:rsidRDefault="00900E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98FDA9" w14:textId="429EAA66" w:rsidR="00A3332F" w:rsidRDefault="002127D8" w:rsidP="006C50A0">
    <w:pPr>
      <w:pStyle w:val="Encabezado"/>
      <w:jc w:val="right"/>
      <w:rPr>
        <w:rFonts w:ascii="Calibri" w:hAnsi="Calibri"/>
        <w:sz w:val="20"/>
        <w:szCs w:val="20"/>
      </w:rPr>
    </w:pPr>
    <w:r>
      <w:rPr>
        <w:noProof/>
      </w:rPr>
      <w:drawing>
        <wp:anchor distT="0" distB="0" distL="114300" distR="114300" simplePos="0" relativeHeight="251658752" behindDoc="1" locked="0" layoutInCell="1" allowOverlap="1" wp14:anchorId="016A7675" wp14:editId="5071EEA4">
          <wp:simplePos x="0" y="0"/>
          <wp:positionH relativeFrom="column">
            <wp:posOffset>-434340</wp:posOffset>
          </wp:positionH>
          <wp:positionV relativeFrom="paragraph">
            <wp:posOffset>-171450</wp:posOffset>
          </wp:positionV>
          <wp:extent cx="2524125" cy="647700"/>
          <wp:effectExtent l="0" t="0" r="0" b="0"/>
          <wp:wrapNone/>
          <wp:docPr id="1158440719" name="Imagen 1158440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24125"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A3332F">
      <w:tab/>
    </w:r>
    <w:r w:rsidR="00A3332F">
      <w:tab/>
    </w:r>
    <w:r w:rsidR="00A3332F">
      <w:tab/>
    </w:r>
    <w:r w:rsidR="00A3332F">
      <w:tab/>
    </w:r>
    <w:r w:rsidR="00A3332F">
      <w:tab/>
    </w:r>
    <w:r w:rsidR="00A3332F">
      <w:tab/>
    </w:r>
    <w:r w:rsidR="00A3332F">
      <w:tab/>
    </w:r>
    <w:r w:rsidR="00A3332F">
      <w:tab/>
    </w:r>
    <w:r w:rsidR="00A3332F">
      <w:tab/>
    </w:r>
    <w:r w:rsidR="00A3332F">
      <w:tab/>
    </w:r>
    <w:r w:rsidR="00A3332F" w:rsidRPr="003C470A">
      <w:rPr>
        <w:rFonts w:ascii="Calibri" w:hAnsi="Calibri"/>
        <w:b/>
        <w:sz w:val="20"/>
        <w:szCs w:val="20"/>
      </w:rPr>
      <w:t>Proyecto</w:t>
    </w:r>
    <w:r w:rsidR="00A3332F" w:rsidRPr="003C470A">
      <w:rPr>
        <w:rFonts w:ascii="Calibri" w:hAnsi="Calibri"/>
        <w:sz w:val="20"/>
        <w:szCs w:val="20"/>
      </w:rPr>
      <w:t>:</w:t>
    </w:r>
    <w:r w:rsidR="00A3332F">
      <w:rPr>
        <w:rFonts w:ascii="Calibri" w:hAnsi="Calibri"/>
        <w:sz w:val="20"/>
        <w:szCs w:val="20"/>
      </w:rPr>
      <w:t xml:space="preserve"> </w:t>
    </w:r>
    <w:bookmarkStart w:id="20" w:name="_Hlk197379019"/>
    <w:bookmarkStart w:id="21" w:name="_Hlk197378193"/>
    <w:r w:rsidR="00E010E9">
      <w:rPr>
        <w:rFonts w:ascii="Calibri" w:hAnsi="Calibri"/>
        <w:sz w:val="20"/>
        <w:szCs w:val="20"/>
      </w:rPr>
      <w:t>S</w:t>
    </w:r>
    <w:r w:rsidR="00E010E9" w:rsidRPr="00E010E9">
      <w:rPr>
        <w:rFonts w:ascii="Calibri" w:hAnsi="Calibri"/>
        <w:sz w:val="20"/>
        <w:szCs w:val="20"/>
      </w:rPr>
      <w:t>istema de gestión de préstamos online de biblioteca</w:t>
    </w:r>
    <w:bookmarkEnd w:id="20"/>
  </w:p>
  <w:bookmarkEnd w:id="21"/>
  <w:p w14:paraId="234819D5" w14:textId="622DF67C" w:rsidR="00A3332F" w:rsidRPr="003C470A" w:rsidRDefault="00A3332F" w:rsidP="006C50A0">
    <w:pPr>
      <w:pStyle w:val="Encabezado"/>
      <w:jc w:val="right"/>
      <w:rPr>
        <w:rFonts w:ascii="Calibri" w:hAnsi="Calibri"/>
        <w:sz w:val="20"/>
        <w:szCs w:val="20"/>
      </w:rPr>
    </w:pPr>
    <w:r w:rsidRPr="003C470A">
      <w:rPr>
        <w:rFonts w:ascii="Calibri" w:hAnsi="Calibri"/>
        <w:b/>
        <w:sz w:val="20"/>
        <w:szCs w:val="20"/>
      </w:rPr>
      <w:t>Versión Producto</w:t>
    </w:r>
    <w:r>
      <w:rPr>
        <w:rFonts w:ascii="Calibri" w:hAnsi="Calibri"/>
        <w:sz w:val="20"/>
        <w:szCs w:val="20"/>
      </w:rPr>
      <w:t xml:space="preserve">: </w:t>
    </w:r>
    <w:r w:rsidR="00B709FB">
      <w:rPr>
        <w:rFonts w:ascii="Calibri" w:hAnsi="Calibri"/>
        <w:sz w:val="20"/>
        <w:szCs w:val="20"/>
      </w:rPr>
      <w:t>1.0</w:t>
    </w:r>
    <w:r>
      <w:rPr>
        <w:rFonts w:ascii="Calibri" w:hAnsi="Calibri"/>
        <w:sz w:val="20"/>
        <w:szCs w:val="20"/>
      </w:rPr>
      <w:t xml:space="preserve">   </w:t>
    </w:r>
    <w:r w:rsidR="007C38E4" w:rsidRPr="003C470A">
      <w:rPr>
        <w:rFonts w:ascii="Calibri" w:hAnsi="Calibri"/>
        <w:b/>
        <w:sz w:val="20"/>
        <w:szCs w:val="20"/>
      </w:rPr>
      <w:t>Cliente</w:t>
    </w:r>
    <w:r w:rsidR="007C38E4">
      <w:rPr>
        <w:rFonts w:ascii="Calibri" w:hAnsi="Calibri"/>
        <w:sz w:val="20"/>
        <w:szCs w:val="20"/>
      </w:rPr>
      <w:t>: -------</w:t>
    </w:r>
  </w:p>
  <w:p w14:paraId="2013C743" w14:textId="6FCD2943" w:rsidR="00A3332F" w:rsidRDefault="002127D8">
    <w:pPr>
      <w:pStyle w:val="Encabezado"/>
    </w:pPr>
    <w:r>
      <w:rPr>
        <w:noProof/>
        <w:lang w:eastAsia="es-ES"/>
      </w:rPr>
      <mc:AlternateContent>
        <mc:Choice Requires="wps">
          <w:drawing>
            <wp:anchor distT="0" distB="0" distL="114300" distR="114300" simplePos="0" relativeHeight="251657728" behindDoc="0" locked="0" layoutInCell="1" allowOverlap="1" wp14:anchorId="6C4F26CA" wp14:editId="4241C270">
              <wp:simplePos x="0" y="0"/>
              <wp:positionH relativeFrom="column">
                <wp:posOffset>-353695</wp:posOffset>
              </wp:positionH>
              <wp:positionV relativeFrom="paragraph">
                <wp:posOffset>49530</wp:posOffset>
              </wp:positionV>
              <wp:extent cx="6634480" cy="0"/>
              <wp:effectExtent l="0" t="0" r="0" b="0"/>
              <wp:wrapNone/>
              <wp:docPr id="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34480" cy="0"/>
                      </a:xfrm>
                      <a:prstGeom prst="straightConnector1">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60E5DFFE" id="_x0000_t32" coordsize="21600,21600" o:spt="32" o:oned="t" path="m,l21600,21600e" filled="f">
              <v:path arrowok="t" fillok="f" o:connecttype="none"/>
              <o:lock v:ext="edit" shapetype="t"/>
            </v:shapetype>
            <v:shape id="AutoShape 7" o:spid="_x0000_s1026" type="#_x0000_t32" style="position:absolute;margin-left:-27.85pt;margin-top:3.9pt;width:522.4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" strokeweight="1.5pt">
              <v:shadow color="#868686"/>
            </v:shape>
          </w:pict>
        </mc:Fallback>
      </mc:AlternateContent>
    </w:r>
    <w:r w:rsidR="00A3332F">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rPr>
        <w:rFonts w:ascii="Arial" w:hAnsi="Arial" w:cs="Arial" w:hint="default"/>
        <w:b/>
        <w:i w:val="0"/>
        <w:sz w:val="28"/>
      </w:rPr>
    </w:lvl>
    <w:lvl w:ilvl="1">
      <w:start w:val="1"/>
      <w:numFmt w:val="none"/>
      <w:suff w:val="nothing"/>
      <w:lvlText w:val=""/>
      <w:lvlJc w:val="left"/>
      <w:pPr>
        <w:tabs>
          <w:tab w:val="num" w:pos="0"/>
        </w:tabs>
        <w:ind w:left="576" w:hanging="576"/>
      </w:pPr>
      <w:rPr>
        <w:rFonts w:ascii="Book Antiqua" w:hAnsi="Book Antiqua" w:cs="Book Antiqua" w:hint="default"/>
        <w:b/>
        <w:i w:val="0"/>
        <w:sz w:val="24"/>
      </w:rPr>
    </w:lvl>
    <w:lvl w:ilvl="2">
      <w:start w:val="1"/>
      <w:numFmt w:val="none"/>
      <w:suff w:val="nothing"/>
      <w:lvlText w:val=""/>
      <w:lvlJc w:val="left"/>
      <w:pPr>
        <w:tabs>
          <w:tab w:val="num" w:pos="0"/>
        </w:tabs>
        <w:ind w:left="720" w:hanging="720"/>
      </w:pPr>
    </w:lvl>
    <w:lvl w:ilvl="3">
      <w:start w:val="1"/>
      <w:numFmt w:val="none"/>
      <w:pStyle w:val="Ttulo4"/>
      <w:suff w:val="nothing"/>
      <w:lvlText w:val=""/>
      <w:lvlJc w:val="left"/>
      <w:pPr>
        <w:tabs>
          <w:tab w:val="num" w:pos="0"/>
        </w:tabs>
        <w:ind w:left="864" w:hanging="864"/>
      </w:pPr>
      <w:rPr>
        <w:rFonts w:hint="default"/>
      </w:r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pStyle w:val="Ttulo7"/>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pStyle w:val="Ttulo9"/>
      <w:suff w:val="nothing"/>
      <w:lvlText w:val=""/>
      <w:lvlJc w:val="left"/>
      <w:pPr>
        <w:tabs>
          <w:tab w:val="num" w:pos="0"/>
        </w:tabs>
        <w:ind w:left="1584" w:hanging="1584"/>
      </w:pPr>
    </w:lvl>
  </w:abstractNum>
  <w:abstractNum w:abstractNumId="1" w15:restartNumberingAfterBreak="0">
    <w:nsid w:val="00000003"/>
    <w:multiLevelType w:val="multilevel"/>
    <w:tmpl w:val="00000003"/>
    <w:name w:val="WW8Num3"/>
    <w:lvl w:ilvl="0">
      <w:start w:val="3"/>
      <w:numFmt w:val="decimal"/>
      <w:lvlText w:val="%1."/>
      <w:lvlJc w:val="left"/>
      <w:pPr>
        <w:tabs>
          <w:tab w:val="num" w:pos="390"/>
        </w:tabs>
        <w:ind w:left="390" w:hanging="390"/>
      </w:pPr>
      <w:rPr>
        <w:rFonts w:ascii="Symbol" w:hAnsi="Symbol" w:cs="Symbol" w:hint="default"/>
      </w:rPr>
    </w:lvl>
    <w:lvl w:ilvl="1">
      <w:start w:val="1"/>
      <w:numFmt w:val="decimal"/>
      <w:lvlText w:val="%1.%2."/>
      <w:lvlJc w:val="left"/>
      <w:pPr>
        <w:tabs>
          <w:tab w:val="num" w:pos="1080"/>
        </w:tabs>
        <w:ind w:left="1080" w:hanging="720"/>
      </w:pPr>
      <w:rPr>
        <w:rFonts w:ascii="Symbol" w:hAnsi="Symbol" w:cs="Symbol" w:hint="default"/>
      </w:rPr>
    </w:lvl>
    <w:lvl w:ilvl="2">
      <w:start w:val="1"/>
      <w:numFmt w:val="bullet"/>
      <w:lvlText w:val=""/>
      <w:lvlJc w:val="left"/>
      <w:pPr>
        <w:tabs>
          <w:tab w:val="num" w:pos="1080"/>
        </w:tabs>
        <w:ind w:left="1080" w:hanging="360"/>
      </w:pPr>
      <w:rPr>
        <w:rFonts w:ascii="Symbol" w:hAnsi="Symbol" w:cs="Wingdings" w:hint="default"/>
      </w:rPr>
    </w:lvl>
    <w:lvl w:ilvl="3">
      <w:start w:val="1"/>
      <w:numFmt w:val="decimal"/>
      <w:lvlText w:val="%1.%2.%3.%4."/>
      <w:lvlJc w:val="left"/>
      <w:pPr>
        <w:tabs>
          <w:tab w:val="num" w:pos="2160"/>
        </w:tabs>
        <w:ind w:left="2160" w:hanging="1080"/>
      </w:pPr>
      <w:rPr>
        <w:rFonts w:ascii="Symbol" w:hAnsi="Symbol" w:cs="Symbol" w:hint="default"/>
      </w:rPr>
    </w:lvl>
    <w:lvl w:ilvl="4">
      <w:start w:val="1"/>
      <w:numFmt w:val="decimal"/>
      <w:lvlText w:val="%1.%2.%3.%4.%5."/>
      <w:lvlJc w:val="left"/>
      <w:pPr>
        <w:tabs>
          <w:tab w:val="num" w:pos="2520"/>
        </w:tabs>
        <w:ind w:left="2520" w:hanging="1080"/>
      </w:pPr>
      <w:rPr>
        <w:rFonts w:ascii="Symbol" w:hAnsi="Symbol" w:cs="Symbol" w:hint="default"/>
      </w:rPr>
    </w:lvl>
    <w:lvl w:ilvl="5">
      <w:start w:val="1"/>
      <w:numFmt w:val="decimal"/>
      <w:lvlText w:val="%1.%2.%3.%4.%5.%6."/>
      <w:lvlJc w:val="left"/>
      <w:pPr>
        <w:tabs>
          <w:tab w:val="num" w:pos="3240"/>
        </w:tabs>
        <w:ind w:left="3240" w:hanging="1440"/>
      </w:pPr>
      <w:rPr>
        <w:rFonts w:ascii="Symbol" w:hAnsi="Symbol" w:cs="Symbol" w:hint="default"/>
      </w:rPr>
    </w:lvl>
    <w:lvl w:ilvl="6">
      <w:start w:val="1"/>
      <w:numFmt w:val="decimal"/>
      <w:lvlText w:val="%1.%2.%3.%4.%5.%6.%7."/>
      <w:lvlJc w:val="left"/>
      <w:pPr>
        <w:tabs>
          <w:tab w:val="num" w:pos="3600"/>
        </w:tabs>
        <w:ind w:left="3600" w:hanging="1440"/>
      </w:pPr>
      <w:rPr>
        <w:rFonts w:ascii="Symbol" w:hAnsi="Symbol" w:cs="Symbol" w:hint="default"/>
      </w:rPr>
    </w:lvl>
    <w:lvl w:ilvl="7">
      <w:start w:val="1"/>
      <w:numFmt w:val="decimal"/>
      <w:lvlText w:val="%1.%2.%3.%4.%5.%6.%7.%8."/>
      <w:lvlJc w:val="left"/>
      <w:pPr>
        <w:tabs>
          <w:tab w:val="num" w:pos="4320"/>
        </w:tabs>
        <w:ind w:left="4320" w:hanging="1800"/>
      </w:pPr>
      <w:rPr>
        <w:rFonts w:ascii="Symbol" w:hAnsi="Symbol" w:cs="Symbol" w:hint="default"/>
      </w:rPr>
    </w:lvl>
    <w:lvl w:ilvl="8">
      <w:start w:val="1"/>
      <w:numFmt w:val="decimal"/>
      <w:lvlText w:val="%1.%2.%3.%4.%5.%6.%7.%8.%9."/>
      <w:lvlJc w:val="left"/>
      <w:pPr>
        <w:tabs>
          <w:tab w:val="num" w:pos="5040"/>
        </w:tabs>
        <w:ind w:left="5040" w:hanging="2160"/>
      </w:pPr>
      <w:rPr>
        <w:rFonts w:ascii="Symbol" w:hAnsi="Symbol" w:cs="Symbol" w:hint="default"/>
      </w:rPr>
    </w:lvl>
  </w:abstractNum>
  <w:abstractNum w:abstractNumId="2" w15:restartNumberingAfterBreak="0">
    <w:nsid w:val="00000004"/>
    <w:multiLevelType w:val="singleLevel"/>
    <w:tmpl w:val="00000004"/>
    <w:name w:val="WW8Num4"/>
    <w:lvl w:ilvl="0">
      <w:start w:val="1"/>
      <w:numFmt w:val="bullet"/>
      <w:lvlText w:val=""/>
      <w:lvlJc w:val="left"/>
      <w:pPr>
        <w:tabs>
          <w:tab w:val="num" w:pos="1620"/>
        </w:tabs>
        <w:ind w:left="1620" w:hanging="360"/>
      </w:pPr>
      <w:rPr>
        <w:rFonts w:ascii="Wingdings" w:hAnsi="Wingdings" w:cs="Book Antiqua" w:hint="default"/>
      </w:rPr>
    </w:lvl>
  </w:abstractNum>
  <w:abstractNum w:abstractNumId="3" w15:restartNumberingAfterBreak="0">
    <w:nsid w:val="00000005"/>
    <w:multiLevelType w:val="singleLevel"/>
    <w:tmpl w:val="00000005"/>
    <w:name w:val="WW8Num5"/>
    <w:lvl w:ilvl="0">
      <w:start w:val="1"/>
      <w:numFmt w:val="bullet"/>
      <w:lvlText w:val=""/>
      <w:lvlJc w:val="left"/>
      <w:pPr>
        <w:tabs>
          <w:tab w:val="num" w:pos="1620"/>
        </w:tabs>
        <w:ind w:left="1620" w:hanging="360"/>
      </w:pPr>
      <w:rPr>
        <w:rFonts w:ascii="Wingdings" w:hAnsi="Wingdings" w:cs="Wingdings" w:hint="default"/>
      </w:rPr>
    </w:lvl>
  </w:abstractNum>
  <w:abstractNum w:abstractNumId="4" w15:restartNumberingAfterBreak="0">
    <w:nsid w:val="00000006"/>
    <w:multiLevelType w:val="multilevel"/>
    <w:tmpl w:val="00000006"/>
    <w:name w:val="WW8Num6"/>
    <w:lvl w:ilvl="0">
      <w:start w:val="2"/>
      <w:numFmt w:val="decimal"/>
      <w:lvlText w:val="%1."/>
      <w:lvlJc w:val="left"/>
      <w:pPr>
        <w:tabs>
          <w:tab w:val="num" w:pos="405"/>
        </w:tabs>
        <w:ind w:left="405" w:hanging="405"/>
      </w:pPr>
      <w:rPr>
        <w:rFonts w:ascii="Wingdings" w:hAnsi="Wingdings" w:cs="Wingdings" w:hint="default"/>
        <w:lang w:val="en-GB"/>
      </w:rPr>
    </w:lvl>
    <w:lvl w:ilvl="1">
      <w:start w:val="2"/>
      <w:numFmt w:val="decimal"/>
      <w:lvlText w:val="%1.%2."/>
      <w:lvlJc w:val="left"/>
      <w:pPr>
        <w:tabs>
          <w:tab w:val="num" w:pos="1080"/>
        </w:tabs>
        <w:ind w:left="1080" w:hanging="720"/>
      </w:pPr>
      <w:rPr>
        <w:rFonts w:ascii="Wingdings" w:hAnsi="Wingdings" w:cs="Wingdings" w:hint="default"/>
        <w:lang w:val="en-GB"/>
      </w:rPr>
    </w:lvl>
    <w:lvl w:ilvl="2">
      <w:start w:val="1"/>
      <w:numFmt w:val="decimal"/>
      <w:lvlText w:val="%1.%2.%3."/>
      <w:lvlJc w:val="left"/>
      <w:pPr>
        <w:tabs>
          <w:tab w:val="num" w:pos="1440"/>
        </w:tabs>
        <w:ind w:left="1440" w:hanging="720"/>
      </w:pPr>
      <w:rPr>
        <w:rFonts w:ascii="Wingdings" w:hAnsi="Wingdings" w:cs="Wingdings" w:hint="default"/>
        <w:lang w:val="en-GB"/>
      </w:rPr>
    </w:lvl>
    <w:lvl w:ilvl="3">
      <w:start w:val="1"/>
      <w:numFmt w:val="decimal"/>
      <w:lvlText w:val="%1.%2.%3.%4."/>
      <w:lvlJc w:val="left"/>
      <w:pPr>
        <w:tabs>
          <w:tab w:val="num" w:pos="2160"/>
        </w:tabs>
        <w:ind w:left="2160" w:hanging="1080"/>
      </w:pPr>
      <w:rPr>
        <w:rFonts w:ascii="Wingdings" w:hAnsi="Wingdings" w:cs="Wingdings" w:hint="default"/>
        <w:lang w:val="en-GB"/>
      </w:rPr>
    </w:lvl>
    <w:lvl w:ilvl="4">
      <w:start w:val="1"/>
      <w:numFmt w:val="decimal"/>
      <w:lvlText w:val="%1.%2.%3.%4.%5."/>
      <w:lvlJc w:val="left"/>
      <w:pPr>
        <w:tabs>
          <w:tab w:val="num" w:pos="2520"/>
        </w:tabs>
        <w:ind w:left="2520" w:hanging="1080"/>
      </w:pPr>
      <w:rPr>
        <w:rFonts w:ascii="Wingdings" w:hAnsi="Wingdings" w:cs="Wingdings" w:hint="default"/>
        <w:lang w:val="en-GB"/>
      </w:rPr>
    </w:lvl>
    <w:lvl w:ilvl="5">
      <w:start w:val="1"/>
      <w:numFmt w:val="decimal"/>
      <w:lvlText w:val="%1.%2.%3.%4.%5.%6."/>
      <w:lvlJc w:val="left"/>
      <w:pPr>
        <w:tabs>
          <w:tab w:val="num" w:pos="3240"/>
        </w:tabs>
        <w:ind w:left="3240" w:hanging="1440"/>
      </w:pPr>
      <w:rPr>
        <w:rFonts w:ascii="Wingdings" w:hAnsi="Wingdings" w:cs="Wingdings" w:hint="default"/>
        <w:lang w:val="en-GB"/>
      </w:rPr>
    </w:lvl>
    <w:lvl w:ilvl="6">
      <w:start w:val="1"/>
      <w:numFmt w:val="decimal"/>
      <w:lvlText w:val="%1.%2.%3.%4.%5.%6.%7."/>
      <w:lvlJc w:val="left"/>
      <w:pPr>
        <w:tabs>
          <w:tab w:val="num" w:pos="3600"/>
        </w:tabs>
        <w:ind w:left="3600" w:hanging="1440"/>
      </w:pPr>
      <w:rPr>
        <w:rFonts w:ascii="Wingdings" w:hAnsi="Wingdings" w:cs="Wingdings" w:hint="default"/>
        <w:lang w:val="en-GB"/>
      </w:rPr>
    </w:lvl>
    <w:lvl w:ilvl="7">
      <w:start w:val="1"/>
      <w:numFmt w:val="decimal"/>
      <w:lvlText w:val="%1.%2.%3.%4.%5.%6.%7.%8."/>
      <w:lvlJc w:val="left"/>
      <w:pPr>
        <w:tabs>
          <w:tab w:val="num" w:pos="4320"/>
        </w:tabs>
        <w:ind w:left="4320" w:hanging="1800"/>
      </w:pPr>
      <w:rPr>
        <w:rFonts w:ascii="Wingdings" w:hAnsi="Wingdings" w:cs="Wingdings" w:hint="default"/>
        <w:lang w:val="en-GB"/>
      </w:rPr>
    </w:lvl>
    <w:lvl w:ilvl="8">
      <w:start w:val="1"/>
      <w:numFmt w:val="decimal"/>
      <w:lvlText w:val="%1.%2.%3.%4.%5.%6.%7.%8.%9."/>
      <w:lvlJc w:val="left"/>
      <w:pPr>
        <w:tabs>
          <w:tab w:val="num" w:pos="5040"/>
        </w:tabs>
        <w:ind w:left="5040" w:hanging="2160"/>
      </w:pPr>
      <w:rPr>
        <w:rFonts w:ascii="Wingdings" w:hAnsi="Wingdings" w:cs="Wingdings" w:hint="default"/>
        <w:lang w:val="en-GB"/>
      </w:rPr>
    </w:lvl>
  </w:abstractNum>
  <w:abstractNum w:abstractNumId="5" w15:restartNumberingAfterBreak="0">
    <w:nsid w:val="00000007"/>
    <w:multiLevelType w:val="multilevel"/>
    <w:tmpl w:val="00000007"/>
    <w:name w:val="WW8Num7"/>
    <w:lvl w:ilvl="0">
      <w:start w:val="3"/>
      <w:numFmt w:val="decimal"/>
      <w:lvlText w:val="%1."/>
      <w:lvlJc w:val="left"/>
      <w:pPr>
        <w:tabs>
          <w:tab w:val="num" w:pos="390"/>
        </w:tabs>
        <w:ind w:left="390" w:hanging="390"/>
      </w:pPr>
      <w:rPr>
        <w:rFonts w:cs="Book Antiqua" w:hint="default"/>
        <w:b/>
        <w:i w:val="0"/>
        <w:color w:val="auto"/>
      </w:rPr>
    </w:lvl>
    <w:lvl w:ilvl="1">
      <w:start w:val="1"/>
      <w:numFmt w:val="decimal"/>
      <w:lvlText w:val="%1.%2."/>
      <w:lvlJc w:val="left"/>
      <w:pPr>
        <w:tabs>
          <w:tab w:val="num" w:pos="1080"/>
        </w:tabs>
        <w:ind w:left="1080" w:hanging="720"/>
      </w:pPr>
      <w:rPr>
        <w:rFonts w:cs="Book Antiqua" w:hint="default"/>
        <w:b/>
        <w:i w:val="0"/>
        <w:color w:val="auto"/>
      </w:rPr>
    </w:lvl>
    <w:lvl w:ilvl="2">
      <w:start w:val="1"/>
      <w:numFmt w:val="decimal"/>
      <w:lvlText w:val="%1.%2.%3."/>
      <w:lvlJc w:val="left"/>
      <w:pPr>
        <w:tabs>
          <w:tab w:val="num" w:pos="1440"/>
        </w:tabs>
        <w:ind w:left="1440" w:hanging="720"/>
      </w:pPr>
      <w:rPr>
        <w:rFonts w:cs="Book Antiqua" w:hint="default"/>
        <w:b/>
        <w:i w:val="0"/>
        <w:color w:val="auto"/>
      </w:rPr>
    </w:lvl>
    <w:lvl w:ilvl="3">
      <w:start w:val="1"/>
      <w:numFmt w:val="decimal"/>
      <w:lvlText w:val="%1.%2.%3.%4."/>
      <w:lvlJc w:val="left"/>
      <w:pPr>
        <w:tabs>
          <w:tab w:val="num" w:pos="2160"/>
        </w:tabs>
        <w:ind w:left="2160" w:hanging="1080"/>
      </w:pPr>
      <w:rPr>
        <w:rFonts w:cs="Book Antiqua" w:hint="default"/>
        <w:b/>
        <w:i w:val="0"/>
        <w:color w:val="auto"/>
      </w:rPr>
    </w:lvl>
    <w:lvl w:ilvl="4">
      <w:start w:val="1"/>
      <w:numFmt w:val="decimal"/>
      <w:lvlText w:val="%1.%2.%3.%4.%5."/>
      <w:lvlJc w:val="left"/>
      <w:pPr>
        <w:tabs>
          <w:tab w:val="num" w:pos="2520"/>
        </w:tabs>
        <w:ind w:left="2520" w:hanging="1080"/>
      </w:pPr>
      <w:rPr>
        <w:rFonts w:cs="Book Antiqua" w:hint="default"/>
        <w:b/>
        <w:i w:val="0"/>
        <w:color w:val="auto"/>
      </w:rPr>
    </w:lvl>
    <w:lvl w:ilvl="5">
      <w:start w:val="1"/>
      <w:numFmt w:val="decimal"/>
      <w:lvlText w:val="%1.%2.%3.%4.%5.%6."/>
      <w:lvlJc w:val="left"/>
      <w:pPr>
        <w:tabs>
          <w:tab w:val="num" w:pos="3240"/>
        </w:tabs>
        <w:ind w:left="3240" w:hanging="1440"/>
      </w:pPr>
      <w:rPr>
        <w:rFonts w:cs="Book Antiqua" w:hint="default"/>
        <w:b/>
        <w:i w:val="0"/>
        <w:color w:val="auto"/>
      </w:rPr>
    </w:lvl>
    <w:lvl w:ilvl="6">
      <w:start w:val="1"/>
      <w:numFmt w:val="decimal"/>
      <w:lvlText w:val="%1.%2.%3.%4.%5.%6.%7."/>
      <w:lvlJc w:val="left"/>
      <w:pPr>
        <w:tabs>
          <w:tab w:val="num" w:pos="3600"/>
        </w:tabs>
        <w:ind w:left="3600" w:hanging="1440"/>
      </w:pPr>
      <w:rPr>
        <w:rFonts w:cs="Book Antiqua" w:hint="default"/>
        <w:b/>
        <w:i w:val="0"/>
        <w:color w:val="auto"/>
      </w:rPr>
    </w:lvl>
    <w:lvl w:ilvl="7">
      <w:start w:val="1"/>
      <w:numFmt w:val="decimal"/>
      <w:lvlText w:val="%1.%2.%3.%4.%5.%6.%7.%8."/>
      <w:lvlJc w:val="left"/>
      <w:pPr>
        <w:tabs>
          <w:tab w:val="num" w:pos="4320"/>
        </w:tabs>
        <w:ind w:left="4320" w:hanging="1800"/>
      </w:pPr>
      <w:rPr>
        <w:rFonts w:cs="Book Antiqua" w:hint="default"/>
        <w:b/>
        <w:i w:val="0"/>
        <w:color w:val="auto"/>
      </w:rPr>
    </w:lvl>
    <w:lvl w:ilvl="8">
      <w:start w:val="1"/>
      <w:numFmt w:val="decimal"/>
      <w:lvlText w:val="%1.%2.%3.%4.%5.%6.%7.%8.%9."/>
      <w:lvlJc w:val="left"/>
      <w:pPr>
        <w:tabs>
          <w:tab w:val="num" w:pos="5040"/>
        </w:tabs>
        <w:ind w:left="5040" w:hanging="2160"/>
      </w:pPr>
      <w:rPr>
        <w:rFonts w:cs="Book Antiqua" w:hint="default"/>
        <w:b/>
        <w:i w:val="0"/>
        <w:color w:val="auto"/>
      </w:rPr>
    </w:lvl>
  </w:abstractNum>
  <w:abstractNum w:abstractNumId="6" w15:restartNumberingAfterBreak="0">
    <w:nsid w:val="00000008"/>
    <w:multiLevelType w:val="singleLevel"/>
    <w:tmpl w:val="1936B0CC"/>
    <w:name w:val="WW8Num8"/>
    <w:lvl w:ilvl="0">
      <w:start w:val="1"/>
      <w:numFmt w:val="decimal"/>
      <w:lvlText w:val="RN-%1."/>
      <w:lvlJc w:val="left"/>
      <w:pPr>
        <w:tabs>
          <w:tab w:val="num" w:pos="2520"/>
        </w:tabs>
        <w:ind w:left="2520" w:hanging="360"/>
      </w:pPr>
      <w:rPr>
        <w:rFonts w:ascii="Arial" w:hAnsi="Arial" w:cs="Arial" w:hint="default"/>
        <w:b/>
        <w:i w:val="0"/>
        <w:sz w:val="28"/>
        <w:szCs w:val="18"/>
      </w:rPr>
    </w:lvl>
  </w:abstractNum>
  <w:abstractNum w:abstractNumId="7" w15:restartNumberingAfterBreak="0">
    <w:nsid w:val="00A86CC7"/>
    <w:multiLevelType w:val="hybridMultilevel"/>
    <w:tmpl w:val="79E6029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019A1160"/>
    <w:multiLevelType w:val="hybridMultilevel"/>
    <w:tmpl w:val="7D4891F0"/>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9" w15:restartNumberingAfterBreak="0">
    <w:nsid w:val="01AF350D"/>
    <w:multiLevelType w:val="hybridMultilevel"/>
    <w:tmpl w:val="BDB8EA16"/>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15:restartNumberingAfterBreak="0">
    <w:nsid w:val="02A6543C"/>
    <w:multiLevelType w:val="hybridMultilevel"/>
    <w:tmpl w:val="B1D4AB42"/>
    <w:lvl w:ilvl="0" w:tplc="300A0001">
      <w:start w:val="1"/>
      <w:numFmt w:val="bullet"/>
      <w:lvlText w:val=""/>
      <w:lvlJc w:val="left"/>
      <w:pPr>
        <w:ind w:left="2136" w:hanging="360"/>
      </w:pPr>
      <w:rPr>
        <w:rFonts w:ascii="Symbol" w:hAnsi="Symbol" w:hint="default"/>
      </w:rPr>
    </w:lvl>
    <w:lvl w:ilvl="1" w:tplc="300A0003" w:tentative="1">
      <w:start w:val="1"/>
      <w:numFmt w:val="bullet"/>
      <w:lvlText w:val="o"/>
      <w:lvlJc w:val="left"/>
      <w:pPr>
        <w:ind w:left="2856" w:hanging="360"/>
      </w:pPr>
      <w:rPr>
        <w:rFonts w:ascii="Courier New" w:hAnsi="Courier New" w:cs="Courier New" w:hint="default"/>
      </w:rPr>
    </w:lvl>
    <w:lvl w:ilvl="2" w:tplc="300A0005" w:tentative="1">
      <w:start w:val="1"/>
      <w:numFmt w:val="bullet"/>
      <w:lvlText w:val=""/>
      <w:lvlJc w:val="left"/>
      <w:pPr>
        <w:ind w:left="3576" w:hanging="360"/>
      </w:pPr>
      <w:rPr>
        <w:rFonts w:ascii="Wingdings" w:hAnsi="Wingdings" w:hint="default"/>
      </w:rPr>
    </w:lvl>
    <w:lvl w:ilvl="3" w:tplc="300A0001" w:tentative="1">
      <w:start w:val="1"/>
      <w:numFmt w:val="bullet"/>
      <w:lvlText w:val=""/>
      <w:lvlJc w:val="left"/>
      <w:pPr>
        <w:ind w:left="4296" w:hanging="360"/>
      </w:pPr>
      <w:rPr>
        <w:rFonts w:ascii="Symbol" w:hAnsi="Symbol" w:hint="default"/>
      </w:rPr>
    </w:lvl>
    <w:lvl w:ilvl="4" w:tplc="300A0003" w:tentative="1">
      <w:start w:val="1"/>
      <w:numFmt w:val="bullet"/>
      <w:lvlText w:val="o"/>
      <w:lvlJc w:val="left"/>
      <w:pPr>
        <w:ind w:left="5016" w:hanging="360"/>
      </w:pPr>
      <w:rPr>
        <w:rFonts w:ascii="Courier New" w:hAnsi="Courier New" w:cs="Courier New" w:hint="default"/>
      </w:rPr>
    </w:lvl>
    <w:lvl w:ilvl="5" w:tplc="300A0005" w:tentative="1">
      <w:start w:val="1"/>
      <w:numFmt w:val="bullet"/>
      <w:lvlText w:val=""/>
      <w:lvlJc w:val="left"/>
      <w:pPr>
        <w:ind w:left="5736" w:hanging="360"/>
      </w:pPr>
      <w:rPr>
        <w:rFonts w:ascii="Wingdings" w:hAnsi="Wingdings" w:hint="default"/>
      </w:rPr>
    </w:lvl>
    <w:lvl w:ilvl="6" w:tplc="300A0001" w:tentative="1">
      <w:start w:val="1"/>
      <w:numFmt w:val="bullet"/>
      <w:lvlText w:val=""/>
      <w:lvlJc w:val="left"/>
      <w:pPr>
        <w:ind w:left="6456" w:hanging="360"/>
      </w:pPr>
      <w:rPr>
        <w:rFonts w:ascii="Symbol" w:hAnsi="Symbol" w:hint="default"/>
      </w:rPr>
    </w:lvl>
    <w:lvl w:ilvl="7" w:tplc="300A0003" w:tentative="1">
      <w:start w:val="1"/>
      <w:numFmt w:val="bullet"/>
      <w:lvlText w:val="o"/>
      <w:lvlJc w:val="left"/>
      <w:pPr>
        <w:ind w:left="7176" w:hanging="360"/>
      </w:pPr>
      <w:rPr>
        <w:rFonts w:ascii="Courier New" w:hAnsi="Courier New" w:cs="Courier New" w:hint="default"/>
      </w:rPr>
    </w:lvl>
    <w:lvl w:ilvl="8" w:tplc="300A0005" w:tentative="1">
      <w:start w:val="1"/>
      <w:numFmt w:val="bullet"/>
      <w:lvlText w:val=""/>
      <w:lvlJc w:val="left"/>
      <w:pPr>
        <w:ind w:left="7896" w:hanging="360"/>
      </w:pPr>
      <w:rPr>
        <w:rFonts w:ascii="Wingdings" w:hAnsi="Wingdings" w:hint="default"/>
      </w:rPr>
    </w:lvl>
  </w:abstractNum>
  <w:abstractNum w:abstractNumId="11" w15:restartNumberingAfterBreak="0">
    <w:nsid w:val="047817E6"/>
    <w:multiLevelType w:val="hybridMultilevel"/>
    <w:tmpl w:val="F298632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04C93345"/>
    <w:multiLevelType w:val="hybridMultilevel"/>
    <w:tmpl w:val="00C4CD8C"/>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3" w15:restartNumberingAfterBreak="0">
    <w:nsid w:val="05847B04"/>
    <w:multiLevelType w:val="hybridMultilevel"/>
    <w:tmpl w:val="C90EA8A6"/>
    <w:lvl w:ilvl="0" w:tplc="878C9CCA">
      <w:start w:val="1"/>
      <w:numFmt w:val="bullet"/>
      <w:lvlText w:val=""/>
      <w:lvlJc w:val="left"/>
      <w:pPr>
        <w:ind w:left="360" w:hanging="360"/>
      </w:pPr>
      <w:rPr>
        <w:rFonts w:ascii="Symbol" w:hAnsi="Symbol" w:hint="default"/>
      </w:rPr>
    </w:lvl>
    <w:lvl w:ilvl="1" w:tplc="902C594C">
      <w:start w:val="1"/>
      <w:numFmt w:val="bullet"/>
      <w:lvlText w:val=""/>
      <w:lvlJc w:val="left"/>
      <w:pPr>
        <w:ind w:left="1080" w:hanging="360"/>
      </w:pPr>
      <w:rPr>
        <w:rFonts w:ascii="Symbol" w:hAnsi="Symbol" w:hint="default"/>
      </w:rPr>
    </w:lvl>
    <w:lvl w:ilvl="2" w:tplc="40B00BC2">
      <w:start w:val="1"/>
      <w:numFmt w:val="bullet"/>
      <w:lvlText w:val=""/>
      <w:lvlJc w:val="left"/>
      <w:pPr>
        <w:ind w:left="1800" w:hanging="360"/>
      </w:pPr>
      <w:rPr>
        <w:rFonts w:ascii="Wingdings" w:hAnsi="Wingdings" w:hint="default"/>
      </w:rPr>
    </w:lvl>
    <w:lvl w:ilvl="3" w:tplc="67129D54">
      <w:start w:val="1"/>
      <w:numFmt w:val="bullet"/>
      <w:lvlText w:val=""/>
      <w:lvlJc w:val="left"/>
      <w:pPr>
        <w:ind w:left="2520" w:hanging="360"/>
      </w:pPr>
      <w:rPr>
        <w:rFonts w:ascii="Symbol" w:hAnsi="Symbol" w:hint="default"/>
      </w:rPr>
    </w:lvl>
    <w:lvl w:ilvl="4" w:tplc="29785ADE">
      <w:start w:val="1"/>
      <w:numFmt w:val="bullet"/>
      <w:lvlText w:val="o"/>
      <w:lvlJc w:val="left"/>
      <w:pPr>
        <w:ind w:left="3240" w:hanging="360"/>
      </w:pPr>
      <w:rPr>
        <w:rFonts w:ascii="Courier New" w:hAnsi="Courier New" w:hint="default"/>
      </w:rPr>
    </w:lvl>
    <w:lvl w:ilvl="5" w:tplc="940C004E">
      <w:start w:val="1"/>
      <w:numFmt w:val="bullet"/>
      <w:lvlText w:val=""/>
      <w:lvlJc w:val="left"/>
      <w:pPr>
        <w:ind w:left="3960" w:hanging="360"/>
      </w:pPr>
      <w:rPr>
        <w:rFonts w:ascii="Wingdings" w:hAnsi="Wingdings" w:hint="default"/>
      </w:rPr>
    </w:lvl>
    <w:lvl w:ilvl="6" w:tplc="FF7CBD2A">
      <w:start w:val="1"/>
      <w:numFmt w:val="bullet"/>
      <w:lvlText w:val=""/>
      <w:lvlJc w:val="left"/>
      <w:pPr>
        <w:ind w:left="4680" w:hanging="360"/>
      </w:pPr>
      <w:rPr>
        <w:rFonts w:ascii="Symbol" w:hAnsi="Symbol" w:hint="default"/>
      </w:rPr>
    </w:lvl>
    <w:lvl w:ilvl="7" w:tplc="8410D79E">
      <w:start w:val="1"/>
      <w:numFmt w:val="bullet"/>
      <w:lvlText w:val="o"/>
      <w:lvlJc w:val="left"/>
      <w:pPr>
        <w:ind w:left="5400" w:hanging="360"/>
      </w:pPr>
      <w:rPr>
        <w:rFonts w:ascii="Courier New" w:hAnsi="Courier New" w:hint="default"/>
      </w:rPr>
    </w:lvl>
    <w:lvl w:ilvl="8" w:tplc="7AE63988">
      <w:start w:val="1"/>
      <w:numFmt w:val="bullet"/>
      <w:lvlText w:val=""/>
      <w:lvlJc w:val="left"/>
      <w:pPr>
        <w:ind w:left="6120" w:hanging="360"/>
      </w:pPr>
      <w:rPr>
        <w:rFonts w:ascii="Wingdings" w:hAnsi="Wingdings" w:hint="default"/>
      </w:rPr>
    </w:lvl>
  </w:abstractNum>
  <w:abstractNum w:abstractNumId="14" w15:restartNumberingAfterBreak="0">
    <w:nsid w:val="06FC1C4C"/>
    <w:multiLevelType w:val="multilevel"/>
    <w:tmpl w:val="A406E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93268F6"/>
    <w:multiLevelType w:val="hybridMultilevel"/>
    <w:tmpl w:val="CF627930"/>
    <w:lvl w:ilvl="0" w:tplc="300A0001">
      <w:start w:val="1"/>
      <w:numFmt w:val="bullet"/>
      <w:lvlText w:val=""/>
      <w:lvlJc w:val="left"/>
      <w:pPr>
        <w:ind w:left="2136" w:hanging="360"/>
      </w:pPr>
      <w:rPr>
        <w:rFonts w:ascii="Symbol" w:hAnsi="Symbol" w:hint="default"/>
      </w:rPr>
    </w:lvl>
    <w:lvl w:ilvl="1" w:tplc="300A0003" w:tentative="1">
      <w:start w:val="1"/>
      <w:numFmt w:val="bullet"/>
      <w:lvlText w:val="o"/>
      <w:lvlJc w:val="left"/>
      <w:pPr>
        <w:ind w:left="2856" w:hanging="360"/>
      </w:pPr>
      <w:rPr>
        <w:rFonts w:ascii="Courier New" w:hAnsi="Courier New" w:cs="Courier New" w:hint="default"/>
      </w:rPr>
    </w:lvl>
    <w:lvl w:ilvl="2" w:tplc="300A0005" w:tentative="1">
      <w:start w:val="1"/>
      <w:numFmt w:val="bullet"/>
      <w:lvlText w:val=""/>
      <w:lvlJc w:val="left"/>
      <w:pPr>
        <w:ind w:left="3576" w:hanging="360"/>
      </w:pPr>
      <w:rPr>
        <w:rFonts w:ascii="Wingdings" w:hAnsi="Wingdings" w:hint="default"/>
      </w:rPr>
    </w:lvl>
    <w:lvl w:ilvl="3" w:tplc="300A0001" w:tentative="1">
      <w:start w:val="1"/>
      <w:numFmt w:val="bullet"/>
      <w:lvlText w:val=""/>
      <w:lvlJc w:val="left"/>
      <w:pPr>
        <w:ind w:left="4296" w:hanging="360"/>
      </w:pPr>
      <w:rPr>
        <w:rFonts w:ascii="Symbol" w:hAnsi="Symbol" w:hint="default"/>
      </w:rPr>
    </w:lvl>
    <w:lvl w:ilvl="4" w:tplc="300A0003" w:tentative="1">
      <w:start w:val="1"/>
      <w:numFmt w:val="bullet"/>
      <w:lvlText w:val="o"/>
      <w:lvlJc w:val="left"/>
      <w:pPr>
        <w:ind w:left="5016" w:hanging="360"/>
      </w:pPr>
      <w:rPr>
        <w:rFonts w:ascii="Courier New" w:hAnsi="Courier New" w:cs="Courier New" w:hint="default"/>
      </w:rPr>
    </w:lvl>
    <w:lvl w:ilvl="5" w:tplc="300A0005" w:tentative="1">
      <w:start w:val="1"/>
      <w:numFmt w:val="bullet"/>
      <w:lvlText w:val=""/>
      <w:lvlJc w:val="left"/>
      <w:pPr>
        <w:ind w:left="5736" w:hanging="360"/>
      </w:pPr>
      <w:rPr>
        <w:rFonts w:ascii="Wingdings" w:hAnsi="Wingdings" w:hint="default"/>
      </w:rPr>
    </w:lvl>
    <w:lvl w:ilvl="6" w:tplc="300A0001" w:tentative="1">
      <w:start w:val="1"/>
      <w:numFmt w:val="bullet"/>
      <w:lvlText w:val=""/>
      <w:lvlJc w:val="left"/>
      <w:pPr>
        <w:ind w:left="6456" w:hanging="360"/>
      </w:pPr>
      <w:rPr>
        <w:rFonts w:ascii="Symbol" w:hAnsi="Symbol" w:hint="default"/>
      </w:rPr>
    </w:lvl>
    <w:lvl w:ilvl="7" w:tplc="300A0003" w:tentative="1">
      <w:start w:val="1"/>
      <w:numFmt w:val="bullet"/>
      <w:lvlText w:val="o"/>
      <w:lvlJc w:val="left"/>
      <w:pPr>
        <w:ind w:left="7176" w:hanging="360"/>
      </w:pPr>
      <w:rPr>
        <w:rFonts w:ascii="Courier New" w:hAnsi="Courier New" w:cs="Courier New" w:hint="default"/>
      </w:rPr>
    </w:lvl>
    <w:lvl w:ilvl="8" w:tplc="300A0005" w:tentative="1">
      <w:start w:val="1"/>
      <w:numFmt w:val="bullet"/>
      <w:lvlText w:val=""/>
      <w:lvlJc w:val="left"/>
      <w:pPr>
        <w:ind w:left="7896" w:hanging="360"/>
      </w:pPr>
      <w:rPr>
        <w:rFonts w:ascii="Wingdings" w:hAnsi="Wingdings" w:hint="default"/>
      </w:rPr>
    </w:lvl>
  </w:abstractNum>
  <w:abstractNum w:abstractNumId="16" w15:restartNumberingAfterBreak="0">
    <w:nsid w:val="0A173941"/>
    <w:multiLevelType w:val="hybridMultilevel"/>
    <w:tmpl w:val="52BA235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15:restartNumberingAfterBreak="0">
    <w:nsid w:val="0AE11BA3"/>
    <w:multiLevelType w:val="multilevel"/>
    <w:tmpl w:val="D45E927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0B556E53"/>
    <w:multiLevelType w:val="hybridMultilevel"/>
    <w:tmpl w:val="4D7CF584"/>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9" w15:restartNumberingAfterBreak="0">
    <w:nsid w:val="0BCA03FE"/>
    <w:multiLevelType w:val="hybridMultilevel"/>
    <w:tmpl w:val="CDE0A6F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0" w15:restartNumberingAfterBreak="0">
    <w:nsid w:val="0D9A7484"/>
    <w:multiLevelType w:val="hybridMultilevel"/>
    <w:tmpl w:val="867E22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0DAD612C"/>
    <w:multiLevelType w:val="hybridMultilevel"/>
    <w:tmpl w:val="248C96F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15:restartNumberingAfterBreak="0">
    <w:nsid w:val="0E0A3EF9"/>
    <w:multiLevelType w:val="hybridMultilevel"/>
    <w:tmpl w:val="AE9650A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3" w15:restartNumberingAfterBreak="0">
    <w:nsid w:val="0E80718A"/>
    <w:multiLevelType w:val="hybridMultilevel"/>
    <w:tmpl w:val="055C0C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0F387A17"/>
    <w:multiLevelType w:val="hybridMultilevel"/>
    <w:tmpl w:val="4DC4D62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5" w15:restartNumberingAfterBreak="0">
    <w:nsid w:val="0F4571DB"/>
    <w:multiLevelType w:val="multilevel"/>
    <w:tmpl w:val="3D1E1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00C3FA9"/>
    <w:multiLevelType w:val="hybridMultilevel"/>
    <w:tmpl w:val="D298B97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7" w15:restartNumberingAfterBreak="0">
    <w:nsid w:val="11A10C51"/>
    <w:multiLevelType w:val="hybridMultilevel"/>
    <w:tmpl w:val="476EC47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8" w15:restartNumberingAfterBreak="0">
    <w:nsid w:val="12795467"/>
    <w:multiLevelType w:val="hybridMultilevel"/>
    <w:tmpl w:val="6A06D7CC"/>
    <w:lvl w:ilvl="0" w:tplc="0409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29" w15:restartNumberingAfterBreak="0">
    <w:nsid w:val="128E1155"/>
    <w:multiLevelType w:val="hybridMultilevel"/>
    <w:tmpl w:val="8EEEA5E6"/>
    <w:lvl w:ilvl="0" w:tplc="C16CF4DA">
      <w:start w:val="1"/>
      <w:numFmt w:val="decimal"/>
      <w:lvlText w:val="2.%1"/>
      <w:lvlJc w:val="left"/>
      <w:pPr>
        <w:ind w:left="1068"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0" w15:restartNumberingAfterBreak="0">
    <w:nsid w:val="134D1AFA"/>
    <w:multiLevelType w:val="multilevel"/>
    <w:tmpl w:val="692C2780"/>
    <w:lvl w:ilvl="0">
      <w:start w:val="1"/>
      <w:numFmt w:val="bullet"/>
      <w:lvlText w:val=""/>
      <w:lvlJc w:val="left"/>
      <w:pPr>
        <w:ind w:left="1674" w:hanging="540"/>
      </w:pPr>
      <w:rPr>
        <w:rFonts w:ascii="Symbol" w:hAnsi="Symbol" w:hint="default"/>
        <w:sz w:val="24"/>
      </w:rPr>
    </w:lvl>
    <w:lvl w:ilvl="1">
      <w:start w:val="2"/>
      <w:numFmt w:val="decimal"/>
      <w:lvlText w:val="%1.%2."/>
      <w:lvlJc w:val="left"/>
      <w:pPr>
        <w:ind w:left="1854" w:hanging="720"/>
      </w:pPr>
      <w:rPr>
        <w:rFonts w:hint="default"/>
        <w:sz w:val="24"/>
      </w:rPr>
    </w:lvl>
    <w:lvl w:ilvl="2">
      <w:start w:val="1"/>
      <w:numFmt w:val="decimal"/>
      <w:lvlText w:val="%1.%2.%3."/>
      <w:lvlJc w:val="left"/>
      <w:pPr>
        <w:ind w:left="1854" w:hanging="720"/>
      </w:pPr>
      <w:rPr>
        <w:rFonts w:hint="default"/>
        <w:sz w:val="24"/>
      </w:rPr>
    </w:lvl>
    <w:lvl w:ilvl="3">
      <w:start w:val="1"/>
      <w:numFmt w:val="decimal"/>
      <w:lvlText w:val="%1.%2.%3.%4."/>
      <w:lvlJc w:val="left"/>
      <w:pPr>
        <w:ind w:left="2214" w:hanging="1080"/>
      </w:pPr>
      <w:rPr>
        <w:rFonts w:hint="default"/>
        <w:sz w:val="24"/>
      </w:rPr>
    </w:lvl>
    <w:lvl w:ilvl="4">
      <w:start w:val="1"/>
      <w:numFmt w:val="decimal"/>
      <w:lvlText w:val="%1.%2.%3.%4.%5."/>
      <w:lvlJc w:val="left"/>
      <w:pPr>
        <w:ind w:left="2574" w:hanging="1440"/>
      </w:pPr>
      <w:rPr>
        <w:rFonts w:hint="default"/>
        <w:sz w:val="24"/>
      </w:rPr>
    </w:lvl>
    <w:lvl w:ilvl="5">
      <w:start w:val="1"/>
      <w:numFmt w:val="decimal"/>
      <w:lvlText w:val="%1.%2.%3.%4.%5.%6."/>
      <w:lvlJc w:val="left"/>
      <w:pPr>
        <w:ind w:left="2574" w:hanging="1440"/>
      </w:pPr>
      <w:rPr>
        <w:rFonts w:hint="default"/>
        <w:sz w:val="24"/>
      </w:rPr>
    </w:lvl>
    <w:lvl w:ilvl="6">
      <w:start w:val="1"/>
      <w:numFmt w:val="decimal"/>
      <w:lvlText w:val="%1.%2.%3.%4.%5.%6.%7."/>
      <w:lvlJc w:val="left"/>
      <w:pPr>
        <w:ind w:left="2934" w:hanging="1800"/>
      </w:pPr>
      <w:rPr>
        <w:rFonts w:hint="default"/>
        <w:sz w:val="24"/>
      </w:rPr>
    </w:lvl>
    <w:lvl w:ilvl="7">
      <w:start w:val="1"/>
      <w:numFmt w:val="decimal"/>
      <w:lvlText w:val="%1.%2.%3.%4.%5.%6.%7.%8."/>
      <w:lvlJc w:val="left"/>
      <w:pPr>
        <w:ind w:left="2934" w:hanging="1800"/>
      </w:pPr>
      <w:rPr>
        <w:rFonts w:hint="default"/>
        <w:sz w:val="24"/>
      </w:rPr>
    </w:lvl>
    <w:lvl w:ilvl="8">
      <w:start w:val="1"/>
      <w:numFmt w:val="decimal"/>
      <w:lvlText w:val="%1.%2.%3.%4.%5.%6.%7.%8.%9."/>
      <w:lvlJc w:val="left"/>
      <w:pPr>
        <w:ind w:left="3294" w:hanging="2160"/>
      </w:pPr>
      <w:rPr>
        <w:rFonts w:hint="default"/>
        <w:sz w:val="24"/>
      </w:rPr>
    </w:lvl>
  </w:abstractNum>
  <w:abstractNum w:abstractNumId="31" w15:restartNumberingAfterBreak="0">
    <w:nsid w:val="13B37A59"/>
    <w:multiLevelType w:val="hybridMultilevel"/>
    <w:tmpl w:val="DCB6F4D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2" w15:restartNumberingAfterBreak="0">
    <w:nsid w:val="16BD0EF1"/>
    <w:multiLevelType w:val="hybridMultilevel"/>
    <w:tmpl w:val="A74C97E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3" w15:restartNumberingAfterBreak="0">
    <w:nsid w:val="16DE7598"/>
    <w:multiLevelType w:val="hybridMultilevel"/>
    <w:tmpl w:val="266ED00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4" w15:restartNumberingAfterBreak="0">
    <w:nsid w:val="17137640"/>
    <w:multiLevelType w:val="hybridMultilevel"/>
    <w:tmpl w:val="8216EE7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5" w15:restartNumberingAfterBreak="0">
    <w:nsid w:val="191156A7"/>
    <w:multiLevelType w:val="hybridMultilevel"/>
    <w:tmpl w:val="33187E4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6" w15:restartNumberingAfterBreak="0">
    <w:nsid w:val="19266FA8"/>
    <w:multiLevelType w:val="hybridMultilevel"/>
    <w:tmpl w:val="ABA67E8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7" w15:restartNumberingAfterBreak="0">
    <w:nsid w:val="193F3BC8"/>
    <w:multiLevelType w:val="hybridMultilevel"/>
    <w:tmpl w:val="521689FC"/>
    <w:lvl w:ilvl="0" w:tplc="0409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38" w15:restartNumberingAfterBreak="0">
    <w:nsid w:val="197A0BFD"/>
    <w:multiLevelType w:val="hybridMultilevel"/>
    <w:tmpl w:val="22B4AB00"/>
    <w:lvl w:ilvl="0" w:tplc="D37493BE">
      <w:start w:val="1"/>
      <w:numFmt w:val="bullet"/>
      <w:lvlText w:val="•"/>
      <w:lvlJc w:val="left"/>
      <w:pPr>
        <w:tabs>
          <w:tab w:val="num" w:pos="720"/>
        </w:tabs>
        <w:ind w:left="720" w:hanging="360"/>
      </w:pPr>
      <w:rPr>
        <w:rFonts w:ascii="Arial" w:hAnsi="Arial" w:hint="default"/>
      </w:rPr>
    </w:lvl>
    <w:lvl w:ilvl="1" w:tplc="84923C14" w:tentative="1">
      <w:start w:val="1"/>
      <w:numFmt w:val="bullet"/>
      <w:lvlText w:val="•"/>
      <w:lvlJc w:val="left"/>
      <w:pPr>
        <w:tabs>
          <w:tab w:val="num" w:pos="1440"/>
        </w:tabs>
        <w:ind w:left="1440" w:hanging="360"/>
      </w:pPr>
      <w:rPr>
        <w:rFonts w:ascii="Arial" w:hAnsi="Arial" w:hint="default"/>
      </w:rPr>
    </w:lvl>
    <w:lvl w:ilvl="2" w:tplc="56FEB84E" w:tentative="1">
      <w:start w:val="1"/>
      <w:numFmt w:val="bullet"/>
      <w:lvlText w:val="•"/>
      <w:lvlJc w:val="left"/>
      <w:pPr>
        <w:tabs>
          <w:tab w:val="num" w:pos="2160"/>
        </w:tabs>
        <w:ind w:left="2160" w:hanging="360"/>
      </w:pPr>
      <w:rPr>
        <w:rFonts w:ascii="Arial" w:hAnsi="Arial" w:hint="default"/>
      </w:rPr>
    </w:lvl>
    <w:lvl w:ilvl="3" w:tplc="2116D1C6" w:tentative="1">
      <w:start w:val="1"/>
      <w:numFmt w:val="bullet"/>
      <w:lvlText w:val="•"/>
      <w:lvlJc w:val="left"/>
      <w:pPr>
        <w:tabs>
          <w:tab w:val="num" w:pos="2880"/>
        </w:tabs>
        <w:ind w:left="2880" w:hanging="360"/>
      </w:pPr>
      <w:rPr>
        <w:rFonts w:ascii="Arial" w:hAnsi="Arial" w:hint="default"/>
      </w:rPr>
    </w:lvl>
    <w:lvl w:ilvl="4" w:tplc="2430AA9E" w:tentative="1">
      <w:start w:val="1"/>
      <w:numFmt w:val="bullet"/>
      <w:lvlText w:val="•"/>
      <w:lvlJc w:val="left"/>
      <w:pPr>
        <w:tabs>
          <w:tab w:val="num" w:pos="3600"/>
        </w:tabs>
        <w:ind w:left="3600" w:hanging="360"/>
      </w:pPr>
      <w:rPr>
        <w:rFonts w:ascii="Arial" w:hAnsi="Arial" w:hint="default"/>
      </w:rPr>
    </w:lvl>
    <w:lvl w:ilvl="5" w:tplc="151C1332" w:tentative="1">
      <w:start w:val="1"/>
      <w:numFmt w:val="bullet"/>
      <w:lvlText w:val="•"/>
      <w:lvlJc w:val="left"/>
      <w:pPr>
        <w:tabs>
          <w:tab w:val="num" w:pos="4320"/>
        </w:tabs>
        <w:ind w:left="4320" w:hanging="360"/>
      </w:pPr>
      <w:rPr>
        <w:rFonts w:ascii="Arial" w:hAnsi="Arial" w:hint="default"/>
      </w:rPr>
    </w:lvl>
    <w:lvl w:ilvl="6" w:tplc="DA34BDAE" w:tentative="1">
      <w:start w:val="1"/>
      <w:numFmt w:val="bullet"/>
      <w:lvlText w:val="•"/>
      <w:lvlJc w:val="left"/>
      <w:pPr>
        <w:tabs>
          <w:tab w:val="num" w:pos="5040"/>
        </w:tabs>
        <w:ind w:left="5040" w:hanging="360"/>
      </w:pPr>
      <w:rPr>
        <w:rFonts w:ascii="Arial" w:hAnsi="Arial" w:hint="default"/>
      </w:rPr>
    </w:lvl>
    <w:lvl w:ilvl="7" w:tplc="6EF2D4EA" w:tentative="1">
      <w:start w:val="1"/>
      <w:numFmt w:val="bullet"/>
      <w:lvlText w:val="•"/>
      <w:lvlJc w:val="left"/>
      <w:pPr>
        <w:tabs>
          <w:tab w:val="num" w:pos="5760"/>
        </w:tabs>
        <w:ind w:left="5760" w:hanging="360"/>
      </w:pPr>
      <w:rPr>
        <w:rFonts w:ascii="Arial" w:hAnsi="Arial" w:hint="default"/>
      </w:rPr>
    </w:lvl>
    <w:lvl w:ilvl="8" w:tplc="9AE0F03E"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19B7362A"/>
    <w:multiLevelType w:val="hybridMultilevel"/>
    <w:tmpl w:val="31DE90E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0" w15:restartNumberingAfterBreak="0">
    <w:nsid w:val="1A0B5875"/>
    <w:multiLevelType w:val="hybridMultilevel"/>
    <w:tmpl w:val="B2866FDC"/>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1" w15:restartNumberingAfterBreak="0">
    <w:nsid w:val="1A5F33CB"/>
    <w:multiLevelType w:val="hybridMultilevel"/>
    <w:tmpl w:val="1E32B836"/>
    <w:lvl w:ilvl="0" w:tplc="85FE0728">
      <w:start w:val="1"/>
      <w:numFmt w:val="bullet"/>
      <w:lvlText w:val=""/>
      <w:lvlJc w:val="left"/>
      <w:pPr>
        <w:ind w:left="720" w:hanging="360"/>
      </w:pPr>
      <w:rPr>
        <w:rFonts w:ascii="Symbol" w:hAnsi="Symbol" w:hint="default"/>
      </w:rPr>
    </w:lvl>
    <w:lvl w:ilvl="1" w:tplc="C22822DC">
      <w:start w:val="1"/>
      <w:numFmt w:val="bullet"/>
      <w:lvlText w:val="o"/>
      <w:lvlJc w:val="left"/>
      <w:pPr>
        <w:ind w:left="1440" w:hanging="360"/>
      </w:pPr>
      <w:rPr>
        <w:rFonts w:ascii="Courier New" w:hAnsi="Courier New" w:hint="default"/>
      </w:rPr>
    </w:lvl>
    <w:lvl w:ilvl="2" w:tplc="B81A4BB0">
      <w:start w:val="1"/>
      <w:numFmt w:val="bullet"/>
      <w:lvlText w:val=""/>
      <w:lvlJc w:val="left"/>
      <w:pPr>
        <w:ind w:left="2160" w:hanging="360"/>
      </w:pPr>
      <w:rPr>
        <w:rFonts w:ascii="Wingdings" w:hAnsi="Wingdings" w:hint="default"/>
      </w:rPr>
    </w:lvl>
    <w:lvl w:ilvl="3" w:tplc="0D0855B8">
      <w:start w:val="1"/>
      <w:numFmt w:val="bullet"/>
      <w:lvlText w:val=""/>
      <w:lvlJc w:val="left"/>
      <w:pPr>
        <w:ind w:left="2880" w:hanging="360"/>
      </w:pPr>
      <w:rPr>
        <w:rFonts w:ascii="Symbol" w:hAnsi="Symbol" w:hint="default"/>
      </w:rPr>
    </w:lvl>
    <w:lvl w:ilvl="4" w:tplc="EC62152E">
      <w:start w:val="1"/>
      <w:numFmt w:val="bullet"/>
      <w:lvlText w:val="o"/>
      <w:lvlJc w:val="left"/>
      <w:pPr>
        <w:ind w:left="3600" w:hanging="360"/>
      </w:pPr>
      <w:rPr>
        <w:rFonts w:ascii="Courier New" w:hAnsi="Courier New" w:hint="default"/>
      </w:rPr>
    </w:lvl>
    <w:lvl w:ilvl="5" w:tplc="E42869F6">
      <w:start w:val="1"/>
      <w:numFmt w:val="bullet"/>
      <w:lvlText w:val=""/>
      <w:lvlJc w:val="left"/>
      <w:pPr>
        <w:ind w:left="4320" w:hanging="360"/>
      </w:pPr>
      <w:rPr>
        <w:rFonts w:ascii="Wingdings" w:hAnsi="Wingdings" w:hint="default"/>
      </w:rPr>
    </w:lvl>
    <w:lvl w:ilvl="6" w:tplc="A29A8F8A">
      <w:start w:val="1"/>
      <w:numFmt w:val="bullet"/>
      <w:lvlText w:val=""/>
      <w:lvlJc w:val="left"/>
      <w:pPr>
        <w:ind w:left="5040" w:hanging="360"/>
      </w:pPr>
      <w:rPr>
        <w:rFonts w:ascii="Symbol" w:hAnsi="Symbol" w:hint="default"/>
      </w:rPr>
    </w:lvl>
    <w:lvl w:ilvl="7" w:tplc="27A8D7B4">
      <w:start w:val="1"/>
      <w:numFmt w:val="bullet"/>
      <w:lvlText w:val="o"/>
      <w:lvlJc w:val="left"/>
      <w:pPr>
        <w:ind w:left="5760" w:hanging="360"/>
      </w:pPr>
      <w:rPr>
        <w:rFonts w:ascii="Courier New" w:hAnsi="Courier New" w:hint="default"/>
      </w:rPr>
    </w:lvl>
    <w:lvl w:ilvl="8" w:tplc="D57EF872">
      <w:start w:val="1"/>
      <w:numFmt w:val="bullet"/>
      <w:lvlText w:val=""/>
      <w:lvlJc w:val="left"/>
      <w:pPr>
        <w:ind w:left="6480" w:hanging="360"/>
      </w:pPr>
      <w:rPr>
        <w:rFonts w:ascii="Wingdings" w:hAnsi="Wingdings" w:hint="default"/>
      </w:rPr>
    </w:lvl>
  </w:abstractNum>
  <w:abstractNum w:abstractNumId="42" w15:restartNumberingAfterBreak="0">
    <w:nsid w:val="1A7D5FF8"/>
    <w:multiLevelType w:val="hybridMultilevel"/>
    <w:tmpl w:val="E928526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3" w15:restartNumberingAfterBreak="0">
    <w:nsid w:val="1F652BEF"/>
    <w:multiLevelType w:val="multilevel"/>
    <w:tmpl w:val="D45E927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4" w15:restartNumberingAfterBreak="0">
    <w:nsid w:val="200C1C70"/>
    <w:multiLevelType w:val="hybridMultilevel"/>
    <w:tmpl w:val="7A825C1A"/>
    <w:lvl w:ilvl="0" w:tplc="E110DE04">
      <w:start w:val="5"/>
      <w:numFmt w:val="decimal"/>
      <w:lvlText w:val="1.%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5" w15:restartNumberingAfterBreak="0">
    <w:nsid w:val="209653E4"/>
    <w:multiLevelType w:val="hybridMultilevel"/>
    <w:tmpl w:val="20084E00"/>
    <w:lvl w:ilvl="0" w:tplc="FFFFFFFF">
      <w:start w:val="1"/>
      <w:numFmt w:val="bullet"/>
      <w:lvlText w:val=""/>
      <w:lvlJc w:val="left"/>
      <w:pPr>
        <w:ind w:left="360" w:hanging="360"/>
      </w:pPr>
      <w:rPr>
        <w:rFonts w:ascii="Wingdings" w:hAnsi="Wingdings" w:hint="default"/>
        <w:color w:val="auto"/>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46" w15:restartNumberingAfterBreak="0">
    <w:nsid w:val="225713C1"/>
    <w:multiLevelType w:val="hybridMultilevel"/>
    <w:tmpl w:val="EA94F138"/>
    <w:lvl w:ilvl="0" w:tplc="0C0A0001">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47" w15:restartNumberingAfterBreak="0">
    <w:nsid w:val="23425F83"/>
    <w:multiLevelType w:val="multilevel"/>
    <w:tmpl w:val="CA4C76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23860C36"/>
    <w:multiLevelType w:val="multilevel"/>
    <w:tmpl w:val="36E0C13E"/>
    <w:lvl w:ilvl="0">
      <w:start w:val="1"/>
      <w:numFmt w:val="decimal"/>
      <w:lvlText w:val="%1."/>
      <w:lvlJc w:val="left"/>
      <w:pPr>
        <w:ind w:left="720" w:hanging="360"/>
      </w:pPr>
    </w:lvl>
    <w:lvl w:ilvl="1">
      <w:start w:val="1"/>
      <w:numFmt w:val="decimal"/>
      <w:isLgl/>
      <w:lvlText w:val="%1.%2."/>
      <w:lvlJc w:val="left"/>
      <w:pPr>
        <w:ind w:left="1080" w:hanging="720"/>
      </w:pPr>
      <w:rPr>
        <w:rFonts w:hint="default"/>
        <w:i w:val="0"/>
        <w:sz w:val="24"/>
      </w:rPr>
    </w:lvl>
    <w:lvl w:ilvl="2">
      <w:start w:val="1"/>
      <w:numFmt w:val="decimal"/>
      <w:isLgl/>
      <w:lvlText w:val="%1.%2.%3."/>
      <w:lvlJc w:val="left"/>
      <w:pPr>
        <w:ind w:left="1997" w:hanging="720"/>
      </w:pPr>
      <w:rPr>
        <w:rFonts w:hint="default"/>
        <w:i w:val="0"/>
        <w:sz w:val="24"/>
      </w:rPr>
    </w:lvl>
    <w:lvl w:ilvl="3">
      <w:start w:val="1"/>
      <w:numFmt w:val="decimal"/>
      <w:isLgl/>
      <w:lvlText w:val="%1.%2.%3.%4."/>
      <w:lvlJc w:val="left"/>
      <w:pPr>
        <w:ind w:left="1440" w:hanging="1080"/>
      </w:pPr>
      <w:rPr>
        <w:rFonts w:asciiTheme="minorHAnsi" w:hAnsiTheme="minorHAnsi" w:cstheme="minorHAnsi" w:hint="default"/>
        <w:i w:val="0"/>
        <w:sz w:val="24"/>
      </w:rPr>
    </w:lvl>
    <w:lvl w:ilvl="4">
      <w:start w:val="1"/>
      <w:numFmt w:val="decimal"/>
      <w:isLgl/>
      <w:lvlText w:val="%1.%2.%3.%4.%5."/>
      <w:lvlJc w:val="left"/>
      <w:pPr>
        <w:ind w:left="1800" w:hanging="1440"/>
      </w:pPr>
      <w:rPr>
        <w:rFonts w:hint="default"/>
        <w:i w:val="0"/>
        <w:sz w:val="24"/>
      </w:rPr>
    </w:lvl>
    <w:lvl w:ilvl="5">
      <w:start w:val="1"/>
      <w:numFmt w:val="decimal"/>
      <w:isLgl/>
      <w:lvlText w:val="%1.%2.%3.%4.%5.%6."/>
      <w:lvlJc w:val="left"/>
      <w:pPr>
        <w:ind w:left="1800" w:hanging="1440"/>
      </w:pPr>
      <w:rPr>
        <w:rFonts w:hint="default"/>
        <w:i w:val="0"/>
        <w:sz w:val="24"/>
      </w:rPr>
    </w:lvl>
    <w:lvl w:ilvl="6">
      <w:start w:val="1"/>
      <w:numFmt w:val="decimal"/>
      <w:isLgl/>
      <w:lvlText w:val="%1.%2.%3.%4.%5.%6.%7."/>
      <w:lvlJc w:val="left"/>
      <w:pPr>
        <w:ind w:left="2160" w:hanging="1800"/>
      </w:pPr>
      <w:rPr>
        <w:rFonts w:hint="default"/>
        <w:i w:val="0"/>
        <w:sz w:val="24"/>
      </w:rPr>
    </w:lvl>
    <w:lvl w:ilvl="7">
      <w:start w:val="1"/>
      <w:numFmt w:val="decimal"/>
      <w:isLgl/>
      <w:lvlText w:val="%1.%2.%3.%4.%5.%6.%7.%8."/>
      <w:lvlJc w:val="left"/>
      <w:pPr>
        <w:ind w:left="2520" w:hanging="2160"/>
      </w:pPr>
      <w:rPr>
        <w:rFonts w:hint="default"/>
        <w:i w:val="0"/>
        <w:sz w:val="24"/>
      </w:rPr>
    </w:lvl>
    <w:lvl w:ilvl="8">
      <w:start w:val="1"/>
      <w:numFmt w:val="decimal"/>
      <w:isLgl/>
      <w:lvlText w:val="%1.%2.%3.%4.%5.%6.%7.%8.%9."/>
      <w:lvlJc w:val="left"/>
      <w:pPr>
        <w:ind w:left="2520" w:hanging="2160"/>
      </w:pPr>
      <w:rPr>
        <w:rFonts w:hint="default"/>
        <w:i w:val="0"/>
        <w:sz w:val="24"/>
      </w:rPr>
    </w:lvl>
  </w:abstractNum>
  <w:abstractNum w:abstractNumId="49" w15:restartNumberingAfterBreak="0">
    <w:nsid w:val="23D55E91"/>
    <w:multiLevelType w:val="hybridMultilevel"/>
    <w:tmpl w:val="3B78CDE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0" w15:restartNumberingAfterBreak="0">
    <w:nsid w:val="24B732C9"/>
    <w:multiLevelType w:val="hybridMultilevel"/>
    <w:tmpl w:val="0696FA0C"/>
    <w:lvl w:ilvl="0" w:tplc="E110DE04">
      <w:start w:val="5"/>
      <w:numFmt w:val="decimal"/>
      <w:lvlText w:val="1.%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1" w15:restartNumberingAfterBreak="0">
    <w:nsid w:val="25030E14"/>
    <w:multiLevelType w:val="hybridMultilevel"/>
    <w:tmpl w:val="7166DB2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2" w15:restartNumberingAfterBreak="0">
    <w:nsid w:val="26767B73"/>
    <w:multiLevelType w:val="hybridMultilevel"/>
    <w:tmpl w:val="0CF2F868"/>
    <w:lvl w:ilvl="0" w:tplc="4E9C4D18">
      <w:start w:val="1"/>
      <w:numFmt w:val="bullet"/>
      <w:lvlText w:val=""/>
      <w:lvlJc w:val="left"/>
      <w:pPr>
        <w:ind w:left="720" w:hanging="360"/>
      </w:pPr>
      <w:rPr>
        <w:rFonts w:ascii="Symbol" w:hAnsi="Symbol" w:hint="default"/>
      </w:rPr>
    </w:lvl>
    <w:lvl w:ilvl="1" w:tplc="F7B69648">
      <w:start w:val="1"/>
      <w:numFmt w:val="bullet"/>
      <w:lvlText w:val="o"/>
      <w:lvlJc w:val="left"/>
      <w:pPr>
        <w:ind w:left="1440" w:hanging="360"/>
      </w:pPr>
      <w:rPr>
        <w:rFonts w:ascii="Courier New" w:hAnsi="Courier New" w:hint="default"/>
      </w:rPr>
    </w:lvl>
    <w:lvl w:ilvl="2" w:tplc="DDFE1958">
      <w:start w:val="1"/>
      <w:numFmt w:val="bullet"/>
      <w:lvlText w:val=""/>
      <w:lvlJc w:val="left"/>
      <w:pPr>
        <w:ind w:left="2160" w:hanging="360"/>
      </w:pPr>
      <w:rPr>
        <w:rFonts w:ascii="Wingdings" w:hAnsi="Wingdings" w:hint="default"/>
      </w:rPr>
    </w:lvl>
    <w:lvl w:ilvl="3" w:tplc="C1126C1E">
      <w:start w:val="1"/>
      <w:numFmt w:val="bullet"/>
      <w:lvlText w:val=""/>
      <w:lvlJc w:val="left"/>
      <w:pPr>
        <w:ind w:left="2880" w:hanging="360"/>
      </w:pPr>
      <w:rPr>
        <w:rFonts w:ascii="Symbol" w:hAnsi="Symbol" w:hint="default"/>
      </w:rPr>
    </w:lvl>
    <w:lvl w:ilvl="4" w:tplc="353EDA54">
      <w:start w:val="1"/>
      <w:numFmt w:val="bullet"/>
      <w:lvlText w:val="o"/>
      <w:lvlJc w:val="left"/>
      <w:pPr>
        <w:ind w:left="3600" w:hanging="360"/>
      </w:pPr>
      <w:rPr>
        <w:rFonts w:ascii="Courier New" w:hAnsi="Courier New" w:hint="default"/>
      </w:rPr>
    </w:lvl>
    <w:lvl w:ilvl="5" w:tplc="83F25564">
      <w:start w:val="1"/>
      <w:numFmt w:val="bullet"/>
      <w:lvlText w:val=""/>
      <w:lvlJc w:val="left"/>
      <w:pPr>
        <w:ind w:left="4320" w:hanging="360"/>
      </w:pPr>
      <w:rPr>
        <w:rFonts w:ascii="Wingdings" w:hAnsi="Wingdings" w:hint="default"/>
      </w:rPr>
    </w:lvl>
    <w:lvl w:ilvl="6" w:tplc="7278ED4E">
      <w:start w:val="1"/>
      <w:numFmt w:val="bullet"/>
      <w:lvlText w:val=""/>
      <w:lvlJc w:val="left"/>
      <w:pPr>
        <w:ind w:left="5040" w:hanging="360"/>
      </w:pPr>
      <w:rPr>
        <w:rFonts w:ascii="Symbol" w:hAnsi="Symbol" w:hint="default"/>
      </w:rPr>
    </w:lvl>
    <w:lvl w:ilvl="7" w:tplc="591C118C">
      <w:start w:val="1"/>
      <w:numFmt w:val="bullet"/>
      <w:lvlText w:val="o"/>
      <w:lvlJc w:val="left"/>
      <w:pPr>
        <w:ind w:left="5760" w:hanging="360"/>
      </w:pPr>
      <w:rPr>
        <w:rFonts w:ascii="Courier New" w:hAnsi="Courier New" w:hint="default"/>
      </w:rPr>
    </w:lvl>
    <w:lvl w:ilvl="8" w:tplc="8D5A4A8E">
      <w:start w:val="1"/>
      <w:numFmt w:val="bullet"/>
      <w:lvlText w:val=""/>
      <w:lvlJc w:val="left"/>
      <w:pPr>
        <w:ind w:left="6480" w:hanging="360"/>
      </w:pPr>
      <w:rPr>
        <w:rFonts w:ascii="Wingdings" w:hAnsi="Wingdings" w:hint="default"/>
      </w:rPr>
    </w:lvl>
  </w:abstractNum>
  <w:abstractNum w:abstractNumId="53" w15:restartNumberingAfterBreak="0">
    <w:nsid w:val="278377FC"/>
    <w:multiLevelType w:val="multilevel"/>
    <w:tmpl w:val="89FC085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4" w15:restartNumberingAfterBreak="0">
    <w:nsid w:val="27A92D53"/>
    <w:multiLevelType w:val="hybridMultilevel"/>
    <w:tmpl w:val="BA7A6CD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5" w15:restartNumberingAfterBreak="0">
    <w:nsid w:val="28962A73"/>
    <w:multiLevelType w:val="hybridMultilevel"/>
    <w:tmpl w:val="75F22BF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6" w15:restartNumberingAfterBreak="0">
    <w:nsid w:val="292D5888"/>
    <w:multiLevelType w:val="hybridMultilevel"/>
    <w:tmpl w:val="3FE486D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7" w15:restartNumberingAfterBreak="0">
    <w:nsid w:val="29904234"/>
    <w:multiLevelType w:val="multilevel"/>
    <w:tmpl w:val="0C903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AEB438E"/>
    <w:multiLevelType w:val="multilevel"/>
    <w:tmpl w:val="89FC085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9" w15:restartNumberingAfterBreak="0">
    <w:nsid w:val="2B2279FD"/>
    <w:multiLevelType w:val="hybridMultilevel"/>
    <w:tmpl w:val="5828791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0" w15:restartNumberingAfterBreak="0">
    <w:nsid w:val="2BAE74C9"/>
    <w:multiLevelType w:val="hybridMultilevel"/>
    <w:tmpl w:val="39E6BBE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1" w15:restartNumberingAfterBreak="0">
    <w:nsid w:val="2C5F60F9"/>
    <w:multiLevelType w:val="hybridMultilevel"/>
    <w:tmpl w:val="C1CA024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2" w15:restartNumberingAfterBreak="0">
    <w:nsid w:val="2CB0163B"/>
    <w:multiLevelType w:val="hybridMultilevel"/>
    <w:tmpl w:val="22CAF1F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3" w15:restartNumberingAfterBreak="0">
    <w:nsid w:val="2CF445AF"/>
    <w:multiLevelType w:val="hybridMultilevel"/>
    <w:tmpl w:val="308E0BC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4" w15:restartNumberingAfterBreak="0">
    <w:nsid w:val="2D351869"/>
    <w:multiLevelType w:val="multilevel"/>
    <w:tmpl w:val="57A8417A"/>
    <w:lvl w:ilvl="0">
      <w:start w:val="2"/>
      <w:numFmt w:val="decimal"/>
      <w:lvlText w:val="%1."/>
      <w:lvlJc w:val="left"/>
      <w:pPr>
        <w:ind w:left="540" w:hanging="540"/>
      </w:pPr>
      <w:rPr>
        <w:rFonts w:hint="default"/>
        <w:sz w:val="24"/>
      </w:rPr>
    </w:lvl>
    <w:lvl w:ilvl="1">
      <w:start w:val="2"/>
      <w:numFmt w:val="decimal"/>
      <w:lvlText w:val="%1.%2."/>
      <w:lvlJc w:val="left"/>
      <w:pPr>
        <w:ind w:left="720" w:hanging="72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440" w:hanging="144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800" w:hanging="180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65" w15:restartNumberingAfterBreak="0">
    <w:nsid w:val="2D9C0155"/>
    <w:multiLevelType w:val="hybridMultilevel"/>
    <w:tmpl w:val="B2783AAA"/>
    <w:lvl w:ilvl="0" w:tplc="0C0A0001">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66" w15:restartNumberingAfterBreak="0">
    <w:nsid w:val="2DFF4D65"/>
    <w:multiLevelType w:val="hybridMultilevel"/>
    <w:tmpl w:val="A9A00B7C"/>
    <w:lvl w:ilvl="0" w:tplc="300A0001">
      <w:start w:val="1"/>
      <w:numFmt w:val="bullet"/>
      <w:lvlText w:val=""/>
      <w:lvlJc w:val="left"/>
      <w:pPr>
        <w:ind w:left="1854" w:hanging="360"/>
      </w:pPr>
      <w:rPr>
        <w:rFonts w:ascii="Symbol" w:hAnsi="Symbol" w:hint="default"/>
      </w:rPr>
    </w:lvl>
    <w:lvl w:ilvl="1" w:tplc="300A0003" w:tentative="1">
      <w:start w:val="1"/>
      <w:numFmt w:val="bullet"/>
      <w:lvlText w:val="o"/>
      <w:lvlJc w:val="left"/>
      <w:pPr>
        <w:ind w:left="2574" w:hanging="360"/>
      </w:pPr>
      <w:rPr>
        <w:rFonts w:ascii="Courier New" w:hAnsi="Courier New" w:cs="Courier New" w:hint="default"/>
      </w:rPr>
    </w:lvl>
    <w:lvl w:ilvl="2" w:tplc="300A0005" w:tentative="1">
      <w:start w:val="1"/>
      <w:numFmt w:val="bullet"/>
      <w:lvlText w:val=""/>
      <w:lvlJc w:val="left"/>
      <w:pPr>
        <w:ind w:left="3294" w:hanging="360"/>
      </w:pPr>
      <w:rPr>
        <w:rFonts w:ascii="Wingdings" w:hAnsi="Wingdings" w:hint="default"/>
      </w:rPr>
    </w:lvl>
    <w:lvl w:ilvl="3" w:tplc="300A0001" w:tentative="1">
      <w:start w:val="1"/>
      <w:numFmt w:val="bullet"/>
      <w:lvlText w:val=""/>
      <w:lvlJc w:val="left"/>
      <w:pPr>
        <w:ind w:left="4014" w:hanging="360"/>
      </w:pPr>
      <w:rPr>
        <w:rFonts w:ascii="Symbol" w:hAnsi="Symbol" w:hint="default"/>
      </w:rPr>
    </w:lvl>
    <w:lvl w:ilvl="4" w:tplc="300A0003" w:tentative="1">
      <w:start w:val="1"/>
      <w:numFmt w:val="bullet"/>
      <w:lvlText w:val="o"/>
      <w:lvlJc w:val="left"/>
      <w:pPr>
        <w:ind w:left="4734" w:hanging="360"/>
      </w:pPr>
      <w:rPr>
        <w:rFonts w:ascii="Courier New" w:hAnsi="Courier New" w:cs="Courier New" w:hint="default"/>
      </w:rPr>
    </w:lvl>
    <w:lvl w:ilvl="5" w:tplc="300A0005" w:tentative="1">
      <w:start w:val="1"/>
      <w:numFmt w:val="bullet"/>
      <w:lvlText w:val=""/>
      <w:lvlJc w:val="left"/>
      <w:pPr>
        <w:ind w:left="5454" w:hanging="360"/>
      </w:pPr>
      <w:rPr>
        <w:rFonts w:ascii="Wingdings" w:hAnsi="Wingdings" w:hint="default"/>
      </w:rPr>
    </w:lvl>
    <w:lvl w:ilvl="6" w:tplc="300A0001" w:tentative="1">
      <w:start w:val="1"/>
      <w:numFmt w:val="bullet"/>
      <w:lvlText w:val=""/>
      <w:lvlJc w:val="left"/>
      <w:pPr>
        <w:ind w:left="6174" w:hanging="360"/>
      </w:pPr>
      <w:rPr>
        <w:rFonts w:ascii="Symbol" w:hAnsi="Symbol" w:hint="default"/>
      </w:rPr>
    </w:lvl>
    <w:lvl w:ilvl="7" w:tplc="300A0003" w:tentative="1">
      <w:start w:val="1"/>
      <w:numFmt w:val="bullet"/>
      <w:lvlText w:val="o"/>
      <w:lvlJc w:val="left"/>
      <w:pPr>
        <w:ind w:left="6894" w:hanging="360"/>
      </w:pPr>
      <w:rPr>
        <w:rFonts w:ascii="Courier New" w:hAnsi="Courier New" w:cs="Courier New" w:hint="default"/>
      </w:rPr>
    </w:lvl>
    <w:lvl w:ilvl="8" w:tplc="300A0005" w:tentative="1">
      <w:start w:val="1"/>
      <w:numFmt w:val="bullet"/>
      <w:lvlText w:val=""/>
      <w:lvlJc w:val="left"/>
      <w:pPr>
        <w:ind w:left="7614" w:hanging="360"/>
      </w:pPr>
      <w:rPr>
        <w:rFonts w:ascii="Wingdings" w:hAnsi="Wingdings" w:hint="default"/>
      </w:rPr>
    </w:lvl>
  </w:abstractNum>
  <w:abstractNum w:abstractNumId="67" w15:restartNumberingAfterBreak="0">
    <w:nsid w:val="2EDE3397"/>
    <w:multiLevelType w:val="hybridMultilevel"/>
    <w:tmpl w:val="EF8C70C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8" w15:restartNumberingAfterBreak="0">
    <w:nsid w:val="2F396155"/>
    <w:multiLevelType w:val="hybridMultilevel"/>
    <w:tmpl w:val="831E810E"/>
    <w:lvl w:ilvl="0" w:tplc="300A0001">
      <w:start w:val="1"/>
      <w:numFmt w:val="bullet"/>
      <w:lvlText w:val=""/>
      <w:lvlJc w:val="left"/>
      <w:pPr>
        <w:ind w:left="1418" w:hanging="360"/>
      </w:pPr>
      <w:rPr>
        <w:rFonts w:ascii="Symbol" w:hAnsi="Symbol" w:hint="default"/>
      </w:rPr>
    </w:lvl>
    <w:lvl w:ilvl="1" w:tplc="300A0003" w:tentative="1">
      <w:start w:val="1"/>
      <w:numFmt w:val="bullet"/>
      <w:lvlText w:val="o"/>
      <w:lvlJc w:val="left"/>
      <w:pPr>
        <w:ind w:left="2138" w:hanging="360"/>
      </w:pPr>
      <w:rPr>
        <w:rFonts w:ascii="Courier New" w:hAnsi="Courier New" w:cs="Courier New" w:hint="default"/>
      </w:rPr>
    </w:lvl>
    <w:lvl w:ilvl="2" w:tplc="300A0005" w:tentative="1">
      <w:start w:val="1"/>
      <w:numFmt w:val="bullet"/>
      <w:lvlText w:val=""/>
      <w:lvlJc w:val="left"/>
      <w:pPr>
        <w:ind w:left="2858" w:hanging="360"/>
      </w:pPr>
      <w:rPr>
        <w:rFonts w:ascii="Wingdings" w:hAnsi="Wingdings" w:hint="default"/>
      </w:rPr>
    </w:lvl>
    <w:lvl w:ilvl="3" w:tplc="300A0001" w:tentative="1">
      <w:start w:val="1"/>
      <w:numFmt w:val="bullet"/>
      <w:lvlText w:val=""/>
      <w:lvlJc w:val="left"/>
      <w:pPr>
        <w:ind w:left="3578" w:hanging="360"/>
      </w:pPr>
      <w:rPr>
        <w:rFonts w:ascii="Symbol" w:hAnsi="Symbol" w:hint="default"/>
      </w:rPr>
    </w:lvl>
    <w:lvl w:ilvl="4" w:tplc="300A0003" w:tentative="1">
      <w:start w:val="1"/>
      <w:numFmt w:val="bullet"/>
      <w:lvlText w:val="o"/>
      <w:lvlJc w:val="left"/>
      <w:pPr>
        <w:ind w:left="4298" w:hanging="360"/>
      </w:pPr>
      <w:rPr>
        <w:rFonts w:ascii="Courier New" w:hAnsi="Courier New" w:cs="Courier New" w:hint="default"/>
      </w:rPr>
    </w:lvl>
    <w:lvl w:ilvl="5" w:tplc="300A0005" w:tentative="1">
      <w:start w:val="1"/>
      <w:numFmt w:val="bullet"/>
      <w:lvlText w:val=""/>
      <w:lvlJc w:val="left"/>
      <w:pPr>
        <w:ind w:left="5018" w:hanging="360"/>
      </w:pPr>
      <w:rPr>
        <w:rFonts w:ascii="Wingdings" w:hAnsi="Wingdings" w:hint="default"/>
      </w:rPr>
    </w:lvl>
    <w:lvl w:ilvl="6" w:tplc="300A0001" w:tentative="1">
      <w:start w:val="1"/>
      <w:numFmt w:val="bullet"/>
      <w:lvlText w:val=""/>
      <w:lvlJc w:val="left"/>
      <w:pPr>
        <w:ind w:left="5738" w:hanging="360"/>
      </w:pPr>
      <w:rPr>
        <w:rFonts w:ascii="Symbol" w:hAnsi="Symbol" w:hint="default"/>
      </w:rPr>
    </w:lvl>
    <w:lvl w:ilvl="7" w:tplc="300A0003" w:tentative="1">
      <w:start w:val="1"/>
      <w:numFmt w:val="bullet"/>
      <w:lvlText w:val="o"/>
      <w:lvlJc w:val="left"/>
      <w:pPr>
        <w:ind w:left="6458" w:hanging="360"/>
      </w:pPr>
      <w:rPr>
        <w:rFonts w:ascii="Courier New" w:hAnsi="Courier New" w:cs="Courier New" w:hint="default"/>
      </w:rPr>
    </w:lvl>
    <w:lvl w:ilvl="8" w:tplc="300A0005" w:tentative="1">
      <w:start w:val="1"/>
      <w:numFmt w:val="bullet"/>
      <w:lvlText w:val=""/>
      <w:lvlJc w:val="left"/>
      <w:pPr>
        <w:ind w:left="7178" w:hanging="360"/>
      </w:pPr>
      <w:rPr>
        <w:rFonts w:ascii="Wingdings" w:hAnsi="Wingdings" w:hint="default"/>
      </w:rPr>
    </w:lvl>
  </w:abstractNum>
  <w:abstractNum w:abstractNumId="69" w15:restartNumberingAfterBreak="0">
    <w:nsid w:val="322C0FD0"/>
    <w:multiLevelType w:val="multilevel"/>
    <w:tmpl w:val="D45E927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0" w15:restartNumberingAfterBreak="0">
    <w:nsid w:val="32330AC1"/>
    <w:multiLevelType w:val="multilevel"/>
    <w:tmpl w:val="82268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2563B58"/>
    <w:multiLevelType w:val="hybridMultilevel"/>
    <w:tmpl w:val="9EE06E4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2" w15:restartNumberingAfterBreak="0">
    <w:nsid w:val="334F14DE"/>
    <w:multiLevelType w:val="hybridMultilevel"/>
    <w:tmpl w:val="7AC2E6C4"/>
    <w:lvl w:ilvl="0" w:tplc="76366C46">
      <w:start w:val="1"/>
      <w:numFmt w:val="bullet"/>
      <w:lvlText w:val="•"/>
      <w:lvlJc w:val="left"/>
      <w:pPr>
        <w:tabs>
          <w:tab w:val="num" w:pos="720"/>
        </w:tabs>
        <w:ind w:left="720" w:hanging="360"/>
      </w:pPr>
      <w:rPr>
        <w:rFonts w:ascii="Arial" w:hAnsi="Arial" w:hint="default"/>
      </w:rPr>
    </w:lvl>
    <w:lvl w:ilvl="1" w:tplc="17BA8866" w:tentative="1">
      <w:start w:val="1"/>
      <w:numFmt w:val="bullet"/>
      <w:lvlText w:val="•"/>
      <w:lvlJc w:val="left"/>
      <w:pPr>
        <w:tabs>
          <w:tab w:val="num" w:pos="1440"/>
        </w:tabs>
        <w:ind w:left="1440" w:hanging="360"/>
      </w:pPr>
      <w:rPr>
        <w:rFonts w:ascii="Arial" w:hAnsi="Arial" w:hint="default"/>
      </w:rPr>
    </w:lvl>
    <w:lvl w:ilvl="2" w:tplc="30AA3B96" w:tentative="1">
      <w:start w:val="1"/>
      <w:numFmt w:val="bullet"/>
      <w:lvlText w:val="•"/>
      <w:lvlJc w:val="left"/>
      <w:pPr>
        <w:tabs>
          <w:tab w:val="num" w:pos="2160"/>
        </w:tabs>
        <w:ind w:left="2160" w:hanging="360"/>
      </w:pPr>
      <w:rPr>
        <w:rFonts w:ascii="Arial" w:hAnsi="Arial" w:hint="default"/>
      </w:rPr>
    </w:lvl>
    <w:lvl w:ilvl="3" w:tplc="6A526B54" w:tentative="1">
      <w:start w:val="1"/>
      <w:numFmt w:val="bullet"/>
      <w:lvlText w:val="•"/>
      <w:lvlJc w:val="left"/>
      <w:pPr>
        <w:tabs>
          <w:tab w:val="num" w:pos="2880"/>
        </w:tabs>
        <w:ind w:left="2880" w:hanging="360"/>
      </w:pPr>
      <w:rPr>
        <w:rFonts w:ascii="Arial" w:hAnsi="Arial" w:hint="default"/>
      </w:rPr>
    </w:lvl>
    <w:lvl w:ilvl="4" w:tplc="E2E867B6" w:tentative="1">
      <w:start w:val="1"/>
      <w:numFmt w:val="bullet"/>
      <w:lvlText w:val="•"/>
      <w:lvlJc w:val="left"/>
      <w:pPr>
        <w:tabs>
          <w:tab w:val="num" w:pos="3600"/>
        </w:tabs>
        <w:ind w:left="3600" w:hanging="360"/>
      </w:pPr>
      <w:rPr>
        <w:rFonts w:ascii="Arial" w:hAnsi="Arial" w:hint="default"/>
      </w:rPr>
    </w:lvl>
    <w:lvl w:ilvl="5" w:tplc="46B02A5A" w:tentative="1">
      <w:start w:val="1"/>
      <w:numFmt w:val="bullet"/>
      <w:lvlText w:val="•"/>
      <w:lvlJc w:val="left"/>
      <w:pPr>
        <w:tabs>
          <w:tab w:val="num" w:pos="4320"/>
        </w:tabs>
        <w:ind w:left="4320" w:hanging="360"/>
      </w:pPr>
      <w:rPr>
        <w:rFonts w:ascii="Arial" w:hAnsi="Arial" w:hint="default"/>
      </w:rPr>
    </w:lvl>
    <w:lvl w:ilvl="6" w:tplc="48462E4E" w:tentative="1">
      <w:start w:val="1"/>
      <w:numFmt w:val="bullet"/>
      <w:lvlText w:val="•"/>
      <w:lvlJc w:val="left"/>
      <w:pPr>
        <w:tabs>
          <w:tab w:val="num" w:pos="5040"/>
        </w:tabs>
        <w:ind w:left="5040" w:hanging="360"/>
      </w:pPr>
      <w:rPr>
        <w:rFonts w:ascii="Arial" w:hAnsi="Arial" w:hint="default"/>
      </w:rPr>
    </w:lvl>
    <w:lvl w:ilvl="7" w:tplc="AEE8AF1C" w:tentative="1">
      <w:start w:val="1"/>
      <w:numFmt w:val="bullet"/>
      <w:lvlText w:val="•"/>
      <w:lvlJc w:val="left"/>
      <w:pPr>
        <w:tabs>
          <w:tab w:val="num" w:pos="5760"/>
        </w:tabs>
        <w:ind w:left="5760" w:hanging="360"/>
      </w:pPr>
      <w:rPr>
        <w:rFonts w:ascii="Arial" w:hAnsi="Arial" w:hint="default"/>
      </w:rPr>
    </w:lvl>
    <w:lvl w:ilvl="8" w:tplc="48B0EE14" w:tentative="1">
      <w:start w:val="1"/>
      <w:numFmt w:val="bullet"/>
      <w:lvlText w:val="•"/>
      <w:lvlJc w:val="left"/>
      <w:pPr>
        <w:tabs>
          <w:tab w:val="num" w:pos="6480"/>
        </w:tabs>
        <w:ind w:left="6480" w:hanging="360"/>
      </w:pPr>
      <w:rPr>
        <w:rFonts w:ascii="Arial" w:hAnsi="Arial" w:hint="default"/>
      </w:rPr>
    </w:lvl>
  </w:abstractNum>
  <w:abstractNum w:abstractNumId="73" w15:restartNumberingAfterBreak="0">
    <w:nsid w:val="33707B84"/>
    <w:multiLevelType w:val="hybridMultilevel"/>
    <w:tmpl w:val="AD425C98"/>
    <w:lvl w:ilvl="0" w:tplc="300A0001">
      <w:start w:val="1"/>
      <w:numFmt w:val="bullet"/>
      <w:lvlText w:val=""/>
      <w:lvlJc w:val="left"/>
      <w:pPr>
        <w:ind w:left="2138" w:hanging="360"/>
      </w:pPr>
      <w:rPr>
        <w:rFonts w:ascii="Symbol" w:hAnsi="Symbol" w:hint="default"/>
      </w:rPr>
    </w:lvl>
    <w:lvl w:ilvl="1" w:tplc="300A0003" w:tentative="1">
      <w:start w:val="1"/>
      <w:numFmt w:val="bullet"/>
      <w:lvlText w:val="o"/>
      <w:lvlJc w:val="left"/>
      <w:pPr>
        <w:ind w:left="2858" w:hanging="360"/>
      </w:pPr>
      <w:rPr>
        <w:rFonts w:ascii="Courier New" w:hAnsi="Courier New" w:cs="Courier New" w:hint="default"/>
      </w:rPr>
    </w:lvl>
    <w:lvl w:ilvl="2" w:tplc="300A0005" w:tentative="1">
      <w:start w:val="1"/>
      <w:numFmt w:val="bullet"/>
      <w:lvlText w:val=""/>
      <w:lvlJc w:val="left"/>
      <w:pPr>
        <w:ind w:left="3578" w:hanging="360"/>
      </w:pPr>
      <w:rPr>
        <w:rFonts w:ascii="Wingdings" w:hAnsi="Wingdings" w:hint="default"/>
      </w:rPr>
    </w:lvl>
    <w:lvl w:ilvl="3" w:tplc="300A0001" w:tentative="1">
      <w:start w:val="1"/>
      <w:numFmt w:val="bullet"/>
      <w:lvlText w:val=""/>
      <w:lvlJc w:val="left"/>
      <w:pPr>
        <w:ind w:left="4298" w:hanging="360"/>
      </w:pPr>
      <w:rPr>
        <w:rFonts w:ascii="Symbol" w:hAnsi="Symbol" w:hint="default"/>
      </w:rPr>
    </w:lvl>
    <w:lvl w:ilvl="4" w:tplc="300A0003" w:tentative="1">
      <w:start w:val="1"/>
      <w:numFmt w:val="bullet"/>
      <w:lvlText w:val="o"/>
      <w:lvlJc w:val="left"/>
      <w:pPr>
        <w:ind w:left="5018" w:hanging="360"/>
      </w:pPr>
      <w:rPr>
        <w:rFonts w:ascii="Courier New" w:hAnsi="Courier New" w:cs="Courier New" w:hint="default"/>
      </w:rPr>
    </w:lvl>
    <w:lvl w:ilvl="5" w:tplc="300A0005" w:tentative="1">
      <w:start w:val="1"/>
      <w:numFmt w:val="bullet"/>
      <w:lvlText w:val=""/>
      <w:lvlJc w:val="left"/>
      <w:pPr>
        <w:ind w:left="5738" w:hanging="360"/>
      </w:pPr>
      <w:rPr>
        <w:rFonts w:ascii="Wingdings" w:hAnsi="Wingdings" w:hint="default"/>
      </w:rPr>
    </w:lvl>
    <w:lvl w:ilvl="6" w:tplc="300A0001" w:tentative="1">
      <w:start w:val="1"/>
      <w:numFmt w:val="bullet"/>
      <w:lvlText w:val=""/>
      <w:lvlJc w:val="left"/>
      <w:pPr>
        <w:ind w:left="6458" w:hanging="360"/>
      </w:pPr>
      <w:rPr>
        <w:rFonts w:ascii="Symbol" w:hAnsi="Symbol" w:hint="default"/>
      </w:rPr>
    </w:lvl>
    <w:lvl w:ilvl="7" w:tplc="300A0003" w:tentative="1">
      <w:start w:val="1"/>
      <w:numFmt w:val="bullet"/>
      <w:lvlText w:val="o"/>
      <w:lvlJc w:val="left"/>
      <w:pPr>
        <w:ind w:left="7178" w:hanging="360"/>
      </w:pPr>
      <w:rPr>
        <w:rFonts w:ascii="Courier New" w:hAnsi="Courier New" w:cs="Courier New" w:hint="default"/>
      </w:rPr>
    </w:lvl>
    <w:lvl w:ilvl="8" w:tplc="300A0005" w:tentative="1">
      <w:start w:val="1"/>
      <w:numFmt w:val="bullet"/>
      <w:lvlText w:val=""/>
      <w:lvlJc w:val="left"/>
      <w:pPr>
        <w:ind w:left="7898" w:hanging="360"/>
      </w:pPr>
      <w:rPr>
        <w:rFonts w:ascii="Wingdings" w:hAnsi="Wingdings" w:hint="default"/>
      </w:rPr>
    </w:lvl>
  </w:abstractNum>
  <w:abstractNum w:abstractNumId="74" w15:restartNumberingAfterBreak="0">
    <w:nsid w:val="33951D23"/>
    <w:multiLevelType w:val="hybridMultilevel"/>
    <w:tmpl w:val="9A6EEF3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5" w15:restartNumberingAfterBreak="0">
    <w:nsid w:val="366D2D99"/>
    <w:multiLevelType w:val="hybridMultilevel"/>
    <w:tmpl w:val="41B2D3E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6" w15:restartNumberingAfterBreak="0">
    <w:nsid w:val="37062EA0"/>
    <w:multiLevelType w:val="multilevel"/>
    <w:tmpl w:val="FE7C9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86717F5"/>
    <w:multiLevelType w:val="hybridMultilevel"/>
    <w:tmpl w:val="4C76CED6"/>
    <w:lvl w:ilvl="0" w:tplc="8848BC80">
      <w:start w:val="1"/>
      <w:numFmt w:val="bullet"/>
      <w:lvlText w:val="·"/>
      <w:lvlJc w:val="left"/>
      <w:pPr>
        <w:ind w:left="720" w:hanging="360"/>
      </w:pPr>
      <w:rPr>
        <w:rFonts w:ascii="Symbol" w:hAnsi="Symbol" w:hint="default"/>
      </w:rPr>
    </w:lvl>
    <w:lvl w:ilvl="1" w:tplc="EAB6F30E">
      <w:start w:val="1"/>
      <w:numFmt w:val="bullet"/>
      <w:lvlText w:val="o"/>
      <w:lvlJc w:val="left"/>
      <w:pPr>
        <w:ind w:left="1440" w:hanging="360"/>
      </w:pPr>
      <w:rPr>
        <w:rFonts w:ascii="Courier New" w:hAnsi="Courier New" w:hint="default"/>
      </w:rPr>
    </w:lvl>
    <w:lvl w:ilvl="2" w:tplc="1ED8ACB8">
      <w:start w:val="1"/>
      <w:numFmt w:val="bullet"/>
      <w:lvlText w:val=""/>
      <w:lvlJc w:val="left"/>
      <w:pPr>
        <w:ind w:left="2160" w:hanging="360"/>
      </w:pPr>
      <w:rPr>
        <w:rFonts w:ascii="Wingdings" w:hAnsi="Wingdings" w:hint="default"/>
      </w:rPr>
    </w:lvl>
    <w:lvl w:ilvl="3" w:tplc="88104BF4">
      <w:start w:val="1"/>
      <w:numFmt w:val="bullet"/>
      <w:lvlText w:val=""/>
      <w:lvlJc w:val="left"/>
      <w:pPr>
        <w:ind w:left="2880" w:hanging="360"/>
      </w:pPr>
      <w:rPr>
        <w:rFonts w:ascii="Symbol" w:hAnsi="Symbol" w:hint="default"/>
      </w:rPr>
    </w:lvl>
    <w:lvl w:ilvl="4" w:tplc="331E840E">
      <w:start w:val="1"/>
      <w:numFmt w:val="bullet"/>
      <w:lvlText w:val="o"/>
      <w:lvlJc w:val="left"/>
      <w:pPr>
        <w:ind w:left="3600" w:hanging="360"/>
      </w:pPr>
      <w:rPr>
        <w:rFonts w:ascii="Courier New" w:hAnsi="Courier New" w:hint="default"/>
      </w:rPr>
    </w:lvl>
    <w:lvl w:ilvl="5" w:tplc="7F7E8006">
      <w:start w:val="1"/>
      <w:numFmt w:val="bullet"/>
      <w:lvlText w:val=""/>
      <w:lvlJc w:val="left"/>
      <w:pPr>
        <w:ind w:left="4320" w:hanging="360"/>
      </w:pPr>
      <w:rPr>
        <w:rFonts w:ascii="Wingdings" w:hAnsi="Wingdings" w:hint="default"/>
      </w:rPr>
    </w:lvl>
    <w:lvl w:ilvl="6" w:tplc="FA3469C4">
      <w:start w:val="1"/>
      <w:numFmt w:val="bullet"/>
      <w:lvlText w:val=""/>
      <w:lvlJc w:val="left"/>
      <w:pPr>
        <w:ind w:left="5040" w:hanging="360"/>
      </w:pPr>
      <w:rPr>
        <w:rFonts w:ascii="Symbol" w:hAnsi="Symbol" w:hint="default"/>
      </w:rPr>
    </w:lvl>
    <w:lvl w:ilvl="7" w:tplc="14DC9F78">
      <w:start w:val="1"/>
      <w:numFmt w:val="bullet"/>
      <w:lvlText w:val="o"/>
      <w:lvlJc w:val="left"/>
      <w:pPr>
        <w:ind w:left="5760" w:hanging="360"/>
      </w:pPr>
      <w:rPr>
        <w:rFonts w:ascii="Courier New" w:hAnsi="Courier New" w:hint="default"/>
      </w:rPr>
    </w:lvl>
    <w:lvl w:ilvl="8" w:tplc="47749DA6">
      <w:start w:val="1"/>
      <w:numFmt w:val="bullet"/>
      <w:lvlText w:val=""/>
      <w:lvlJc w:val="left"/>
      <w:pPr>
        <w:ind w:left="6480" w:hanging="360"/>
      </w:pPr>
      <w:rPr>
        <w:rFonts w:ascii="Wingdings" w:hAnsi="Wingdings" w:hint="default"/>
      </w:rPr>
    </w:lvl>
  </w:abstractNum>
  <w:abstractNum w:abstractNumId="78" w15:restartNumberingAfterBreak="0">
    <w:nsid w:val="3A9814CC"/>
    <w:multiLevelType w:val="hybridMultilevel"/>
    <w:tmpl w:val="37B0BD7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9" w15:restartNumberingAfterBreak="0">
    <w:nsid w:val="3B8A5275"/>
    <w:multiLevelType w:val="multilevel"/>
    <w:tmpl w:val="89FC085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0" w15:restartNumberingAfterBreak="0">
    <w:nsid w:val="3CA24D46"/>
    <w:multiLevelType w:val="multilevel"/>
    <w:tmpl w:val="5BD20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E5F00C7"/>
    <w:multiLevelType w:val="hybridMultilevel"/>
    <w:tmpl w:val="170A266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2" w15:restartNumberingAfterBreak="0">
    <w:nsid w:val="3E923AE1"/>
    <w:multiLevelType w:val="multilevel"/>
    <w:tmpl w:val="D45E927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3" w15:restartNumberingAfterBreak="0">
    <w:nsid w:val="3F9903C5"/>
    <w:multiLevelType w:val="hybridMultilevel"/>
    <w:tmpl w:val="988CD31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4" w15:restartNumberingAfterBreak="0">
    <w:nsid w:val="3FAF6E07"/>
    <w:multiLevelType w:val="hybridMultilevel"/>
    <w:tmpl w:val="9B0A5C8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5" w15:restartNumberingAfterBreak="0">
    <w:nsid w:val="40C21144"/>
    <w:multiLevelType w:val="hybridMultilevel"/>
    <w:tmpl w:val="329025C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6" w15:restartNumberingAfterBreak="0">
    <w:nsid w:val="40E83980"/>
    <w:multiLevelType w:val="hybridMultilevel"/>
    <w:tmpl w:val="5A1C6360"/>
    <w:lvl w:ilvl="0" w:tplc="9AC4C094">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87" w15:restartNumberingAfterBreak="0">
    <w:nsid w:val="40FF42B9"/>
    <w:multiLevelType w:val="hybridMultilevel"/>
    <w:tmpl w:val="DBA4D724"/>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88" w15:restartNumberingAfterBreak="0">
    <w:nsid w:val="43B712A8"/>
    <w:multiLevelType w:val="hybridMultilevel"/>
    <w:tmpl w:val="B304178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9" w15:restartNumberingAfterBreak="0">
    <w:nsid w:val="44454107"/>
    <w:multiLevelType w:val="hybridMultilevel"/>
    <w:tmpl w:val="4C58455C"/>
    <w:lvl w:ilvl="0" w:tplc="3C9CAD84">
      <w:start w:val="2"/>
      <w:numFmt w:val="bullet"/>
      <w:lvlText w:val="-"/>
      <w:lvlJc w:val="left"/>
      <w:pPr>
        <w:ind w:left="1353" w:hanging="360"/>
      </w:pPr>
      <w:rPr>
        <w:rFonts w:ascii="Calibri" w:eastAsia="Times New Roman" w:hAnsi="Calibri" w:cs="Book Antiqua" w:hint="default"/>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90" w15:restartNumberingAfterBreak="0">
    <w:nsid w:val="44496AF6"/>
    <w:multiLevelType w:val="hybridMultilevel"/>
    <w:tmpl w:val="3F46DFF8"/>
    <w:lvl w:ilvl="0" w:tplc="300A0001">
      <w:start w:val="1"/>
      <w:numFmt w:val="bullet"/>
      <w:lvlText w:val=""/>
      <w:lvlJc w:val="left"/>
      <w:pPr>
        <w:ind w:left="1429" w:hanging="360"/>
      </w:pPr>
      <w:rPr>
        <w:rFonts w:ascii="Symbol" w:hAnsi="Symbol" w:hint="default"/>
      </w:rPr>
    </w:lvl>
    <w:lvl w:ilvl="1" w:tplc="300A0003" w:tentative="1">
      <w:start w:val="1"/>
      <w:numFmt w:val="bullet"/>
      <w:lvlText w:val="o"/>
      <w:lvlJc w:val="left"/>
      <w:pPr>
        <w:ind w:left="2149" w:hanging="360"/>
      </w:pPr>
      <w:rPr>
        <w:rFonts w:ascii="Courier New" w:hAnsi="Courier New" w:cs="Courier New" w:hint="default"/>
      </w:rPr>
    </w:lvl>
    <w:lvl w:ilvl="2" w:tplc="300A0005" w:tentative="1">
      <w:start w:val="1"/>
      <w:numFmt w:val="bullet"/>
      <w:lvlText w:val=""/>
      <w:lvlJc w:val="left"/>
      <w:pPr>
        <w:ind w:left="2869" w:hanging="360"/>
      </w:pPr>
      <w:rPr>
        <w:rFonts w:ascii="Wingdings" w:hAnsi="Wingdings" w:hint="default"/>
      </w:rPr>
    </w:lvl>
    <w:lvl w:ilvl="3" w:tplc="300A0001" w:tentative="1">
      <w:start w:val="1"/>
      <w:numFmt w:val="bullet"/>
      <w:lvlText w:val=""/>
      <w:lvlJc w:val="left"/>
      <w:pPr>
        <w:ind w:left="3589" w:hanging="360"/>
      </w:pPr>
      <w:rPr>
        <w:rFonts w:ascii="Symbol" w:hAnsi="Symbol" w:hint="default"/>
      </w:rPr>
    </w:lvl>
    <w:lvl w:ilvl="4" w:tplc="300A0003" w:tentative="1">
      <w:start w:val="1"/>
      <w:numFmt w:val="bullet"/>
      <w:lvlText w:val="o"/>
      <w:lvlJc w:val="left"/>
      <w:pPr>
        <w:ind w:left="4309" w:hanging="360"/>
      </w:pPr>
      <w:rPr>
        <w:rFonts w:ascii="Courier New" w:hAnsi="Courier New" w:cs="Courier New" w:hint="default"/>
      </w:rPr>
    </w:lvl>
    <w:lvl w:ilvl="5" w:tplc="300A0005" w:tentative="1">
      <w:start w:val="1"/>
      <w:numFmt w:val="bullet"/>
      <w:lvlText w:val=""/>
      <w:lvlJc w:val="left"/>
      <w:pPr>
        <w:ind w:left="5029" w:hanging="360"/>
      </w:pPr>
      <w:rPr>
        <w:rFonts w:ascii="Wingdings" w:hAnsi="Wingdings" w:hint="default"/>
      </w:rPr>
    </w:lvl>
    <w:lvl w:ilvl="6" w:tplc="300A0001" w:tentative="1">
      <w:start w:val="1"/>
      <w:numFmt w:val="bullet"/>
      <w:lvlText w:val=""/>
      <w:lvlJc w:val="left"/>
      <w:pPr>
        <w:ind w:left="5749" w:hanging="360"/>
      </w:pPr>
      <w:rPr>
        <w:rFonts w:ascii="Symbol" w:hAnsi="Symbol" w:hint="default"/>
      </w:rPr>
    </w:lvl>
    <w:lvl w:ilvl="7" w:tplc="300A0003" w:tentative="1">
      <w:start w:val="1"/>
      <w:numFmt w:val="bullet"/>
      <w:lvlText w:val="o"/>
      <w:lvlJc w:val="left"/>
      <w:pPr>
        <w:ind w:left="6469" w:hanging="360"/>
      </w:pPr>
      <w:rPr>
        <w:rFonts w:ascii="Courier New" w:hAnsi="Courier New" w:cs="Courier New" w:hint="default"/>
      </w:rPr>
    </w:lvl>
    <w:lvl w:ilvl="8" w:tplc="300A0005" w:tentative="1">
      <w:start w:val="1"/>
      <w:numFmt w:val="bullet"/>
      <w:lvlText w:val=""/>
      <w:lvlJc w:val="left"/>
      <w:pPr>
        <w:ind w:left="7189" w:hanging="360"/>
      </w:pPr>
      <w:rPr>
        <w:rFonts w:ascii="Wingdings" w:hAnsi="Wingdings" w:hint="default"/>
      </w:rPr>
    </w:lvl>
  </w:abstractNum>
  <w:abstractNum w:abstractNumId="91" w15:restartNumberingAfterBreak="0">
    <w:nsid w:val="45023030"/>
    <w:multiLevelType w:val="hybridMultilevel"/>
    <w:tmpl w:val="D5E4074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2" w15:restartNumberingAfterBreak="0">
    <w:nsid w:val="45761399"/>
    <w:multiLevelType w:val="hybridMultilevel"/>
    <w:tmpl w:val="7A048860"/>
    <w:lvl w:ilvl="0" w:tplc="BE1CB19A">
      <w:start w:val="1"/>
      <w:numFmt w:val="decimal"/>
      <w:lvlText w:val="1.%1"/>
      <w:lvlJc w:val="left"/>
      <w:pPr>
        <w:ind w:left="1068" w:hanging="360"/>
      </w:pPr>
      <w:rPr>
        <w:rFonts w:hint="default"/>
      </w:r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93" w15:restartNumberingAfterBreak="0">
    <w:nsid w:val="464176D8"/>
    <w:multiLevelType w:val="hybridMultilevel"/>
    <w:tmpl w:val="383E2D06"/>
    <w:lvl w:ilvl="0" w:tplc="300A0001">
      <w:start w:val="1"/>
      <w:numFmt w:val="bullet"/>
      <w:lvlText w:val=""/>
      <w:lvlJc w:val="left"/>
      <w:pPr>
        <w:ind w:left="1778" w:hanging="360"/>
      </w:pPr>
      <w:rPr>
        <w:rFonts w:ascii="Symbol" w:hAnsi="Symbol" w:hint="default"/>
      </w:rPr>
    </w:lvl>
    <w:lvl w:ilvl="1" w:tplc="300A0003" w:tentative="1">
      <w:start w:val="1"/>
      <w:numFmt w:val="bullet"/>
      <w:lvlText w:val="o"/>
      <w:lvlJc w:val="left"/>
      <w:pPr>
        <w:ind w:left="2498" w:hanging="360"/>
      </w:pPr>
      <w:rPr>
        <w:rFonts w:ascii="Courier New" w:hAnsi="Courier New" w:cs="Courier New" w:hint="default"/>
      </w:rPr>
    </w:lvl>
    <w:lvl w:ilvl="2" w:tplc="300A0005" w:tentative="1">
      <w:start w:val="1"/>
      <w:numFmt w:val="bullet"/>
      <w:lvlText w:val=""/>
      <w:lvlJc w:val="left"/>
      <w:pPr>
        <w:ind w:left="3218" w:hanging="360"/>
      </w:pPr>
      <w:rPr>
        <w:rFonts w:ascii="Wingdings" w:hAnsi="Wingdings" w:hint="default"/>
      </w:rPr>
    </w:lvl>
    <w:lvl w:ilvl="3" w:tplc="300A0001" w:tentative="1">
      <w:start w:val="1"/>
      <w:numFmt w:val="bullet"/>
      <w:lvlText w:val=""/>
      <w:lvlJc w:val="left"/>
      <w:pPr>
        <w:ind w:left="3938" w:hanging="360"/>
      </w:pPr>
      <w:rPr>
        <w:rFonts w:ascii="Symbol" w:hAnsi="Symbol" w:hint="default"/>
      </w:rPr>
    </w:lvl>
    <w:lvl w:ilvl="4" w:tplc="300A0003" w:tentative="1">
      <w:start w:val="1"/>
      <w:numFmt w:val="bullet"/>
      <w:lvlText w:val="o"/>
      <w:lvlJc w:val="left"/>
      <w:pPr>
        <w:ind w:left="4658" w:hanging="360"/>
      </w:pPr>
      <w:rPr>
        <w:rFonts w:ascii="Courier New" w:hAnsi="Courier New" w:cs="Courier New" w:hint="default"/>
      </w:rPr>
    </w:lvl>
    <w:lvl w:ilvl="5" w:tplc="300A0005" w:tentative="1">
      <w:start w:val="1"/>
      <w:numFmt w:val="bullet"/>
      <w:lvlText w:val=""/>
      <w:lvlJc w:val="left"/>
      <w:pPr>
        <w:ind w:left="5378" w:hanging="360"/>
      </w:pPr>
      <w:rPr>
        <w:rFonts w:ascii="Wingdings" w:hAnsi="Wingdings" w:hint="default"/>
      </w:rPr>
    </w:lvl>
    <w:lvl w:ilvl="6" w:tplc="300A0001" w:tentative="1">
      <w:start w:val="1"/>
      <w:numFmt w:val="bullet"/>
      <w:lvlText w:val=""/>
      <w:lvlJc w:val="left"/>
      <w:pPr>
        <w:ind w:left="6098" w:hanging="360"/>
      </w:pPr>
      <w:rPr>
        <w:rFonts w:ascii="Symbol" w:hAnsi="Symbol" w:hint="default"/>
      </w:rPr>
    </w:lvl>
    <w:lvl w:ilvl="7" w:tplc="300A0003" w:tentative="1">
      <w:start w:val="1"/>
      <w:numFmt w:val="bullet"/>
      <w:lvlText w:val="o"/>
      <w:lvlJc w:val="left"/>
      <w:pPr>
        <w:ind w:left="6818" w:hanging="360"/>
      </w:pPr>
      <w:rPr>
        <w:rFonts w:ascii="Courier New" w:hAnsi="Courier New" w:cs="Courier New" w:hint="default"/>
      </w:rPr>
    </w:lvl>
    <w:lvl w:ilvl="8" w:tplc="300A0005" w:tentative="1">
      <w:start w:val="1"/>
      <w:numFmt w:val="bullet"/>
      <w:lvlText w:val=""/>
      <w:lvlJc w:val="left"/>
      <w:pPr>
        <w:ind w:left="7538" w:hanging="360"/>
      </w:pPr>
      <w:rPr>
        <w:rFonts w:ascii="Wingdings" w:hAnsi="Wingdings" w:hint="default"/>
      </w:rPr>
    </w:lvl>
  </w:abstractNum>
  <w:abstractNum w:abstractNumId="94" w15:restartNumberingAfterBreak="0">
    <w:nsid w:val="478C0957"/>
    <w:multiLevelType w:val="hybridMultilevel"/>
    <w:tmpl w:val="EB7EC4E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5" w15:restartNumberingAfterBreak="0">
    <w:nsid w:val="479C6A8F"/>
    <w:multiLevelType w:val="hybridMultilevel"/>
    <w:tmpl w:val="86DC48C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6" w15:restartNumberingAfterBreak="0">
    <w:nsid w:val="479E3857"/>
    <w:multiLevelType w:val="hybridMultilevel"/>
    <w:tmpl w:val="62408A0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7" w15:restartNumberingAfterBreak="0">
    <w:nsid w:val="47AB3C82"/>
    <w:multiLevelType w:val="hybridMultilevel"/>
    <w:tmpl w:val="EA2E76B0"/>
    <w:lvl w:ilvl="0" w:tplc="300A0001">
      <w:start w:val="1"/>
      <w:numFmt w:val="bullet"/>
      <w:lvlText w:val=""/>
      <w:lvlJc w:val="left"/>
      <w:pPr>
        <w:ind w:left="2136" w:hanging="360"/>
      </w:pPr>
      <w:rPr>
        <w:rFonts w:ascii="Symbol" w:hAnsi="Symbol" w:hint="default"/>
      </w:rPr>
    </w:lvl>
    <w:lvl w:ilvl="1" w:tplc="300A0003" w:tentative="1">
      <w:start w:val="1"/>
      <w:numFmt w:val="bullet"/>
      <w:lvlText w:val="o"/>
      <w:lvlJc w:val="left"/>
      <w:pPr>
        <w:ind w:left="2856" w:hanging="360"/>
      </w:pPr>
      <w:rPr>
        <w:rFonts w:ascii="Courier New" w:hAnsi="Courier New" w:cs="Courier New" w:hint="default"/>
      </w:rPr>
    </w:lvl>
    <w:lvl w:ilvl="2" w:tplc="300A0005" w:tentative="1">
      <w:start w:val="1"/>
      <w:numFmt w:val="bullet"/>
      <w:lvlText w:val=""/>
      <w:lvlJc w:val="left"/>
      <w:pPr>
        <w:ind w:left="3576" w:hanging="360"/>
      </w:pPr>
      <w:rPr>
        <w:rFonts w:ascii="Wingdings" w:hAnsi="Wingdings" w:hint="default"/>
      </w:rPr>
    </w:lvl>
    <w:lvl w:ilvl="3" w:tplc="300A0001" w:tentative="1">
      <w:start w:val="1"/>
      <w:numFmt w:val="bullet"/>
      <w:lvlText w:val=""/>
      <w:lvlJc w:val="left"/>
      <w:pPr>
        <w:ind w:left="4296" w:hanging="360"/>
      </w:pPr>
      <w:rPr>
        <w:rFonts w:ascii="Symbol" w:hAnsi="Symbol" w:hint="default"/>
      </w:rPr>
    </w:lvl>
    <w:lvl w:ilvl="4" w:tplc="300A0003" w:tentative="1">
      <w:start w:val="1"/>
      <w:numFmt w:val="bullet"/>
      <w:lvlText w:val="o"/>
      <w:lvlJc w:val="left"/>
      <w:pPr>
        <w:ind w:left="5016" w:hanging="360"/>
      </w:pPr>
      <w:rPr>
        <w:rFonts w:ascii="Courier New" w:hAnsi="Courier New" w:cs="Courier New" w:hint="default"/>
      </w:rPr>
    </w:lvl>
    <w:lvl w:ilvl="5" w:tplc="300A0005" w:tentative="1">
      <w:start w:val="1"/>
      <w:numFmt w:val="bullet"/>
      <w:lvlText w:val=""/>
      <w:lvlJc w:val="left"/>
      <w:pPr>
        <w:ind w:left="5736" w:hanging="360"/>
      </w:pPr>
      <w:rPr>
        <w:rFonts w:ascii="Wingdings" w:hAnsi="Wingdings" w:hint="default"/>
      </w:rPr>
    </w:lvl>
    <w:lvl w:ilvl="6" w:tplc="300A0001" w:tentative="1">
      <w:start w:val="1"/>
      <w:numFmt w:val="bullet"/>
      <w:lvlText w:val=""/>
      <w:lvlJc w:val="left"/>
      <w:pPr>
        <w:ind w:left="6456" w:hanging="360"/>
      </w:pPr>
      <w:rPr>
        <w:rFonts w:ascii="Symbol" w:hAnsi="Symbol" w:hint="default"/>
      </w:rPr>
    </w:lvl>
    <w:lvl w:ilvl="7" w:tplc="300A0003" w:tentative="1">
      <w:start w:val="1"/>
      <w:numFmt w:val="bullet"/>
      <w:lvlText w:val="o"/>
      <w:lvlJc w:val="left"/>
      <w:pPr>
        <w:ind w:left="7176" w:hanging="360"/>
      </w:pPr>
      <w:rPr>
        <w:rFonts w:ascii="Courier New" w:hAnsi="Courier New" w:cs="Courier New" w:hint="default"/>
      </w:rPr>
    </w:lvl>
    <w:lvl w:ilvl="8" w:tplc="300A0005" w:tentative="1">
      <w:start w:val="1"/>
      <w:numFmt w:val="bullet"/>
      <w:lvlText w:val=""/>
      <w:lvlJc w:val="left"/>
      <w:pPr>
        <w:ind w:left="7896" w:hanging="360"/>
      </w:pPr>
      <w:rPr>
        <w:rFonts w:ascii="Wingdings" w:hAnsi="Wingdings" w:hint="default"/>
      </w:rPr>
    </w:lvl>
  </w:abstractNum>
  <w:abstractNum w:abstractNumId="98" w15:restartNumberingAfterBreak="0">
    <w:nsid w:val="49494B86"/>
    <w:multiLevelType w:val="multilevel"/>
    <w:tmpl w:val="D45E927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9" w15:restartNumberingAfterBreak="0">
    <w:nsid w:val="49943F19"/>
    <w:multiLevelType w:val="hybridMultilevel"/>
    <w:tmpl w:val="9B662A10"/>
    <w:lvl w:ilvl="0" w:tplc="2570AADA">
      <w:start w:val="1"/>
      <w:numFmt w:val="bullet"/>
      <w:lvlText w:val="·"/>
      <w:lvlJc w:val="left"/>
      <w:pPr>
        <w:ind w:left="720" w:hanging="360"/>
      </w:pPr>
      <w:rPr>
        <w:rFonts w:ascii="Symbol" w:hAnsi="Symbol" w:hint="default"/>
      </w:rPr>
    </w:lvl>
    <w:lvl w:ilvl="1" w:tplc="06CC4100">
      <w:start w:val="1"/>
      <w:numFmt w:val="bullet"/>
      <w:lvlText w:val="o"/>
      <w:lvlJc w:val="left"/>
      <w:pPr>
        <w:ind w:left="1440" w:hanging="360"/>
      </w:pPr>
      <w:rPr>
        <w:rFonts w:ascii="Courier New" w:hAnsi="Courier New" w:hint="default"/>
      </w:rPr>
    </w:lvl>
    <w:lvl w:ilvl="2" w:tplc="18749B00">
      <w:start w:val="1"/>
      <w:numFmt w:val="bullet"/>
      <w:lvlText w:val=""/>
      <w:lvlJc w:val="left"/>
      <w:pPr>
        <w:ind w:left="2160" w:hanging="360"/>
      </w:pPr>
      <w:rPr>
        <w:rFonts w:ascii="Wingdings" w:hAnsi="Wingdings" w:hint="default"/>
      </w:rPr>
    </w:lvl>
    <w:lvl w:ilvl="3" w:tplc="E6943E44">
      <w:start w:val="1"/>
      <w:numFmt w:val="bullet"/>
      <w:lvlText w:val=""/>
      <w:lvlJc w:val="left"/>
      <w:pPr>
        <w:ind w:left="2880" w:hanging="360"/>
      </w:pPr>
      <w:rPr>
        <w:rFonts w:ascii="Symbol" w:hAnsi="Symbol" w:hint="default"/>
      </w:rPr>
    </w:lvl>
    <w:lvl w:ilvl="4" w:tplc="0B8A1FB4">
      <w:start w:val="1"/>
      <w:numFmt w:val="bullet"/>
      <w:lvlText w:val="o"/>
      <w:lvlJc w:val="left"/>
      <w:pPr>
        <w:ind w:left="3600" w:hanging="360"/>
      </w:pPr>
      <w:rPr>
        <w:rFonts w:ascii="Courier New" w:hAnsi="Courier New" w:hint="default"/>
      </w:rPr>
    </w:lvl>
    <w:lvl w:ilvl="5" w:tplc="A7307A00">
      <w:start w:val="1"/>
      <w:numFmt w:val="bullet"/>
      <w:lvlText w:val=""/>
      <w:lvlJc w:val="left"/>
      <w:pPr>
        <w:ind w:left="4320" w:hanging="360"/>
      </w:pPr>
      <w:rPr>
        <w:rFonts w:ascii="Wingdings" w:hAnsi="Wingdings" w:hint="default"/>
      </w:rPr>
    </w:lvl>
    <w:lvl w:ilvl="6" w:tplc="BD92076A">
      <w:start w:val="1"/>
      <w:numFmt w:val="bullet"/>
      <w:lvlText w:val=""/>
      <w:lvlJc w:val="left"/>
      <w:pPr>
        <w:ind w:left="5040" w:hanging="360"/>
      </w:pPr>
      <w:rPr>
        <w:rFonts w:ascii="Symbol" w:hAnsi="Symbol" w:hint="default"/>
      </w:rPr>
    </w:lvl>
    <w:lvl w:ilvl="7" w:tplc="BA6EB4C4">
      <w:start w:val="1"/>
      <w:numFmt w:val="bullet"/>
      <w:lvlText w:val="o"/>
      <w:lvlJc w:val="left"/>
      <w:pPr>
        <w:ind w:left="5760" w:hanging="360"/>
      </w:pPr>
      <w:rPr>
        <w:rFonts w:ascii="Courier New" w:hAnsi="Courier New" w:hint="default"/>
      </w:rPr>
    </w:lvl>
    <w:lvl w:ilvl="8" w:tplc="54FE015E">
      <w:start w:val="1"/>
      <w:numFmt w:val="bullet"/>
      <w:lvlText w:val=""/>
      <w:lvlJc w:val="left"/>
      <w:pPr>
        <w:ind w:left="6480" w:hanging="360"/>
      </w:pPr>
      <w:rPr>
        <w:rFonts w:ascii="Wingdings" w:hAnsi="Wingdings" w:hint="default"/>
      </w:rPr>
    </w:lvl>
  </w:abstractNum>
  <w:abstractNum w:abstractNumId="100" w15:restartNumberingAfterBreak="0">
    <w:nsid w:val="49A509CC"/>
    <w:multiLevelType w:val="hybridMultilevel"/>
    <w:tmpl w:val="03401A88"/>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01" w15:restartNumberingAfterBreak="0">
    <w:nsid w:val="4B2C26A1"/>
    <w:multiLevelType w:val="hybridMultilevel"/>
    <w:tmpl w:val="37DECA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2" w15:restartNumberingAfterBreak="0">
    <w:nsid w:val="4CAE0405"/>
    <w:multiLevelType w:val="hybridMultilevel"/>
    <w:tmpl w:val="E9AC0838"/>
    <w:lvl w:ilvl="0" w:tplc="0C0A0001">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103" w15:restartNumberingAfterBreak="0">
    <w:nsid w:val="4CF33C12"/>
    <w:multiLevelType w:val="hybridMultilevel"/>
    <w:tmpl w:val="37CA95C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4" w15:restartNumberingAfterBreak="0">
    <w:nsid w:val="4DF74ED1"/>
    <w:multiLevelType w:val="hybridMultilevel"/>
    <w:tmpl w:val="D0FAC354"/>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05" w15:restartNumberingAfterBreak="0">
    <w:nsid w:val="4F954189"/>
    <w:multiLevelType w:val="hybridMultilevel"/>
    <w:tmpl w:val="B5F2AA62"/>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06" w15:restartNumberingAfterBreak="0">
    <w:nsid w:val="506ED69A"/>
    <w:multiLevelType w:val="hybridMultilevel"/>
    <w:tmpl w:val="DC3C7554"/>
    <w:lvl w:ilvl="0" w:tplc="B254B444">
      <w:start w:val="1"/>
      <w:numFmt w:val="bullet"/>
      <w:lvlText w:val=""/>
      <w:lvlJc w:val="left"/>
      <w:pPr>
        <w:ind w:left="720" w:hanging="360"/>
      </w:pPr>
      <w:rPr>
        <w:rFonts w:ascii="Symbol" w:hAnsi="Symbol" w:hint="default"/>
      </w:rPr>
    </w:lvl>
    <w:lvl w:ilvl="1" w:tplc="24961BFA">
      <w:start w:val="1"/>
      <w:numFmt w:val="bullet"/>
      <w:lvlText w:val="o"/>
      <w:lvlJc w:val="left"/>
      <w:pPr>
        <w:ind w:left="1440" w:hanging="360"/>
      </w:pPr>
      <w:rPr>
        <w:rFonts w:ascii="Courier New" w:hAnsi="Courier New" w:hint="default"/>
      </w:rPr>
    </w:lvl>
    <w:lvl w:ilvl="2" w:tplc="C950BD96">
      <w:start w:val="1"/>
      <w:numFmt w:val="bullet"/>
      <w:lvlText w:val=""/>
      <w:lvlJc w:val="left"/>
      <w:pPr>
        <w:ind w:left="2160" w:hanging="360"/>
      </w:pPr>
      <w:rPr>
        <w:rFonts w:ascii="Wingdings" w:hAnsi="Wingdings" w:hint="default"/>
      </w:rPr>
    </w:lvl>
    <w:lvl w:ilvl="3" w:tplc="B1F45CC8">
      <w:start w:val="1"/>
      <w:numFmt w:val="bullet"/>
      <w:lvlText w:val=""/>
      <w:lvlJc w:val="left"/>
      <w:pPr>
        <w:ind w:left="2880" w:hanging="360"/>
      </w:pPr>
      <w:rPr>
        <w:rFonts w:ascii="Symbol" w:hAnsi="Symbol" w:hint="default"/>
      </w:rPr>
    </w:lvl>
    <w:lvl w:ilvl="4" w:tplc="E49CCA60">
      <w:start w:val="1"/>
      <w:numFmt w:val="bullet"/>
      <w:lvlText w:val="o"/>
      <w:lvlJc w:val="left"/>
      <w:pPr>
        <w:ind w:left="3600" w:hanging="360"/>
      </w:pPr>
      <w:rPr>
        <w:rFonts w:ascii="Courier New" w:hAnsi="Courier New" w:hint="default"/>
      </w:rPr>
    </w:lvl>
    <w:lvl w:ilvl="5" w:tplc="64BA9806">
      <w:start w:val="1"/>
      <w:numFmt w:val="bullet"/>
      <w:lvlText w:val=""/>
      <w:lvlJc w:val="left"/>
      <w:pPr>
        <w:ind w:left="4320" w:hanging="360"/>
      </w:pPr>
      <w:rPr>
        <w:rFonts w:ascii="Wingdings" w:hAnsi="Wingdings" w:hint="default"/>
      </w:rPr>
    </w:lvl>
    <w:lvl w:ilvl="6" w:tplc="A0CE6994">
      <w:start w:val="1"/>
      <w:numFmt w:val="bullet"/>
      <w:lvlText w:val=""/>
      <w:lvlJc w:val="left"/>
      <w:pPr>
        <w:ind w:left="5040" w:hanging="360"/>
      </w:pPr>
      <w:rPr>
        <w:rFonts w:ascii="Symbol" w:hAnsi="Symbol" w:hint="default"/>
      </w:rPr>
    </w:lvl>
    <w:lvl w:ilvl="7" w:tplc="B3680E4C">
      <w:start w:val="1"/>
      <w:numFmt w:val="bullet"/>
      <w:lvlText w:val="o"/>
      <w:lvlJc w:val="left"/>
      <w:pPr>
        <w:ind w:left="5760" w:hanging="360"/>
      </w:pPr>
      <w:rPr>
        <w:rFonts w:ascii="Courier New" w:hAnsi="Courier New" w:hint="default"/>
      </w:rPr>
    </w:lvl>
    <w:lvl w:ilvl="8" w:tplc="C17C663C">
      <w:start w:val="1"/>
      <w:numFmt w:val="bullet"/>
      <w:lvlText w:val=""/>
      <w:lvlJc w:val="left"/>
      <w:pPr>
        <w:ind w:left="6480" w:hanging="360"/>
      </w:pPr>
      <w:rPr>
        <w:rFonts w:ascii="Wingdings" w:hAnsi="Wingdings" w:hint="default"/>
      </w:rPr>
    </w:lvl>
  </w:abstractNum>
  <w:abstractNum w:abstractNumId="107" w15:restartNumberingAfterBreak="0">
    <w:nsid w:val="50BC7B15"/>
    <w:multiLevelType w:val="hybridMultilevel"/>
    <w:tmpl w:val="697AF7DA"/>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08" w15:restartNumberingAfterBreak="0">
    <w:nsid w:val="5123BC2D"/>
    <w:multiLevelType w:val="hybridMultilevel"/>
    <w:tmpl w:val="499C5000"/>
    <w:lvl w:ilvl="0" w:tplc="669E4FAE">
      <w:start w:val="1"/>
      <w:numFmt w:val="bullet"/>
      <w:lvlText w:val=""/>
      <w:lvlJc w:val="left"/>
      <w:pPr>
        <w:ind w:left="720" w:hanging="360"/>
      </w:pPr>
      <w:rPr>
        <w:rFonts w:ascii="Symbol" w:hAnsi="Symbol" w:hint="default"/>
      </w:rPr>
    </w:lvl>
    <w:lvl w:ilvl="1" w:tplc="2E4EE85A">
      <w:start w:val="1"/>
      <w:numFmt w:val="bullet"/>
      <w:lvlText w:val="o"/>
      <w:lvlJc w:val="left"/>
      <w:pPr>
        <w:ind w:left="1440" w:hanging="360"/>
      </w:pPr>
      <w:rPr>
        <w:rFonts w:ascii="Courier New" w:hAnsi="Courier New" w:hint="default"/>
      </w:rPr>
    </w:lvl>
    <w:lvl w:ilvl="2" w:tplc="81E49A2A">
      <w:start w:val="1"/>
      <w:numFmt w:val="bullet"/>
      <w:lvlText w:val=""/>
      <w:lvlJc w:val="left"/>
      <w:pPr>
        <w:ind w:left="2160" w:hanging="360"/>
      </w:pPr>
      <w:rPr>
        <w:rFonts w:ascii="Wingdings" w:hAnsi="Wingdings" w:hint="default"/>
      </w:rPr>
    </w:lvl>
    <w:lvl w:ilvl="3" w:tplc="B6A8BA88">
      <w:start w:val="1"/>
      <w:numFmt w:val="bullet"/>
      <w:lvlText w:val=""/>
      <w:lvlJc w:val="left"/>
      <w:pPr>
        <w:ind w:left="2880" w:hanging="360"/>
      </w:pPr>
      <w:rPr>
        <w:rFonts w:ascii="Symbol" w:hAnsi="Symbol" w:hint="default"/>
      </w:rPr>
    </w:lvl>
    <w:lvl w:ilvl="4" w:tplc="742635CE">
      <w:start w:val="1"/>
      <w:numFmt w:val="bullet"/>
      <w:lvlText w:val="o"/>
      <w:lvlJc w:val="left"/>
      <w:pPr>
        <w:ind w:left="3600" w:hanging="360"/>
      </w:pPr>
      <w:rPr>
        <w:rFonts w:ascii="Courier New" w:hAnsi="Courier New" w:hint="default"/>
      </w:rPr>
    </w:lvl>
    <w:lvl w:ilvl="5" w:tplc="86BA23C0">
      <w:start w:val="1"/>
      <w:numFmt w:val="bullet"/>
      <w:lvlText w:val=""/>
      <w:lvlJc w:val="left"/>
      <w:pPr>
        <w:ind w:left="4320" w:hanging="360"/>
      </w:pPr>
      <w:rPr>
        <w:rFonts w:ascii="Wingdings" w:hAnsi="Wingdings" w:hint="default"/>
      </w:rPr>
    </w:lvl>
    <w:lvl w:ilvl="6" w:tplc="D81C5224">
      <w:start w:val="1"/>
      <w:numFmt w:val="bullet"/>
      <w:lvlText w:val=""/>
      <w:lvlJc w:val="left"/>
      <w:pPr>
        <w:ind w:left="5040" w:hanging="360"/>
      </w:pPr>
      <w:rPr>
        <w:rFonts w:ascii="Symbol" w:hAnsi="Symbol" w:hint="default"/>
      </w:rPr>
    </w:lvl>
    <w:lvl w:ilvl="7" w:tplc="8438F0E0">
      <w:start w:val="1"/>
      <w:numFmt w:val="bullet"/>
      <w:lvlText w:val="o"/>
      <w:lvlJc w:val="left"/>
      <w:pPr>
        <w:ind w:left="5760" w:hanging="360"/>
      </w:pPr>
      <w:rPr>
        <w:rFonts w:ascii="Courier New" w:hAnsi="Courier New" w:hint="default"/>
      </w:rPr>
    </w:lvl>
    <w:lvl w:ilvl="8" w:tplc="58D8B196">
      <w:start w:val="1"/>
      <w:numFmt w:val="bullet"/>
      <w:lvlText w:val=""/>
      <w:lvlJc w:val="left"/>
      <w:pPr>
        <w:ind w:left="6480" w:hanging="360"/>
      </w:pPr>
      <w:rPr>
        <w:rFonts w:ascii="Wingdings" w:hAnsi="Wingdings" w:hint="default"/>
      </w:rPr>
    </w:lvl>
  </w:abstractNum>
  <w:abstractNum w:abstractNumId="109" w15:restartNumberingAfterBreak="0">
    <w:nsid w:val="51EB67F8"/>
    <w:multiLevelType w:val="hybridMultilevel"/>
    <w:tmpl w:val="E4CC132A"/>
    <w:lvl w:ilvl="0" w:tplc="0409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10" w15:restartNumberingAfterBreak="0">
    <w:nsid w:val="52CD44FB"/>
    <w:multiLevelType w:val="hybridMultilevel"/>
    <w:tmpl w:val="69B2367C"/>
    <w:lvl w:ilvl="0" w:tplc="C25E4B48">
      <w:start w:val="1"/>
      <w:numFmt w:val="decimal"/>
      <w:lvlText w:val="1.%1"/>
      <w:lvlJc w:val="left"/>
      <w:pPr>
        <w:ind w:left="1068"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1" w15:restartNumberingAfterBreak="0">
    <w:nsid w:val="54435122"/>
    <w:multiLevelType w:val="hybridMultilevel"/>
    <w:tmpl w:val="469890C0"/>
    <w:lvl w:ilvl="0" w:tplc="0409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12" w15:restartNumberingAfterBreak="0">
    <w:nsid w:val="547F6015"/>
    <w:multiLevelType w:val="hybridMultilevel"/>
    <w:tmpl w:val="88E4162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3" w15:restartNumberingAfterBreak="0">
    <w:nsid w:val="54917C07"/>
    <w:multiLevelType w:val="multilevel"/>
    <w:tmpl w:val="C20A8E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54ED62D2"/>
    <w:multiLevelType w:val="multilevel"/>
    <w:tmpl w:val="D6900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703556C"/>
    <w:multiLevelType w:val="hybridMultilevel"/>
    <w:tmpl w:val="3800BAB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6" w15:restartNumberingAfterBreak="0">
    <w:nsid w:val="584A5EE1"/>
    <w:multiLevelType w:val="hybridMultilevel"/>
    <w:tmpl w:val="5F4AF6A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7" w15:restartNumberingAfterBreak="0">
    <w:nsid w:val="58557F5D"/>
    <w:multiLevelType w:val="hybridMultilevel"/>
    <w:tmpl w:val="1226864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8" w15:restartNumberingAfterBreak="0">
    <w:nsid w:val="5B8B2024"/>
    <w:multiLevelType w:val="hybridMultilevel"/>
    <w:tmpl w:val="6786DF9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9" w15:restartNumberingAfterBreak="0">
    <w:nsid w:val="5BC14B81"/>
    <w:multiLevelType w:val="multilevel"/>
    <w:tmpl w:val="AD9CB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BF63A08"/>
    <w:multiLevelType w:val="hybridMultilevel"/>
    <w:tmpl w:val="279849A0"/>
    <w:lvl w:ilvl="0" w:tplc="0C0A0001">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121" w15:restartNumberingAfterBreak="0">
    <w:nsid w:val="5CA2087E"/>
    <w:multiLevelType w:val="hybridMultilevel"/>
    <w:tmpl w:val="0BE4A66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2" w15:restartNumberingAfterBreak="0">
    <w:nsid w:val="5CD3904A"/>
    <w:multiLevelType w:val="hybridMultilevel"/>
    <w:tmpl w:val="779AE23A"/>
    <w:lvl w:ilvl="0" w:tplc="4B70809C">
      <w:start w:val="1"/>
      <w:numFmt w:val="bullet"/>
      <w:lvlText w:val=""/>
      <w:lvlJc w:val="left"/>
      <w:pPr>
        <w:ind w:left="720" w:hanging="360"/>
      </w:pPr>
      <w:rPr>
        <w:rFonts w:ascii="Symbol" w:hAnsi="Symbol" w:hint="default"/>
      </w:rPr>
    </w:lvl>
    <w:lvl w:ilvl="1" w:tplc="540603C8">
      <w:start w:val="1"/>
      <w:numFmt w:val="bullet"/>
      <w:lvlText w:val="o"/>
      <w:lvlJc w:val="left"/>
      <w:pPr>
        <w:ind w:left="1440" w:hanging="360"/>
      </w:pPr>
      <w:rPr>
        <w:rFonts w:ascii="Courier New" w:hAnsi="Courier New" w:hint="default"/>
      </w:rPr>
    </w:lvl>
    <w:lvl w:ilvl="2" w:tplc="7B2A9A9C">
      <w:start w:val="1"/>
      <w:numFmt w:val="bullet"/>
      <w:lvlText w:val=""/>
      <w:lvlJc w:val="left"/>
      <w:pPr>
        <w:ind w:left="2160" w:hanging="360"/>
      </w:pPr>
      <w:rPr>
        <w:rFonts w:ascii="Wingdings" w:hAnsi="Wingdings" w:hint="default"/>
      </w:rPr>
    </w:lvl>
    <w:lvl w:ilvl="3" w:tplc="E4588EF4">
      <w:start w:val="1"/>
      <w:numFmt w:val="bullet"/>
      <w:lvlText w:val=""/>
      <w:lvlJc w:val="left"/>
      <w:pPr>
        <w:ind w:left="2880" w:hanging="360"/>
      </w:pPr>
      <w:rPr>
        <w:rFonts w:ascii="Symbol" w:hAnsi="Symbol" w:hint="default"/>
      </w:rPr>
    </w:lvl>
    <w:lvl w:ilvl="4" w:tplc="87E0FED8">
      <w:start w:val="1"/>
      <w:numFmt w:val="bullet"/>
      <w:lvlText w:val="o"/>
      <w:lvlJc w:val="left"/>
      <w:pPr>
        <w:ind w:left="3600" w:hanging="360"/>
      </w:pPr>
      <w:rPr>
        <w:rFonts w:ascii="Courier New" w:hAnsi="Courier New" w:hint="default"/>
      </w:rPr>
    </w:lvl>
    <w:lvl w:ilvl="5" w:tplc="458ED404">
      <w:start w:val="1"/>
      <w:numFmt w:val="bullet"/>
      <w:lvlText w:val=""/>
      <w:lvlJc w:val="left"/>
      <w:pPr>
        <w:ind w:left="4320" w:hanging="360"/>
      </w:pPr>
      <w:rPr>
        <w:rFonts w:ascii="Wingdings" w:hAnsi="Wingdings" w:hint="default"/>
      </w:rPr>
    </w:lvl>
    <w:lvl w:ilvl="6" w:tplc="22160B2E">
      <w:start w:val="1"/>
      <w:numFmt w:val="bullet"/>
      <w:lvlText w:val=""/>
      <w:lvlJc w:val="left"/>
      <w:pPr>
        <w:ind w:left="5040" w:hanging="360"/>
      </w:pPr>
      <w:rPr>
        <w:rFonts w:ascii="Symbol" w:hAnsi="Symbol" w:hint="default"/>
      </w:rPr>
    </w:lvl>
    <w:lvl w:ilvl="7" w:tplc="5154763C">
      <w:start w:val="1"/>
      <w:numFmt w:val="bullet"/>
      <w:lvlText w:val="o"/>
      <w:lvlJc w:val="left"/>
      <w:pPr>
        <w:ind w:left="5760" w:hanging="360"/>
      </w:pPr>
      <w:rPr>
        <w:rFonts w:ascii="Courier New" w:hAnsi="Courier New" w:hint="default"/>
      </w:rPr>
    </w:lvl>
    <w:lvl w:ilvl="8" w:tplc="5AE44A68">
      <w:start w:val="1"/>
      <w:numFmt w:val="bullet"/>
      <w:lvlText w:val=""/>
      <w:lvlJc w:val="left"/>
      <w:pPr>
        <w:ind w:left="6480" w:hanging="360"/>
      </w:pPr>
      <w:rPr>
        <w:rFonts w:ascii="Wingdings" w:hAnsi="Wingdings" w:hint="default"/>
      </w:rPr>
    </w:lvl>
  </w:abstractNum>
  <w:abstractNum w:abstractNumId="123" w15:restartNumberingAfterBreak="0">
    <w:nsid w:val="5FF20EF6"/>
    <w:multiLevelType w:val="hybridMultilevel"/>
    <w:tmpl w:val="64963EC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4" w15:restartNumberingAfterBreak="0">
    <w:nsid w:val="5FF21ECC"/>
    <w:multiLevelType w:val="hybridMultilevel"/>
    <w:tmpl w:val="640A2A4A"/>
    <w:lvl w:ilvl="0" w:tplc="300A0001">
      <w:start w:val="1"/>
      <w:numFmt w:val="bullet"/>
      <w:lvlText w:val=""/>
      <w:lvlJc w:val="left"/>
      <w:pPr>
        <w:ind w:left="458" w:hanging="360"/>
      </w:pPr>
      <w:rPr>
        <w:rFonts w:ascii="Symbol" w:hAnsi="Symbol" w:hint="default"/>
      </w:rPr>
    </w:lvl>
    <w:lvl w:ilvl="1" w:tplc="300A0003" w:tentative="1">
      <w:start w:val="1"/>
      <w:numFmt w:val="bullet"/>
      <w:lvlText w:val="o"/>
      <w:lvlJc w:val="left"/>
      <w:pPr>
        <w:ind w:left="1178" w:hanging="360"/>
      </w:pPr>
      <w:rPr>
        <w:rFonts w:ascii="Courier New" w:hAnsi="Courier New" w:cs="Courier New" w:hint="default"/>
      </w:rPr>
    </w:lvl>
    <w:lvl w:ilvl="2" w:tplc="300A0005" w:tentative="1">
      <w:start w:val="1"/>
      <w:numFmt w:val="bullet"/>
      <w:lvlText w:val=""/>
      <w:lvlJc w:val="left"/>
      <w:pPr>
        <w:ind w:left="1898" w:hanging="360"/>
      </w:pPr>
      <w:rPr>
        <w:rFonts w:ascii="Wingdings" w:hAnsi="Wingdings" w:hint="default"/>
      </w:rPr>
    </w:lvl>
    <w:lvl w:ilvl="3" w:tplc="300A0001" w:tentative="1">
      <w:start w:val="1"/>
      <w:numFmt w:val="bullet"/>
      <w:lvlText w:val=""/>
      <w:lvlJc w:val="left"/>
      <w:pPr>
        <w:ind w:left="2618" w:hanging="360"/>
      </w:pPr>
      <w:rPr>
        <w:rFonts w:ascii="Symbol" w:hAnsi="Symbol" w:hint="default"/>
      </w:rPr>
    </w:lvl>
    <w:lvl w:ilvl="4" w:tplc="300A0003" w:tentative="1">
      <w:start w:val="1"/>
      <w:numFmt w:val="bullet"/>
      <w:lvlText w:val="o"/>
      <w:lvlJc w:val="left"/>
      <w:pPr>
        <w:ind w:left="3338" w:hanging="360"/>
      </w:pPr>
      <w:rPr>
        <w:rFonts w:ascii="Courier New" w:hAnsi="Courier New" w:cs="Courier New" w:hint="default"/>
      </w:rPr>
    </w:lvl>
    <w:lvl w:ilvl="5" w:tplc="300A0005" w:tentative="1">
      <w:start w:val="1"/>
      <w:numFmt w:val="bullet"/>
      <w:lvlText w:val=""/>
      <w:lvlJc w:val="left"/>
      <w:pPr>
        <w:ind w:left="4058" w:hanging="360"/>
      </w:pPr>
      <w:rPr>
        <w:rFonts w:ascii="Wingdings" w:hAnsi="Wingdings" w:hint="default"/>
      </w:rPr>
    </w:lvl>
    <w:lvl w:ilvl="6" w:tplc="300A0001" w:tentative="1">
      <w:start w:val="1"/>
      <w:numFmt w:val="bullet"/>
      <w:lvlText w:val=""/>
      <w:lvlJc w:val="left"/>
      <w:pPr>
        <w:ind w:left="4778" w:hanging="360"/>
      </w:pPr>
      <w:rPr>
        <w:rFonts w:ascii="Symbol" w:hAnsi="Symbol" w:hint="default"/>
      </w:rPr>
    </w:lvl>
    <w:lvl w:ilvl="7" w:tplc="300A0003" w:tentative="1">
      <w:start w:val="1"/>
      <w:numFmt w:val="bullet"/>
      <w:lvlText w:val="o"/>
      <w:lvlJc w:val="left"/>
      <w:pPr>
        <w:ind w:left="5498" w:hanging="360"/>
      </w:pPr>
      <w:rPr>
        <w:rFonts w:ascii="Courier New" w:hAnsi="Courier New" w:cs="Courier New" w:hint="default"/>
      </w:rPr>
    </w:lvl>
    <w:lvl w:ilvl="8" w:tplc="300A0005" w:tentative="1">
      <w:start w:val="1"/>
      <w:numFmt w:val="bullet"/>
      <w:lvlText w:val=""/>
      <w:lvlJc w:val="left"/>
      <w:pPr>
        <w:ind w:left="6218" w:hanging="360"/>
      </w:pPr>
      <w:rPr>
        <w:rFonts w:ascii="Wingdings" w:hAnsi="Wingdings" w:hint="default"/>
      </w:rPr>
    </w:lvl>
  </w:abstractNum>
  <w:abstractNum w:abstractNumId="125" w15:restartNumberingAfterBreak="0">
    <w:nsid w:val="60E57D2B"/>
    <w:multiLevelType w:val="hybridMultilevel"/>
    <w:tmpl w:val="6E9E0DD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6" w15:restartNumberingAfterBreak="0">
    <w:nsid w:val="620D4F75"/>
    <w:multiLevelType w:val="hybridMultilevel"/>
    <w:tmpl w:val="E18E8AFA"/>
    <w:lvl w:ilvl="0" w:tplc="300A000F">
      <w:start w:val="1"/>
      <w:numFmt w:val="decimal"/>
      <w:lvlText w:val="%1."/>
      <w:lvlJc w:val="left"/>
      <w:pPr>
        <w:ind w:left="1428" w:hanging="360"/>
      </w:pPr>
    </w:lvl>
    <w:lvl w:ilvl="1" w:tplc="300A0019" w:tentative="1">
      <w:start w:val="1"/>
      <w:numFmt w:val="lowerLetter"/>
      <w:lvlText w:val="%2."/>
      <w:lvlJc w:val="left"/>
      <w:pPr>
        <w:ind w:left="2148" w:hanging="360"/>
      </w:pPr>
    </w:lvl>
    <w:lvl w:ilvl="2" w:tplc="300A001B" w:tentative="1">
      <w:start w:val="1"/>
      <w:numFmt w:val="lowerRoman"/>
      <w:lvlText w:val="%3."/>
      <w:lvlJc w:val="right"/>
      <w:pPr>
        <w:ind w:left="2868" w:hanging="180"/>
      </w:pPr>
    </w:lvl>
    <w:lvl w:ilvl="3" w:tplc="300A000F" w:tentative="1">
      <w:start w:val="1"/>
      <w:numFmt w:val="decimal"/>
      <w:lvlText w:val="%4."/>
      <w:lvlJc w:val="left"/>
      <w:pPr>
        <w:ind w:left="3588" w:hanging="360"/>
      </w:pPr>
    </w:lvl>
    <w:lvl w:ilvl="4" w:tplc="300A0019" w:tentative="1">
      <w:start w:val="1"/>
      <w:numFmt w:val="lowerLetter"/>
      <w:lvlText w:val="%5."/>
      <w:lvlJc w:val="left"/>
      <w:pPr>
        <w:ind w:left="4308" w:hanging="360"/>
      </w:pPr>
    </w:lvl>
    <w:lvl w:ilvl="5" w:tplc="300A001B" w:tentative="1">
      <w:start w:val="1"/>
      <w:numFmt w:val="lowerRoman"/>
      <w:lvlText w:val="%6."/>
      <w:lvlJc w:val="right"/>
      <w:pPr>
        <w:ind w:left="5028" w:hanging="180"/>
      </w:pPr>
    </w:lvl>
    <w:lvl w:ilvl="6" w:tplc="300A000F" w:tentative="1">
      <w:start w:val="1"/>
      <w:numFmt w:val="decimal"/>
      <w:lvlText w:val="%7."/>
      <w:lvlJc w:val="left"/>
      <w:pPr>
        <w:ind w:left="5748" w:hanging="360"/>
      </w:pPr>
    </w:lvl>
    <w:lvl w:ilvl="7" w:tplc="300A0019" w:tentative="1">
      <w:start w:val="1"/>
      <w:numFmt w:val="lowerLetter"/>
      <w:lvlText w:val="%8."/>
      <w:lvlJc w:val="left"/>
      <w:pPr>
        <w:ind w:left="6468" w:hanging="360"/>
      </w:pPr>
    </w:lvl>
    <w:lvl w:ilvl="8" w:tplc="300A001B" w:tentative="1">
      <w:start w:val="1"/>
      <w:numFmt w:val="lowerRoman"/>
      <w:lvlText w:val="%9."/>
      <w:lvlJc w:val="right"/>
      <w:pPr>
        <w:ind w:left="7188" w:hanging="180"/>
      </w:pPr>
    </w:lvl>
  </w:abstractNum>
  <w:abstractNum w:abstractNumId="127" w15:restartNumberingAfterBreak="0">
    <w:nsid w:val="644152C1"/>
    <w:multiLevelType w:val="multilevel"/>
    <w:tmpl w:val="DA1E4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7C257B7"/>
    <w:multiLevelType w:val="hybridMultilevel"/>
    <w:tmpl w:val="8E7A61F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9" w15:restartNumberingAfterBreak="0">
    <w:nsid w:val="6A7B4E3C"/>
    <w:multiLevelType w:val="hybridMultilevel"/>
    <w:tmpl w:val="1C265FC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0" w15:restartNumberingAfterBreak="0">
    <w:nsid w:val="6ABD1EBB"/>
    <w:multiLevelType w:val="hybridMultilevel"/>
    <w:tmpl w:val="62F258B8"/>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31" w15:restartNumberingAfterBreak="0">
    <w:nsid w:val="6B5564ED"/>
    <w:multiLevelType w:val="hybridMultilevel"/>
    <w:tmpl w:val="2B1C5B5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2" w15:restartNumberingAfterBreak="0">
    <w:nsid w:val="6BE32DE7"/>
    <w:multiLevelType w:val="multilevel"/>
    <w:tmpl w:val="6694C3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6D2732AE"/>
    <w:multiLevelType w:val="hybridMultilevel"/>
    <w:tmpl w:val="F42AB0B2"/>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34" w15:restartNumberingAfterBreak="0">
    <w:nsid w:val="6D331B68"/>
    <w:multiLevelType w:val="hybridMultilevel"/>
    <w:tmpl w:val="5576245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5" w15:restartNumberingAfterBreak="0">
    <w:nsid w:val="6D7F7030"/>
    <w:multiLevelType w:val="hybridMultilevel"/>
    <w:tmpl w:val="BEC62606"/>
    <w:lvl w:ilvl="0" w:tplc="0C0A0001">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136" w15:restartNumberingAfterBreak="0">
    <w:nsid w:val="6F444527"/>
    <w:multiLevelType w:val="multilevel"/>
    <w:tmpl w:val="517EA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F4F077A"/>
    <w:multiLevelType w:val="hybridMultilevel"/>
    <w:tmpl w:val="7F183B7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8" w15:restartNumberingAfterBreak="0">
    <w:nsid w:val="701760BF"/>
    <w:multiLevelType w:val="hybridMultilevel"/>
    <w:tmpl w:val="A808D616"/>
    <w:lvl w:ilvl="0" w:tplc="C25E4B48">
      <w:start w:val="1"/>
      <w:numFmt w:val="decimal"/>
      <w:lvlText w:val="1.%1"/>
      <w:lvlJc w:val="left"/>
      <w:pPr>
        <w:ind w:left="1068"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39" w15:restartNumberingAfterBreak="0">
    <w:nsid w:val="702B5F5C"/>
    <w:multiLevelType w:val="hybridMultilevel"/>
    <w:tmpl w:val="D736D48C"/>
    <w:lvl w:ilvl="0" w:tplc="300A000F">
      <w:start w:val="1"/>
      <w:numFmt w:val="decimal"/>
      <w:lvlText w:val="%1."/>
      <w:lvlJc w:val="left"/>
      <w:pPr>
        <w:ind w:left="1068" w:hanging="360"/>
      </w:pPr>
      <w:rPr>
        <w:rFonts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40" w15:restartNumberingAfterBreak="0">
    <w:nsid w:val="70332A46"/>
    <w:multiLevelType w:val="hybridMultilevel"/>
    <w:tmpl w:val="71CAEF94"/>
    <w:lvl w:ilvl="0" w:tplc="A0989068">
      <w:start w:val="1"/>
      <w:numFmt w:val="decimal"/>
      <w:pStyle w:val="Subttulo"/>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41" w15:restartNumberingAfterBreak="0">
    <w:nsid w:val="709A0D10"/>
    <w:multiLevelType w:val="multilevel"/>
    <w:tmpl w:val="89FC085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2" w15:restartNumberingAfterBreak="0">
    <w:nsid w:val="71DE33E4"/>
    <w:multiLevelType w:val="hybridMultilevel"/>
    <w:tmpl w:val="242ADD7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3" w15:restartNumberingAfterBreak="0">
    <w:nsid w:val="71F9317D"/>
    <w:multiLevelType w:val="hybridMultilevel"/>
    <w:tmpl w:val="7BE0D2C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4" w15:restartNumberingAfterBreak="0">
    <w:nsid w:val="72BD0BA3"/>
    <w:multiLevelType w:val="hybridMultilevel"/>
    <w:tmpl w:val="33A2208C"/>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5" w15:restartNumberingAfterBreak="0">
    <w:nsid w:val="73CB0E1F"/>
    <w:multiLevelType w:val="multilevel"/>
    <w:tmpl w:val="D45E927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6" w15:restartNumberingAfterBreak="0">
    <w:nsid w:val="740B18F2"/>
    <w:multiLevelType w:val="hybridMultilevel"/>
    <w:tmpl w:val="696010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7" w15:restartNumberingAfterBreak="0">
    <w:nsid w:val="748264EE"/>
    <w:multiLevelType w:val="hybridMultilevel"/>
    <w:tmpl w:val="A33E135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8" w15:restartNumberingAfterBreak="0">
    <w:nsid w:val="76DB001D"/>
    <w:multiLevelType w:val="hybridMultilevel"/>
    <w:tmpl w:val="EB78E1E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9" w15:restartNumberingAfterBreak="0">
    <w:nsid w:val="770A1751"/>
    <w:multiLevelType w:val="hybridMultilevel"/>
    <w:tmpl w:val="55587A2C"/>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50" w15:restartNumberingAfterBreak="0">
    <w:nsid w:val="77D62AAC"/>
    <w:multiLevelType w:val="multilevel"/>
    <w:tmpl w:val="8340B0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1" w15:restartNumberingAfterBreak="0">
    <w:nsid w:val="78547F9E"/>
    <w:multiLevelType w:val="hybridMultilevel"/>
    <w:tmpl w:val="D5C462C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2" w15:restartNumberingAfterBreak="0">
    <w:nsid w:val="791B5586"/>
    <w:multiLevelType w:val="multilevel"/>
    <w:tmpl w:val="6FF23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9601E66"/>
    <w:multiLevelType w:val="hybridMultilevel"/>
    <w:tmpl w:val="C6788000"/>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54" w15:restartNumberingAfterBreak="0">
    <w:nsid w:val="79AD35BE"/>
    <w:multiLevelType w:val="hybridMultilevel"/>
    <w:tmpl w:val="D50A871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5" w15:restartNumberingAfterBreak="0">
    <w:nsid w:val="7B0C4120"/>
    <w:multiLevelType w:val="hybridMultilevel"/>
    <w:tmpl w:val="75221CF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6" w15:restartNumberingAfterBreak="0">
    <w:nsid w:val="7C59435E"/>
    <w:multiLevelType w:val="hybridMultilevel"/>
    <w:tmpl w:val="66089FCE"/>
    <w:lvl w:ilvl="0" w:tplc="2C7AA2F4">
      <w:start w:val="1"/>
      <w:numFmt w:val="bullet"/>
      <w:lvlText w:val=""/>
      <w:lvlJc w:val="left"/>
      <w:pPr>
        <w:tabs>
          <w:tab w:val="num" w:pos="360"/>
        </w:tabs>
        <w:ind w:left="360" w:hanging="360"/>
      </w:pPr>
      <w:rPr>
        <w:rFonts w:ascii="Symbol" w:hAnsi="Symbol" w:hint="default"/>
        <w:color w:val="auto"/>
      </w:rPr>
    </w:lvl>
    <w:lvl w:ilvl="1" w:tplc="F0662242" w:tentative="1">
      <w:start w:val="1"/>
      <w:numFmt w:val="bullet"/>
      <w:lvlText w:val="o"/>
      <w:lvlJc w:val="left"/>
      <w:pPr>
        <w:tabs>
          <w:tab w:val="num" w:pos="-360"/>
        </w:tabs>
        <w:ind w:left="-360" w:hanging="360"/>
      </w:pPr>
      <w:rPr>
        <w:rFonts w:ascii="Courier New" w:hAnsi="Courier New" w:cs="Courier New" w:hint="default"/>
      </w:rPr>
    </w:lvl>
    <w:lvl w:ilvl="2" w:tplc="BE7C38BC" w:tentative="1">
      <w:start w:val="1"/>
      <w:numFmt w:val="bullet"/>
      <w:lvlText w:val=""/>
      <w:lvlJc w:val="left"/>
      <w:pPr>
        <w:tabs>
          <w:tab w:val="num" w:pos="360"/>
        </w:tabs>
        <w:ind w:left="360" w:hanging="360"/>
      </w:pPr>
      <w:rPr>
        <w:rFonts w:ascii="Wingdings" w:hAnsi="Wingdings" w:hint="default"/>
      </w:rPr>
    </w:lvl>
    <w:lvl w:ilvl="3" w:tplc="FFAE6F4A" w:tentative="1">
      <w:start w:val="1"/>
      <w:numFmt w:val="bullet"/>
      <w:lvlText w:val=""/>
      <w:lvlJc w:val="left"/>
      <w:pPr>
        <w:tabs>
          <w:tab w:val="num" w:pos="1080"/>
        </w:tabs>
        <w:ind w:left="1080" w:hanging="360"/>
      </w:pPr>
      <w:rPr>
        <w:rFonts w:ascii="Symbol" w:hAnsi="Symbol" w:hint="default"/>
      </w:rPr>
    </w:lvl>
    <w:lvl w:ilvl="4" w:tplc="02F2568C" w:tentative="1">
      <w:start w:val="1"/>
      <w:numFmt w:val="bullet"/>
      <w:lvlText w:val="o"/>
      <w:lvlJc w:val="left"/>
      <w:pPr>
        <w:tabs>
          <w:tab w:val="num" w:pos="1800"/>
        </w:tabs>
        <w:ind w:left="1800" w:hanging="360"/>
      </w:pPr>
      <w:rPr>
        <w:rFonts w:ascii="Courier New" w:hAnsi="Courier New" w:cs="Courier New" w:hint="default"/>
      </w:rPr>
    </w:lvl>
    <w:lvl w:ilvl="5" w:tplc="C7708ADC" w:tentative="1">
      <w:start w:val="1"/>
      <w:numFmt w:val="bullet"/>
      <w:lvlText w:val=""/>
      <w:lvlJc w:val="left"/>
      <w:pPr>
        <w:tabs>
          <w:tab w:val="num" w:pos="2520"/>
        </w:tabs>
        <w:ind w:left="2520" w:hanging="360"/>
      </w:pPr>
      <w:rPr>
        <w:rFonts w:ascii="Wingdings" w:hAnsi="Wingdings" w:hint="default"/>
      </w:rPr>
    </w:lvl>
    <w:lvl w:ilvl="6" w:tplc="79FC3E86" w:tentative="1">
      <w:start w:val="1"/>
      <w:numFmt w:val="bullet"/>
      <w:lvlText w:val=""/>
      <w:lvlJc w:val="left"/>
      <w:pPr>
        <w:tabs>
          <w:tab w:val="num" w:pos="3240"/>
        </w:tabs>
        <w:ind w:left="3240" w:hanging="360"/>
      </w:pPr>
      <w:rPr>
        <w:rFonts w:ascii="Symbol" w:hAnsi="Symbol" w:hint="default"/>
      </w:rPr>
    </w:lvl>
    <w:lvl w:ilvl="7" w:tplc="26B68BB4" w:tentative="1">
      <w:start w:val="1"/>
      <w:numFmt w:val="bullet"/>
      <w:lvlText w:val="o"/>
      <w:lvlJc w:val="left"/>
      <w:pPr>
        <w:tabs>
          <w:tab w:val="num" w:pos="3960"/>
        </w:tabs>
        <w:ind w:left="3960" w:hanging="360"/>
      </w:pPr>
      <w:rPr>
        <w:rFonts w:ascii="Courier New" w:hAnsi="Courier New" w:cs="Courier New" w:hint="default"/>
      </w:rPr>
    </w:lvl>
    <w:lvl w:ilvl="8" w:tplc="11A08A7E" w:tentative="1">
      <w:start w:val="1"/>
      <w:numFmt w:val="bullet"/>
      <w:lvlText w:val=""/>
      <w:lvlJc w:val="left"/>
      <w:pPr>
        <w:tabs>
          <w:tab w:val="num" w:pos="4680"/>
        </w:tabs>
        <w:ind w:left="4680" w:hanging="360"/>
      </w:pPr>
      <w:rPr>
        <w:rFonts w:ascii="Wingdings" w:hAnsi="Wingdings" w:hint="default"/>
      </w:rPr>
    </w:lvl>
  </w:abstractNum>
  <w:abstractNum w:abstractNumId="157" w15:restartNumberingAfterBreak="0">
    <w:nsid w:val="7E0E3E01"/>
    <w:multiLevelType w:val="hybridMultilevel"/>
    <w:tmpl w:val="FA52E1E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58" w15:restartNumberingAfterBreak="0">
    <w:nsid w:val="7F40079A"/>
    <w:multiLevelType w:val="multilevel"/>
    <w:tmpl w:val="D45E927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2114856601">
    <w:abstractNumId w:val="0"/>
  </w:num>
  <w:num w:numId="2" w16cid:durableId="1931231597">
    <w:abstractNumId w:val="48"/>
  </w:num>
  <w:num w:numId="3" w16cid:durableId="919605616">
    <w:abstractNumId w:val="64"/>
  </w:num>
  <w:num w:numId="4" w16cid:durableId="1969623171">
    <w:abstractNumId w:val="72"/>
  </w:num>
  <w:num w:numId="5" w16cid:durableId="447819522">
    <w:abstractNumId w:val="38"/>
  </w:num>
  <w:num w:numId="6" w16cid:durableId="192233850">
    <w:abstractNumId w:val="13"/>
  </w:num>
  <w:num w:numId="7" w16cid:durableId="929890318">
    <w:abstractNumId w:val="52"/>
  </w:num>
  <w:num w:numId="8" w16cid:durableId="885488613">
    <w:abstractNumId w:val="136"/>
  </w:num>
  <w:num w:numId="9" w16cid:durableId="1670208110">
    <w:abstractNumId w:val="152"/>
  </w:num>
  <w:num w:numId="10" w16cid:durableId="832525826">
    <w:abstractNumId w:val="77"/>
  </w:num>
  <w:num w:numId="11" w16cid:durableId="1689018627">
    <w:abstractNumId w:val="99"/>
  </w:num>
  <w:num w:numId="12" w16cid:durableId="18090458">
    <w:abstractNumId w:val="106"/>
  </w:num>
  <w:num w:numId="13" w16cid:durableId="822963102">
    <w:abstractNumId w:val="122"/>
  </w:num>
  <w:num w:numId="14" w16cid:durableId="1445154736">
    <w:abstractNumId w:val="108"/>
  </w:num>
  <w:num w:numId="15" w16cid:durableId="1565414199">
    <w:abstractNumId w:val="91"/>
  </w:num>
  <w:num w:numId="16" w16cid:durableId="484395839">
    <w:abstractNumId w:val="131"/>
  </w:num>
  <w:num w:numId="17" w16cid:durableId="2113939200">
    <w:abstractNumId w:val="75"/>
  </w:num>
  <w:num w:numId="18" w16cid:durableId="1741518337">
    <w:abstractNumId w:val="85"/>
  </w:num>
  <w:num w:numId="19" w16cid:durableId="1664236399">
    <w:abstractNumId w:val="67"/>
  </w:num>
  <w:num w:numId="20" w16cid:durableId="1515345279">
    <w:abstractNumId w:val="60"/>
  </w:num>
  <w:num w:numId="21" w16cid:durableId="560599276">
    <w:abstractNumId w:val="7"/>
  </w:num>
  <w:num w:numId="22" w16cid:durableId="1597400778">
    <w:abstractNumId w:val="137"/>
  </w:num>
  <w:num w:numId="23" w16cid:durableId="405886150">
    <w:abstractNumId w:val="49"/>
  </w:num>
  <w:num w:numId="24" w16cid:durableId="2037733238">
    <w:abstractNumId w:val="19"/>
  </w:num>
  <w:num w:numId="25" w16cid:durableId="199053954">
    <w:abstractNumId w:val="142"/>
  </w:num>
  <w:num w:numId="26" w16cid:durableId="119105515">
    <w:abstractNumId w:val="95"/>
  </w:num>
  <w:num w:numId="27" w16cid:durableId="1703629398">
    <w:abstractNumId w:val="11"/>
  </w:num>
  <w:num w:numId="28" w16cid:durableId="1808010560">
    <w:abstractNumId w:val="117"/>
  </w:num>
  <w:num w:numId="29" w16cid:durableId="2128353198">
    <w:abstractNumId w:val="22"/>
  </w:num>
  <w:num w:numId="30" w16cid:durableId="308631753">
    <w:abstractNumId w:val="111"/>
  </w:num>
  <w:num w:numId="31" w16cid:durableId="1612781843">
    <w:abstractNumId w:val="37"/>
  </w:num>
  <w:num w:numId="32" w16cid:durableId="386998532">
    <w:abstractNumId w:val="109"/>
  </w:num>
  <w:num w:numId="33" w16cid:durableId="1063721644">
    <w:abstractNumId w:val="21"/>
  </w:num>
  <w:num w:numId="34" w16cid:durableId="1371950258">
    <w:abstractNumId w:val="28"/>
  </w:num>
  <w:num w:numId="35" w16cid:durableId="362637636">
    <w:abstractNumId w:val="33"/>
  </w:num>
  <w:num w:numId="36" w16cid:durableId="1608930268">
    <w:abstractNumId w:val="147"/>
  </w:num>
  <w:num w:numId="37" w16cid:durableId="1513762069">
    <w:abstractNumId w:val="32"/>
  </w:num>
  <w:num w:numId="38" w16cid:durableId="966012473">
    <w:abstractNumId w:val="42"/>
  </w:num>
  <w:num w:numId="39" w16cid:durableId="1914050308">
    <w:abstractNumId w:val="151"/>
  </w:num>
  <w:num w:numId="40" w16cid:durableId="936131868">
    <w:abstractNumId w:val="74"/>
  </w:num>
  <w:num w:numId="41" w16cid:durableId="737676742">
    <w:abstractNumId w:val="103"/>
  </w:num>
  <w:num w:numId="42" w16cid:durableId="574516315">
    <w:abstractNumId w:val="55"/>
  </w:num>
  <w:num w:numId="43" w16cid:durableId="1448813357">
    <w:abstractNumId w:val="71"/>
  </w:num>
  <w:num w:numId="44" w16cid:durableId="1582257212">
    <w:abstractNumId w:val="81"/>
  </w:num>
  <w:num w:numId="45" w16cid:durableId="1658067373">
    <w:abstractNumId w:val="56"/>
  </w:num>
  <w:num w:numId="46" w16cid:durableId="393168307">
    <w:abstractNumId w:val="59"/>
  </w:num>
  <w:num w:numId="47" w16cid:durableId="1007948037">
    <w:abstractNumId w:val="27"/>
  </w:num>
  <w:num w:numId="48" w16cid:durableId="1631746846">
    <w:abstractNumId w:val="16"/>
  </w:num>
  <w:num w:numId="49" w16cid:durableId="706178856">
    <w:abstractNumId w:val="66"/>
  </w:num>
  <w:num w:numId="50" w16cid:durableId="1651902447">
    <w:abstractNumId w:val="93"/>
  </w:num>
  <w:num w:numId="51" w16cid:durableId="1504394072">
    <w:abstractNumId w:val="105"/>
  </w:num>
  <w:num w:numId="52" w16cid:durableId="114255484">
    <w:abstractNumId w:val="41"/>
  </w:num>
  <w:num w:numId="53" w16cid:durableId="93870384">
    <w:abstractNumId w:val="45"/>
  </w:num>
  <w:num w:numId="54" w16cid:durableId="1192644515">
    <w:abstractNumId w:val="124"/>
  </w:num>
  <w:num w:numId="55" w16cid:durableId="1736971936">
    <w:abstractNumId w:val="149"/>
  </w:num>
  <w:num w:numId="56" w16cid:durableId="1501459501">
    <w:abstractNumId w:val="130"/>
  </w:num>
  <w:num w:numId="57" w16cid:durableId="1511217970">
    <w:abstractNumId w:val="12"/>
  </w:num>
  <w:num w:numId="58" w16cid:durableId="823201137">
    <w:abstractNumId w:val="120"/>
  </w:num>
  <w:num w:numId="59" w16cid:durableId="522784747">
    <w:abstractNumId w:val="102"/>
  </w:num>
  <w:num w:numId="60" w16cid:durableId="766772204">
    <w:abstractNumId w:val="46"/>
  </w:num>
  <w:num w:numId="61" w16cid:durableId="2067799582">
    <w:abstractNumId w:val="65"/>
  </w:num>
  <w:num w:numId="62" w16cid:durableId="58525625">
    <w:abstractNumId w:val="135"/>
  </w:num>
  <w:num w:numId="63" w16cid:durableId="310451993">
    <w:abstractNumId w:val="30"/>
  </w:num>
  <w:num w:numId="64" w16cid:durableId="1590501587">
    <w:abstractNumId w:val="107"/>
  </w:num>
  <w:num w:numId="65" w16cid:durableId="2026054791">
    <w:abstractNumId w:val="100"/>
  </w:num>
  <w:num w:numId="66" w16cid:durableId="147939204">
    <w:abstractNumId w:val="87"/>
  </w:num>
  <w:num w:numId="67" w16cid:durableId="165903613">
    <w:abstractNumId w:val="133"/>
  </w:num>
  <w:num w:numId="68" w16cid:durableId="940182125">
    <w:abstractNumId w:val="104"/>
  </w:num>
  <w:num w:numId="69" w16cid:durableId="401759710">
    <w:abstractNumId w:val="156"/>
  </w:num>
  <w:num w:numId="70" w16cid:durableId="177668483">
    <w:abstractNumId w:val="53"/>
  </w:num>
  <w:num w:numId="71" w16cid:durableId="1235705481">
    <w:abstractNumId w:val="141"/>
  </w:num>
  <w:num w:numId="72" w16cid:durableId="587538037">
    <w:abstractNumId w:val="58"/>
  </w:num>
  <w:num w:numId="73" w16cid:durableId="1007756888">
    <w:abstractNumId w:val="79"/>
  </w:num>
  <w:num w:numId="74" w16cid:durableId="649747694">
    <w:abstractNumId w:val="43"/>
  </w:num>
  <w:num w:numId="75" w16cid:durableId="1533884716">
    <w:abstractNumId w:val="158"/>
  </w:num>
  <w:num w:numId="76" w16cid:durableId="90711003">
    <w:abstractNumId w:val="82"/>
  </w:num>
  <w:num w:numId="77" w16cid:durableId="652490155">
    <w:abstractNumId w:val="69"/>
  </w:num>
  <w:num w:numId="78" w16cid:durableId="2023892665">
    <w:abstractNumId w:val="98"/>
  </w:num>
  <w:num w:numId="79" w16cid:durableId="1560483948">
    <w:abstractNumId w:val="54"/>
  </w:num>
  <w:num w:numId="80" w16cid:durableId="762411426">
    <w:abstractNumId w:val="24"/>
  </w:num>
  <w:num w:numId="81" w16cid:durableId="1520894307">
    <w:abstractNumId w:val="145"/>
  </w:num>
  <w:num w:numId="82" w16cid:durableId="1860699966">
    <w:abstractNumId w:val="17"/>
  </w:num>
  <w:num w:numId="83" w16cid:durableId="320231882">
    <w:abstractNumId w:val="146"/>
  </w:num>
  <w:num w:numId="84" w16cid:durableId="1727530415">
    <w:abstractNumId w:val="101"/>
  </w:num>
  <w:num w:numId="85" w16cid:durableId="2013026803">
    <w:abstractNumId w:val="23"/>
  </w:num>
  <w:num w:numId="86" w16cid:durableId="2051033309">
    <w:abstractNumId w:val="20"/>
  </w:num>
  <w:num w:numId="87" w16cid:durableId="1225750159">
    <w:abstractNumId w:val="34"/>
  </w:num>
  <w:num w:numId="88" w16cid:durableId="741299550">
    <w:abstractNumId w:val="62"/>
  </w:num>
  <w:num w:numId="89" w16cid:durableId="867527625">
    <w:abstractNumId w:val="96"/>
  </w:num>
  <w:num w:numId="90" w16cid:durableId="717096702">
    <w:abstractNumId w:val="148"/>
  </w:num>
  <w:num w:numId="91" w16cid:durableId="1260525443">
    <w:abstractNumId w:val="61"/>
  </w:num>
  <w:num w:numId="92" w16cid:durableId="1987204728">
    <w:abstractNumId w:val="155"/>
  </w:num>
  <w:num w:numId="93" w16cid:durableId="1187909595">
    <w:abstractNumId w:val="134"/>
  </w:num>
  <w:num w:numId="94" w16cid:durableId="1588491187">
    <w:abstractNumId w:val="128"/>
  </w:num>
  <w:num w:numId="95" w16cid:durableId="1680422039">
    <w:abstractNumId w:val="88"/>
  </w:num>
  <w:num w:numId="96" w16cid:durableId="1477869204">
    <w:abstractNumId w:val="115"/>
  </w:num>
  <w:num w:numId="97" w16cid:durableId="1638031666">
    <w:abstractNumId w:val="36"/>
  </w:num>
  <w:num w:numId="98" w16cid:durableId="1057704295">
    <w:abstractNumId w:val="83"/>
  </w:num>
  <w:num w:numId="99" w16cid:durableId="1558516726">
    <w:abstractNumId w:val="63"/>
  </w:num>
  <w:num w:numId="100" w16cid:durableId="1787962184">
    <w:abstractNumId w:val="129"/>
  </w:num>
  <w:num w:numId="101" w16cid:durableId="1260213787">
    <w:abstractNumId w:val="116"/>
  </w:num>
  <w:num w:numId="102" w16cid:durableId="196551641">
    <w:abstractNumId w:val="143"/>
  </w:num>
  <w:num w:numId="103" w16cid:durableId="1662543844">
    <w:abstractNumId w:val="112"/>
  </w:num>
  <w:num w:numId="104" w16cid:durableId="1882857999">
    <w:abstractNumId w:val="123"/>
  </w:num>
  <w:num w:numId="105" w16cid:durableId="301690696">
    <w:abstractNumId w:val="89"/>
  </w:num>
  <w:num w:numId="106" w16cid:durableId="1652371790">
    <w:abstractNumId w:val="1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879127408">
    <w:abstractNumId w:val="84"/>
  </w:num>
  <w:num w:numId="108" w16cid:durableId="1237010852">
    <w:abstractNumId w:val="86"/>
  </w:num>
  <w:num w:numId="109" w16cid:durableId="2030330858">
    <w:abstractNumId w:val="132"/>
  </w:num>
  <w:num w:numId="110" w16cid:durableId="2019386887">
    <w:abstractNumId w:val="113"/>
  </w:num>
  <w:num w:numId="111" w16cid:durableId="1801072806">
    <w:abstractNumId w:val="47"/>
  </w:num>
  <w:num w:numId="112" w16cid:durableId="1024478329">
    <w:abstractNumId w:val="9"/>
  </w:num>
  <w:num w:numId="113" w16cid:durableId="2034109857">
    <w:abstractNumId w:val="57"/>
  </w:num>
  <w:num w:numId="114" w16cid:durableId="548344166">
    <w:abstractNumId w:val="14"/>
  </w:num>
  <w:num w:numId="115" w16cid:durableId="777987776">
    <w:abstractNumId w:val="144"/>
  </w:num>
  <w:num w:numId="116" w16cid:durableId="992102252">
    <w:abstractNumId w:val="18"/>
  </w:num>
  <w:num w:numId="117" w16cid:durableId="98961729">
    <w:abstractNumId w:val="51"/>
  </w:num>
  <w:num w:numId="118" w16cid:durableId="205071535">
    <w:abstractNumId w:val="26"/>
  </w:num>
  <w:num w:numId="119" w16cid:durableId="1449935929">
    <w:abstractNumId w:val="80"/>
  </w:num>
  <w:num w:numId="120" w16cid:durableId="1322196748">
    <w:abstractNumId w:val="25"/>
  </w:num>
  <w:num w:numId="121" w16cid:durableId="900562762">
    <w:abstractNumId w:val="70"/>
  </w:num>
  <w:num w:numId="122" w16cid:durableId="1559127482">
    <w:abstractNumId w:val="126"/>
  </w:num>
  <w:num w:numId="123" w16cid:durableId="1032149448">
    <w:abstractNumId w:val="40"/>
  </w:num>
  <w:num w:numId="124" w16cid:durableId="59643635">
    <w:abstractNumId w:val="119"/>
  </w:num>
  <w:num w:numId="125" w16cid:durableId="603074711">
    <w:abstractNumId w:val="76"/>
  </w:num>
  <w:num w:numId="126" w16cid:durableId="1447963607">
    <w:abstractNumId w:val="127"/>
  </w:num>
  <w:num w:numId="127" w16cid:durableId="74472506">
    <w:abstractNumId w:val="153"/>
  </w:num>
  <w:num w:numId="128" w16cid:durableId="1003510919">
    <w:abstractNumId w:val="8"/>
  </w:num>
  <w:num w:numId="129" w16cid:durableId="1293755557">
    <w:abstractNumId w:val="15"/>
  </w:num>
  <w:num w:numId="130" w16cid:durableId="1574193111">
    <w:abstractNumId w:val="90"/>
  </w:num>
  <w:num w:numId="131" w16cid:durableId="2062122727">
    <w:abstractNumId w:val="73"/>
  </w:num>
  <w:num w:numId="132" w16cid:durableId="1589269576">
    <w:abstractNumId w:val="10"/>
  </w:num>
  <w:num w:numId="133" w16cid:durableId="82147884">
    <w:abstractNumId w:val="68"/>
  </w:num>
  <w:num w:numId="134" w16cid:durableId="908535825">
    <w:abstractNumId w:val="97"/>
  </w:num>
  <w:num w:numId="135" w16cid:durableId="667444891">
    <w:abstractNumId w:val="50"/>
  </w:num>
  <w:num w:numId="136" w16cid:durableId="977422271">
    <w:abstractNumId w:val="44"/>
  </w:num>
  <w:num w:numId="137" w16cid:durableId="1722896744">
    <w:abstractNumId w:val="92"/>
  </w:num>
  <w:num w:numId="138" w16cid:durableId="1965035777">
    <w:abstractNumId w:val="29"/>
  </w:num>
  <w:num w:numId="139" w16cid:durableId="288513705">
    <w:abstractNumId w:val="110"/>
  </w:num>
  <w:num w:numId="140" w16cid:durableId="1742675258">
    <w:abstractNumId w:val="138"/>
  </w:num>
  <w:num w:numId="141" w16cid:durableId="639072320">
    <w:abstractNumId w:val="154"/>
  </w:num>
  <w:num w:numId="142" w16cid:durableId="254554404">
    <w:abstractNumId w:val="140"/>
  </w:num>
  <w:num w:numId="143" w16cid:durableId="1443719008">
    <w:abstractNumId w:val="35"/>
  </w:num>
  <w:num w:numId="144" w16cid:durableId="1248267626">
    <w:abstractNumId w:val="94"/>
  </w:num>
  <w:num w:numId="145" w16cid:durableId="974022525">
    <w:abstractNumId w:val="125"/>
  </w:num>
  <w:num w:numId="146" w16cid:durableId="1311136053">
    <w:abstractNumId w:val="31"/>
  </w:num>
  <w:num w:numId="147" w16cid:durableId="1398285552">
    <w:abstractNumId w:val="78"/>
  </w:num>
  <w:num w:numId="148" w16cid:durableId="696124554">
    <w:abstractNumId w:val="121"/>
  </w:num>
  <w:num w:numId="149" w16cid:durableId="962149343">
    <w:abstractNumId w:val="114"/>
  </w:num>
  <w:num w:numId="150" w16cid:durableId="304050162">
    <w:abstractNumId w:val="139"/>
  </w:num>
  <w:num w:numId="151" w16cid:durableId="1837842022">
    <w:abstractNumId w:val="157"/>
  </w:num>
  <w:num w:numId="152" w16cid:durableId="1377850639">
    <w:abstractNumId w:val="118"/>
  </w:num>
  <w:num w:numId="153" w16cid:durableId="1250582294">
    <w:abstractNumId w:val="39"/>
  </w:num>
  <w:numIdMacAtCleanup w:val="10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366"/>
    <w:rsid w:val="0000192F"/>
    <w:rsid w:val="00020850"/>
    <w:rsid w:val="000253DD"/>
    <w:rsid w:val="00030173"/>
    <w:rsid w:val="00034C4A"/>
    <w:rsid w:val="00034F4F"/>
    <w:rsid w:val="00042C5F"/>
    <w:rsid w:val="00044498"/>
    <w:rsid w:val="00050239"/>
    <w:rsid w:val="0005518A"/>
    <w:rsid w:val="00056F13"/>
    <w:rsid w:val="00065C0B"/>
    <w:rsid w:val="00083C1B"/>
    <w:rsid w:val="000948B5"/>
    <w:rsid w:val="00095EBD"/>
    <w:rsid w:val="00097A7E"/>
    <w:rsid w:val="000A2611"/>
    <w:rsid w:val="000A3930"/>
    <w:rsid w:val="000A3FAC"/>
    <w:rsid w:val="000A702B"/>
    <w:rsid w:val="000A7202"/>
    <w:rsid w:val="000B68D5"/>
    <w:rsid w:val="000C1570"/>
    <w:rsid w:val="000D0B34"/>
    <w:rsid w:val="000D4E97"/>
    <w:rsid w:val="000E47A0"/>
    <w:rsid w:val="000E7B36"/>
    <w:rsid w:val="000F1C81"/>
    <w:rsid w:val="000F2051"/>
    <w:rsid w:val="000F2E45"/>
    <w:rsid w:val="000F4DBD"/>
    <w:rsid w:val="000F56E9"/>
    <w:rsid w:val="000F5D74"/>
    <w:rsid w:val="00100FE9"/>
    <w:rsid w:val="001049FD"/>
    <w:rsid w:val="00105B12"/>
    <w:rsid w:val="001128CB"/>
    <w:rsid w:val="00114578"/>
    <w:rsid w:val="00121053"/>
    <w:rsid w:val="00124F27"/>
    <w:rsid w:val="00125D5B"/>
    <w:rsid w:val="00127A0A"/>
    <w:rsid w:val="00134726"/>
    <w:rsid w:val="00173111"/>
    <w:rsid w:val="00175AD8"/>
    <w:rsid w:val="001865AF"/>
    <w:rsid w:val="001905F6"/>
    <w:rsid w:val="00190649"/>
    <w:rsid w:val="001909AC"/>
    <w:rsid w:val="00193D75"/>
    <w:rsid w:val="001942E2"/>
    <w:rsid w:val="00194FF2"/>
    <w:rsid w:val="00195EFA"/>
    <w:rsid w:val="00197749"/>
    <w:rsid w:val="00197C90"/>
    <w:rsid w:val="001A3EF1"/>
    <w:rsid w:val="001A76E4"/>
    <w:rsid w:val="001A785C"/>
    <w:rsid w:val="001B17F1"/>
    <w:rsid w:val="001B17F5"/>
    <w:rsid w:val="001B29B2"/>
    <w:rsid w:val="001B6865"/>
    <w:rsid w:val="001C1E7C"/>
    <w:rsid w:val="001C3482"/>
    <w:rsid w:val="001E2593"/>
    <w:rsid w:val="001E2C92"/>
    <w:rsid w:val="001E64B0"/>
    <w:rsid w:val="001F0307"/>
    <w:rsid w:val="001F5FAC"/>
    <w:rsid w:val="0020452E"/>
    <w:rsid w:val="002127D8"/>
    <w:rsid w:val="002170A2"/>
    <w:rsid w:val="00217320"/>
    <w:rsid w:val="002433EF"/>
    <w:rsid w:val="0024600D"/>
    <w:rsid w:val="002463F9"/>
    <w:rsid w:val="002579EC"/>
    <w:rsid w:val="0026246C"/>
    <w:rsid w:val="00263FB0"/>
    <w:rsid w:val="0027290C"/>
    <w:rsid w:val="0027667A"/>
    <w:rsid w:val="00285943"/>
    <w:rsid w:val="002A15D9"/>
    <w:rsid w:val="002A76D8"/>
    <w:rsid w:val="002B27F7"/>
    <w:rsid w:val="002B57FD"/>
    <w:rsid w:val="002B5A0D"/>
    <w:rsid w:val="002B5F41"/>
    <w:rsid w:val="002D0CD4"/>
    <w:rsid w:val="002D2000"/>
    <w:rsid w:val="002D24C2"/>
    <w:rsid w:val="002D331E"/>
    <w:rsid w:val="002D4328"/>
    <w:rsid w:val="002D5D0C"/>
    <w:rsid w:val="002E1B54"/>
    <w:rsid w:val="002E42BE"/>
    <w:rsid w:val="0030023B"/>
    <w:rsid w:val="00300658"/>
    <w:rsid w:val="0030737E"/>
    <w:rsid w:val="003100C1"/>
    <w:rsid w:val="00313315"/>
    <w:rsid w:val="003148CA"/>
    <w:rsid w:val="00325137"/>
    <w:rsid w:val="00331FF3"/>
    <w:rsid w:val="003568E9"/>
    <w:rsid w:val="00357F19"/>
    <w:rsid w:val="00367B03"/>
    <w:rsid w:val="00370B1F"/>
    <w:rsid w:val="00375BFE"/>
    <w:rsid w:val="0037640B"/>
    <w:rsid w:val="003859FA"/>
    <w:rsid w:val="00394113"/>
    <w:rsid w:val="00395F85"/>
    <w:rsid w:val="0039736F"/>
    <w:rsid w:val="003A680B"/>
    <w:rsid w:val="003C1D2A"/>
    <w:rsid w:val="003C470A"/>
    <w:rsid w:val="003C67BD"/>
    <w:rsid w:val="003D373E"/>
    <w:rsid w:val="003E1F66"/>
    <w:rsid w:val="003F0C66"/>
    <w:rsid w:val="003F3B18"/>
    <w:rsid w:val="00405FC7"/>
    <w:rsid w:val="0041079E"/>
    <w:rsid w:val="0042117D"/>
    <w:rsid w:val="00422039"/>
    <w:rsid w:val="0043682C"/>
    <w:rsid w:val="00442AED"/>
    <w:rsid w:val="004462F0"/>
    <w:rsid w:val="00446771"/>
    <w:rsid w:val="00446D96"/>
    <w:rsid w:val="00453783"/>
    <w:rsid w:val="0045398F"/>
    <w:rsid w:val="0046318A"/>
    <w:rsid w:val="00472D78"/>
    <w:rsid w:val="00472F8F"/>
    <w:rsid w:val="0048180C"/>
    <w:rsid w:val="00481B4B"/>
    <w:rsid w:val="0048219B"/>
    <w:rsid w:val="004920F9"/>
    <w:rsid w:val="00492D5D"/>
    <w:rsid w:val="00492E20"/>
    <w:rsid w:val="004A0265"/>
    <w:rsid w:val="004A1274"/>
    <w:rsid w:val="004A6234"/>
    <w:rsid w:val="004B6E42"/>
    <w:rsid w:val="004D4FB5"/>
    <w:rsid w:val="004D6588"/>
    <w:rsid w:val="004E4133"/>
    <w:rsid w:val="004E696B"/>
    <w:rsid w:val="004F103B"/>
    <w:rsid w:val="005109F6"/>
    <w:rsid w:val="005167DF"/>
    <w:rsid w:val="00521ED9"/>
    <w:rsid w:val="00524AD6"/>
    <w:rsid w:val="00531233"/>
    <w:rsid w:val="0053466E"/>
    <w:rsid w:val="00547DD9"/>
    <w:rsid w:val="00550C11"/>
    <w:rsid w:val="005521FC"/>
    <w:rsid w:val="0055490C"/>
    <w:rsid w:val="00555887"/>
    <w:rsid w:val="00561DEB"/>
    <w:rsid w:val="00564123"/>
    <w:rsid w:val="005752FD"/>
    <w:rsid w:val="00582F06"/>
    <w:rsid w:val="0058383C"/>
    <w:rsid w:val="00584A81"/>
    <w:rsid w:val="00597881"/>
    <w:rsid w:val="005A0350"/>
    <w:rsid w:val="005A3F91"/>
    <w:rsid w:val="005A41F0"/>
    <w:rsid w:val="005A5998"/>
    <w:rsid w:val="005B10F9"/>
    <w:rsid w:val="005B1D30"/>
    <w:rsid w:val="005B1EA1"/>
    <w:rsid w:val="005C4AE3"/>
    <w:rsid w:val="005D0AF2"/>
    <w:rsid w:val="005D237E"/>
    <w:rsid w:val="005D654B"/>
    <w:rsid w:val="005F1B76"/>
    <w:rsid w:val="005F247E"/>
    <w:rsid w:val="0060186C"/>
    <w:rsid w:val="00605082"/>
    <w:rsid w:val="00607DE9"/>
    <w:rsid w:val="00615203"/>
    <w:rsid w:val="00615CAE"/>
    <w:rsid w:val="00623B1F"/>
    <w:rsid w:val="00625025"/>
    <w:rsid w:val="00625EA6"/>
    <w:rsid w:val="00627D51"/>
    <w:rsid w:val="0063352F"/>
    <w:rsid w:val="00633C05"/>
    <w:rsid w:val="00634A05"/>
    <w:rsid w:val="00641AE6"/>
    <w:rsid w:val="006600CB"/>
    <w:rsid w:val="00662CD8"/>
    <w:rsid w:val="00663A4B"/>
    <w:rsid w:val="00665BE7"/>
    <w:rsid w:val="00670299"/>
    <w:rsid w:val="00672845"/>
    <w:rsid w:val="006733FB"/>
    <w:rsid w:val="00675ACA"/>
    <w:rsid w:val="0068191E"/>
    <w:rsid w:val="00681C7B"/>
    <w:rsid w:val="00684184"/>
    <w:rsid w:val="00690CF7"/>
    <w:rsid w:val="00692386"/>
    <w:rsid w:val="006A1C9B"/>
    <w:rsid w:val="006C3494"/>
    <w:rsid w:val="006C50A0"/>
    <w:rsid w:val="006D7FCE"/>
    <w:rsid w:val="006E0B9E"/>
    <w:rsid w:val="006E0D3B"/>
    <w:rsid w:val="006E24AA"/>
    <w:rsid w:val="006E75C9"/>
    <w:rsid w:val="006F0EF3"/>
    <w:rsid w:val="006F1534"/>
    <w:rsid w:val="006F647B"/>
    <w:rsid w:val="00700CAE"/>
    <w:rsid w:val="00706E30"/>
    <w:rsid w:val="007074F8"/>
    <w:rsid w:val="0071297A"/>
    <w:rsid w:val="007137E1"/>
    <w:rsid w:val="00716272"/>
    <w:rsid w:val="00716E92"/>
    <w:rsid w:val="00744B5A"/>
    <w:rsid w:val="007511A7"/>
    <w:rsid w:val="00752BF6"/>
    <w:rsid w:val="00762046"/>
    <w:rsid w:val="00762058"/>
    <w:rsid w:val="00767C76"/>
    <w:rsid w:val="007701F0"/>
    <w:rsid w:val="00772D0A"/>
    <w:rsid w:val="007754ED"/>
    <w:rsid w:val="00776B07"/>
    <w:rsid w:val="00776C0A"/>
    <w:rsid w:val="00777F22"/>
    <w:rsid w:val="007836D3"/>
    <w:rsid w:val="007949FF"/>
    <w:rsid w:val="007A3999"/>
    <w:rsid w:val="007B6759"/>
    <w:rsid w:val="007C35BB"/>
    <w:rsid w:val="007C38E4"/>
    <w:rsid w:val="007D045F"/>
    <w:rsid w:val="007D4218"/>
    <w:rsid w:val="007D67C1"/>
    <w:rsid w:val="007E2F16"/>
    <w:rsid w:val="007E7869"/>
    <w:rsid w:val="007F1FAD"/>
    <w:rsid w:val="0080174D"/>
    <w:rsid w:val="00806C7C"/>
    <w:rsid w:val="00811044"/>
    <w:rsid w:val="008126AE"/>
    <w:rsid w:val="00815224"/>
    <w:rsid w:val="0081798B"/>
    <w:rsid w:val="00820B5B"/>
    <w:rsid w:val="00823BF5"/>
    <w:rsid w:val="00837034"/>
    <w:rsid w:val="00850796"/>
    <w:rsid w:val="008549D5"/>
    <w:rsid w:val="00857C2C"/>
    <w:rsid w:val="008678F7"/>
    <w:rsid w:val="00871FC2"/>
    <w:rsid w:val="0087458B"/>
    <w:rsid w:val="008810D6"/>
    <w:rsid w:val="0088178D"/>
    <w:rsid w:val="0089244E"/>
    <w:rsid w:val="008A3A31"/>
    <w:rsid w:val="008A7789"/>
    <w:rsid w:val="008B21FC"/>
    <w:rsid w:val="008B2B05"/>
    <w:rsid w:val="008B3853"/>
    <w:rsid w:val="008B5472"/>
    <w:rsid w:val="008C664F"/>
    <w:rsid w:val="008D3802"/>
    <w:rsid w:val="008D47FC"/>
    <w:rsid w:val="008D7F92"/>
    <w:rsid w:val="008E0310"/>
    <w:rsid w:val="008E08D1"/>
    <w:rsid w:val="008F23AD"/>
    <w:rsid w:val="008F295B"/>
    <w:rsid w:val="00900E2C"/>
    <w:rsid w:val="00903461"/>
    <w:rsid w:val="00907E18"/>
    <w:rsid w:val="0091042B"/>
    <w:rsid w:val="00911366"/>
    <w:rsid w:val="00921653"/>
    <w:rsid w:val="009239D4"/>
    <w:rsid w:val="00933421"/>
    <w:rsid w:val="00941300"/>
    <w:rsid w:val="00943E22"/>
    <w:rsid w:val="00944810"/>
    <w:rsid w:val="00954A10"/>
    <w:rsid w:val="00960BA3"/>
    <w:rsid w:val="00974A27"/>
    <w:rsid w:val="009805DE"/>
    <w:rsid w:val="00997C75"/>
    <w:rsid w:val="009A41D4"/>
    <w:rsid w:val="009B43E9"/>
    <w:rsid w:val="009B5943"/>
    <w:rsid w:val="009C5107"/>
    <w:rsid w:val="009D7A24"/>
    <w:rsid w:val="009E4279"/>
    <w:rsid w:val="009E7CEB"/>
    <w:rsid w:val="00A02D22"/>
    <w:rsid w:val="00A1052B"/>
    <w:rsid w:val="00A1079C"/>
    <w:rsid w:val="00A13B24"/>
    <w:rsid w:val="00A152D8"/>
    <w:rsid w:val="00A160EC"/>
    <w:rsid w:val="00A16319"/>
    <w:rsid w:val="00A2040A"/>
    <w:rsid w:val="00A2466D"/>
    <w:rsid w:val="00A30D94"/>
    <w:rsid w:val="00A31CBC"/>
    <w:rsid w:val="00A3332F"/>
    <w:rsid w:val="00A36853"/>
    <w:rsid w:val="00A3765A"/>
    <w:rsid w:val="00A4566E"/>
    <w:rsid w:val="00A7395E"/>
    <w:rsid w:val="00A86C22"/>
    <w:rsid w:val="00A87F69"/>
    <w:rsid w:val="00A90AED"/>
    <w:rsid w:val="00A951E7"/>
    <w:rsid w:val="00A95468"/>
    <w:rsid w:val="00A96743"/>
    <w:rsid w:val="00AA1927"/>
    <w:rsid w:val="00AA3823"/>
    <w:rsid w:val="00AA3A7A"/>
    <w:rsid w:val="00AA6D93"/>
    <w:rsid w:val="00AA7836"/>
    <w:rsid w:val="00AB393C"/>
    <w:rsid w:val="00AD0217"/>
    <w:rsid w:val="00AF0EA6"/>
    <w:rsid w:val="00AF54F7"/>
    <w:rsid w:val="00B02D89"/>
    <w:rsid w:val="00B04F64"/>
    <w:rsid w:val="00B07132"/>
    <w:rsid w:val="00B10BAB"/>
    <w:rsid w:val="00B10EF3"/>
    <w:rsid w:val="00B11347"/>
    <w:rsid w:val="00B2323A"/>
    <w:rsid w:val="00B23E8F"/>
    <w:rsid w:val="00B31CF7"/>
    <w:rsid w:val="00B32584"/>
    <w:rsid w:val="00B32814"/>
    <w:rsid w:val="00B338E6"/>
    <w:rsid w:val="00B475DC"/>
    <w:rsid w:val="00B62468"/>
    <w:rsid w:val="00B62C8A"/>
    <w:rsid w:val="00B63350"/>
    <w:rsid w:val="00B64DC4"/>
    <w:rsid w:val="00B67D50"/>
    <w:rsid w:val="00B709FB"/>
    <w:rsid w:val="00B73828"/>
    <w:rsid w:val="00B75EFE"/>
    <w:rsid w:val="00B819E5"/>
    <w:rsid w:val="00B8229F"/>
    <w:rsid w:val="00B92ED6"/>
    <w:rsid w:val="00B97262"/>
    <w:rsid w:val="00BA5089"/>
    <w:rsid w:val="00BC3D7B"/>
    <w:rsid w:val="00BC51EF"/>
    <w:rsid w:val="00BE1F6F"/>
    <w:rsid w:val="00BF0D7A"/>
    <w:rsid w:val="00BF7808"/>
    <w:rsid w:val="00C03C50"/>
    <w:rsid w:val="00C0671A"/>
    <w:rsid w:val="00C072E1"/>
    <w:rsid w:val="00C07B8A"/>
    <w:rsid w:val="00C157DE"/>
    <w:rsid w:val="00C15EA2"/>
    <w:rsid w:val="00C25D31"/>
    <w:rsid w:val="00C27EC0"/>
    <w:rsid w:val="00C33FA8"/>
    <w:rsid w:val="00C3580C"/>
    <w:rsid w:val="00C46282"/>
    <w:rsid w:val="00C46BA2"/>
    <w:rsid w:val="00C514B7"/>
    <w:rsid w:val="00C53970"/>
    <w:rsid w:val="00C67250"/>
    <w:rsid w:val="00C75EB7"/>
    <w:rsid w:val="00C76B7C"/>
    <w:rsid w:val="00C76FB8"/>
    <w:rsid w:val="00C87596"/>
    <w:rsid w:val="00C92599"/>
    <w:rsid w:val="00CA0EDD"/>
    <w:rsid w:val="00CA1E1F"/>
    <w:rsid w:val="00CB2710"/>
    <w:rsid w:val="00CB4966"/>
    <w:rsid w:val="00CC0373"/>
    <w:rsid w:val="00CC2018"/>
    <w:rsid w:val="00CD2220"/>
    <w:rsid w:val="00CD46C6"/>
    <w:rsid w:val="00CD6147"/>
    <w:rsid w:val="00CE4F68"/>
    <w:rsid w:val="00CF2B71"/>
    <w:rsid w:val="00CF4A45"/>
    <w:rsid w:val="00CF6119"/>
    <w:rsid w:val="00CF7DB3"/>
    <w:rsid w:val="00D01F3D"/>
    <w:rsid w:val="00D0571F"/>
    <w:rsid w:val="00D10D17"/>
    <w:rsid w:val="00D2075A"/>
    <w:rsid w:val="00D245E6"/>
    <w:rsid w:val="00D3046E"/>
    <w:rsid w:val="00D30931"/>
    <w:rsid w:val="00D378D4"/>
    <w:rsid w:val="00D43CE9"/>
    <w:rsid w:val="00D4453C"/>
    <w:rsid w:val="00D6537E"/>
    <w:rsid w:val="00D66BF6"/>
    <w:rsid w:val="00D76415"/>
    <w:rsid w:val="00D91181"/>
    <w:rsid w:val="00D94B12"/>
    <w:rsid w:val="00DA27CB"/>
    <w:rsid w:val="00DB7F65"/>
    <w:rsid w:val="00DC21BF"/>
    <w:rsid w:val="00DC49BE"/>
    <w:rsid w:val="00DC5EC8"/>
    <w:rsid w:val="00DD43DD"/>
    <w:rsid w:val="00DE2472"/>
    <w:rsid w:val="00DE2736"/>
    <w:rsid w:val="00DE5EB2"/>
    <w:rsid w:val="00DE6738"/>
    <w:rsid w:val="00DF0083"/>
    <w:rsid w:val="00DF0F79"/>
    <w:rsid w:val="00DF6BA1"/>
    <w:rsid w:val="00DF70E5"/>
    <w:rsid w:val="00E010E9"/>
    <w:rsid w:val="00E027AA"/>
    <w:rsid w:val="00E043C5"/>
    <w:rsid w:val="00E07736"/>
    <w:rsid w:val="00E1283F"/>
    <w:rsid w:val="00E16C37"/>
    <w:rsid w:val="00E328FA"/>
    <w:rsid w:val="00E3446B"/>
    <w:rsid w:val="00E35C5C"/>
    <w:rsid w:val="00E4055B"/>
    <w:rsid w:val="00E41218"/>
    <w:rsid w:val="00E41F22"/>
    <w:rsid w:val="00E449D7"/>
    <w:rsid w:val="00E624D5"/>
    <w:rsid w:val="00E63BA5"/>
    <w:rsid w:val="00E65304"/>
    <w:rsid w:val="00E70CBC"/>
    <w:rsid w:val="00E76C76"/>
    <w:rsid w:val="00E93922"/>
    <w:rsid w:val="00E9547F"/>
    <w:rsid w:val="00EA3C5E"/>
    <w:rsid w:val="00EB2925"/>
    <w:rsid w:val="00EB443D"/>
    <w:rsid w:val="00EB4DAA"/>
    <w:rsid w:val="00EC0D75"/>
    <w:rsid w:val="00ED5E5B"/>
    <w:rsid w:val="00ED75C8"/>
    <w:rsid w:val="00EE09D3"/>
    <w:rsid w:val="00EE20D5"/>
    <w:rsid w:val="00EF2F91"/>
    <w:rsid w:val="00EF35A7"/>
    <w:rsid w:val="00F114F9"/>
    <w:rsid w:val="00F115BE"/>
    <w:rsid w:val="00F1278F"/>
    <w:rsid w:val="00F20B03"/>
    <w:rsid w:val="00F2133B"/>
    <w:rsid w:val="00F22F7C"/>
    <w:rsid w:val="00F305B8"/>
    <w:rsid w:val="00F3137F"/>
    <w:rsid w:val="00F3192A"/>
    <w:rsid w:val="00F34BAF"/>
    <w:rsid w:val="00F46B64"/>
    <w:rsid w:val="00F516C2"/>
    <w:rsid w:val="00F62930"/>
    <w:rsid w:val="00F663D3"/>
    <w:rsid w:val="00F739B5"/>
    <w:rsid w:val="00F8107B"/>
    <w:rsid w:val="00F92B64"/>
    <w:rsid w:val="00F945FF"/>
    <w:rsid w:val="00F94833"/>
    <w:rsid w:val="00FA059A"/>
    <w:rsid w:val="00FB432E"/>
    <w:rsid w:val="00FC257A"/>
    <w:rsid w:val="00FC60E5"/>
    <w:rsid w:val="00FD1AF9"/>
    <w:rsid w:val="00FD455F"/>
    <w:rsid w:val="00FE1DE1"/>
    <w:rsid w:val="00FE5016"/>
    <w:rsid w:val="00FF1101"/>
    <w:rsid w:val="00FF2FF3"/>
    <w:rsid w:val="00FF34EA"/>
    <w:rsid w:val="00FF57F0"/>
    <w:rsid w:val="00FF729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239CF422"/>
  <w15:chartTrackingRefBased/>
  <w15:docId w15:val="{EC1C42B9-5621-4481-9987-B521E3A4F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EC" w:eastAsia="es-EC"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0" w:unhideWhenUsed="1" w:qFormat="1"/>
    <w:lsdException w:name="heading 6" w:semiHidden="1" w:uiPriority="0" w:unhideWhenUsed="1" w:qFormat="1"/>
    <w:lsdException w:name="heading 7" w:uiPriority="0" w:qFormat="1"/>
    <w:lsdException w:name="heading 8" w:semiHidden="1" w:uiPriority="0"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6E9"/>
    <w:pPr>
      <w:suppressAutoHyphens/>
    </w:pPr>
    <w:rPr>
      <w:sz w:val="24"/>
      <w:szCs w:val="24"/>
      <w:lang w:eastAsia="ar-SA"/>
    </w:rPr>
  </w:style>
  <w:style w:type="paragraph" w:styleId="Ttulo1">
    <w:name w:val="heading 1"/>
    <w:basedOn w:val="Normal"/>
    <w:next w:val="Normal"/>
    <w:qFormat/>
    <w:pPr>
      <w:keepNext/>
      <w:spacing w:before="240" w:after="60"/>
      <w:outlineLvl w:val="0"/>
    </w:pPr>
    <w:rPr>
      <w:rFonts w:ascii="Arial" w:hAnsi="Arial" w:cs="Arial"/>
      <w:b/>
      <w:bCs/>
      <w:kern w:val="1"/>
      <w:sz w:val="32"/>
      <w:szCs w:val="32"/>
    </w:rPr>
  </w:style>
  <w:style w:type="paragraph" w:styleId="Ttulo2">
    <w:name w:val="heading 2"/>
    <w:basedOn w:val="Normal"/>
    <w:next w:val="Normal"/>
    <w:link w:val="Ttulo2Car"/>
    <w:qFormat/>
    <w:pPr>
      <w:keepNext/>
      <w:spacing w:before="240" w:after="60"/>
      <w:outlineLvl w:val="1"/>
    </w:pPr>
    <w:rPr>
      <w:rFonts w:ascii="Arial" w:hAnsi="Arial" w:cs="Arial"/>
      <w:b/>
      <w:bCs/>
      <w:i/>
      <w:iCs/>
      <w:sz w:val="28"/>
      <w:szCs w:val="28"/>
    </w:rPr>
  </w:style>
  <w:style w:type="paragraph" w:styleId="Ttulo3">
    <w:name w:val="heading 3"/>
    <w:basedOn w:val="Normal"/>
    <w:next w:val="Normal"/>
    <w:qFormat/>
    <w:pPr>
      <w:keepNext/>
      <w:spacing w:before="240" w:after="60"/>
      <w:outlineLvl w:val="2"/>
    </w:pPr>
    <w:rPr>
      <w:rFonts w:ascii="Arial" w:hAnsi="Arial" w:cs="Arial"/>
      <w:b/>
      <w:bCs/>
      <w:sz w:val="26"/>
      <w:szCs w:val="26"/>
    </w:rPr>
  </w:style>
  <w:style w:type="paragraph" w:styleId="Ttulo4">
    <w:name w:val="heading 4"/>
    <w:basedOn w:val="Normal"/>
    <w:next w:val="Normal"/>
    <w:qFormat/>
    <w:pPr>
      <w:keepNext/>
      <w:numPr>
        <w:ilvl w:val="3"/>
        <w:numId w:val="1"/>
      </w:numPr>
      <w:spacing w:line="360" w:lineRule="auto"/>
      <w:ind w:left="1148" w:firstLine="0"/>
      <w:jc w:val="both"/>
      <w:outlineLvl w:val="3"/>
    </w:pPr>
    <w:rPr>
      <w:rFonts w:ascii="Arial Narrow" w:hAnsi="Arial Narrow" w:cs="Arial"/>
      <w:b/>
      <w:bCs/>
      <w:spacing w:val="20"/>
    </w:rPr>
  </w:style>
  <w:style w:type="paragraph" w:styleId="Ttulo5">
    <w:name w:val="heading 5"/>
    <w:basedOn w:val="Normal"/>
    <w:next w:val="Normal"/>
    <w:link w:val="Ttulo5Car"/>
    <w:qFormat/>
    <w:rsid w:val="00056F13"/>
    <w:pPr>
      <w:widowControl w:val="0"/>
      <w:suppressAutoHyphens w:val="0"/>
      <w:spacing w:before="240" w:after="60" w:line="240" w:lineRule="atLeast"/>
      <w:jc w:val="both"/>
      <w:outlineLvl w:val="4"/>
    </w:pPr>
    <w:rPr>
      <w:rFonts w:ascii="Arial" w:hAnsi="Arial"/>
      <w:sz w:val="22"/>
      <w:szCs w:val="20"/>
      <w:lang w:val="en-US" w:eastAsia="en-US"/>
    </w:rPr>
  </w:style>
  <w:style w:type="paragraph" w:styleId="Ttulo6">
    <w:name w:val="heading 6"/>
    <w:basedOn w:val="Normal"/>
    <w:next w:val="Normal"/>
    <w:link w:val="Ttulo6Car"/>
    <w:qFormat/>
    <w:rsid w:val="00056F13"/>
    <w:pPr>
      <w:widowControl w:val="0"/>
      <w:suppressAutoHyphens w:val="0"/>
      <w:spacing w:before="240" w:after="60" w:line="240" w:lineRule="atLeast"/>
      <w:jc w:val="both"/>
      <w:outlineLvl w:val="5"/>
    </w:pPr>
    <w:rPr>
      <w:rFonts w:ascii="Arial" w:hAnsi="Arial"/>
      <w:i/>
      <w:sz w:val="22"/>
      <w:szCs w:val="20"/>
      <w:lang w:val="en-US" w:eastAsia="en-US"/>
    </w:rPr>
  </w:style>
  <w:style w:type="paragraph" w:styleId="Ttulo7">
    <w:name w:val="heading 7"/>
    <w:basedOn w:val="Normal"/>
    <w:next w:val="Normal"/>
    <w:qFormat/>
    <w:pPr>
      <w:keepNext/>
      <w:numPr>
        <w:ilvl w:val="6"/>
        <w:numId w:val="1"/>
      </w:numPr>
      <w:jc w:val="center"/>
      <w:outlineLvl w:val="6"/>
    </w:pPr>
    <w:rPr>
      <w:rFonts w:ascii="Book Antiqua" w:hAnsi="Book Antiqua" w:cs="Book Antiqua"/>
      <w:b/>
      <w:bCs/>
      <w:sz w:val="40"/>
    </w:rPr>
  </w:style>
  <w:style w:type="paragraph" w:styleId="Ttulo8">
    <w:name w:val="heading 8"/>
    <w:basedOn w:val="Normal"/>
    <w:next w:val="Normal"/>
    <w:link w:val="Ttulo8Car"/>
    <w:qFormat/>
    <w:rsid w:val="00056F13"/>
    <w:pPr>
      <w:widowControl w:val="0"/>
      <w:suppressAutoHyphens w:val="0"/>
      <w:spacing w:before="240" w:after="60" w:line="240" w:lineRule="atLeast"/>
      <w:jc w:val="both"/>
      <w:outlineLvl w:val="7"/>
    </w:pPr>
    <w:rPr>
      <w:rFonts w:ascii="Arial" w:hAnsi="Arial"/>
      <w:i/>
      <w:sz w:val="20"/>
      <w:szCs w:val="20"/>
      <w:lang w:val="en-US" w:eastAsia="en-US"/>
    </w:rPr>
  </w:style>
  <w:style w:type="paragraph" w:styleId="Ttulo9">
    <w:name w:val="heading 9"/>
    <w:basedOn w:val="Normal"/>
    <w:next w:val="Normal"/>
    <w:qFormat/>
    <w:pPr>
      <w:keepNext/>
      <w:numPr>
        <w:ilvl w:val="8"/>
        <w:numId w:val="1"/>
      </w:numPr>
      <w:jc w:val="center"/>
      <w:outlineLvl w:val="8"/>
    </w:pPr>
    <w:rPr>
      <w:rFonts w:ascii="Book Antiqua" w:hAnsi="Book Antiqua" w:cs="Book Antiqua"/>
      <w:b/>
      <w:bCs/>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ascii="Arial" w:hAnsi="Arial" w:cs="Arial" w:hint="default"/>
      <w:b/>
      <w:i w:val="0"/>
      <w:sz w:val="28"/>
    </w:rPr>
  </w:style>
  <w:style w:type="character" w:customStyle="1" w:styleId="WW8Num1z1">
    <w:name w:val="WW8Num1z1"/>
    <w:rPr>
      <w:rFonts w:ascii="Book Antiqua" w:hAnsi="Book Antiqua" w:cs="Book Antiqua" w:hint="default"/>
      <w:b/>
      <w:i w:val="0"/>
      <w:sz w:val="24"/>
    </w:rPr>
  </w:style>
  <w:style w:type="character" w:customStyle="1" w:styleId="WW8Num1z2">
    <w:name w:val="WW8Num1z2"/>
  </w:style>
  <w:style w:type="character" w:customStyle="1" w:styleId="WW8Num1z3">
    <w:name w:val="WW8Num1z3"/>
    <w:rPr>
      <w:rFonts w:hint="default"/>
    </w:rPr>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Wingdings" w:hAnsi="Wingdings" w:cs="Wingdings" w:hint="default"/>
      <w:color w:val="auto"/>
    </w:rPr>
  </w:style>
  <w:style w:type="character" w:customStyle="1" w:styleId="WW8Num2z1">
    <w:name w:val="WW8Num2z1"/>
    <w:rPr>
      <w:rFonts w:ascii="Courier New" w:hAnsi="Courier New" w:cs="Courier New" w:hint="default"/>
      <w:lang w:val="es-ES"/>
    </w:rPr>
  </w:style>
  <w:style w:type="character" w:customStyle="1" w:styleId="WW8Num2z3">
    <w:name w:val="WW8Num2z3"/>
    <w:rPr>
      <w:rFonts w:ascii="Symbol" w:hAnsi="Symbol" w:cs="Symbol" w:hint="default"/>
    </w:rPr>
  </w:style>
  <w:style w:type="character" w:customStyle="1" w:styleId="WW8Num3z0">
    <w:name w:val="WW8Num3z0"/>
    <w:rPr>
      <w:rFonts w:ascii="Symbol" w:hAnsi="Symbol" w:cs="Symbol" w:hint="default"/>
    </w:rPr>
  </w:style>
  <w:style w:type="character" w:customStyle="1" w:styleId="WW8Num3z2">
    <w:name w:val="WW8Num3z2"/>
    <w:rPr>
      <w:rFonts w:ascii="Wingdings" w:hAnsi="Wingdings" w:cs="Wingdings" w:hint="default"/>
    </w:rPr>
  </w:style>
  <w:style w:type="character" w:customStyle="1" w:styleId="WW8Num4z0">
    <w:name w:val="WW8Num4z0"/>
    <w:rPr>
      <w:rFonts w:cs="Book Antiqua" w:hint="default"/>
    </w:rPr>
  </w:style>
  <w:style w:type="character" w:customStyle="1" w:styleId="WW8Num5z0">
    <w:name w:val="WW8Num5z0"/>
    <w:rPr>
      <w:rFonts w:ascii="Wingdings" w:hAnsi="Wingdings" w:cs="Wingdings" w:hint="default"/>
    </w:rPr>
  </w:style>
  <w:style w:type="character" w:customStyle="1" w:styleId="WW8Num6z0">
    <w:name w:val="WW8Num6z0"/>
    <w:rPr>
      <w:rFonts w:ascii="Wingdings" w:hAnsi="Wingdings" w:cs="Wingdings" w:hint="default"/>
      <w:lang w:val="en-GB"/>
    </w:rPr>
  </w:style>
  <w:style w:type="character" w:customStyle="1" w:styleId="WW8Num7z0">
    <w:name w:val="WW8Num7z0"/>
    <w:rPr>
      <w:rFonts w:cs="Book Antiqua" w:hint="default"/>
      <w:b/>
      <w:i w:val="0"/>
      <w:color w:val="auto"/>
    </w:rPr>
  </w:style>
  <w:style w:type="character" w:customStyle="1" w:styleId="WW8Num8z0">
    <w:name w:val="WW8Num8z0"/>
    <w:rPr>
      <w:rFonts w:ascii="Arial" w:hAnsi="Arial" w:cs="Arial" w:hint="default"/>
      <w:b/>
      <w:i w:val="0"/>
      <w:sz w:val="28"/>
    </w:rPr>
  </w:style>
  <w:style w:type="character" w:customStyle="1" w:styleId="WW8Num2z2">
    <w:name w:val="WW8Num2z2"/>
    <w:rPr>
      <w:rFonts w:ascii="Wingdings" w:hAnsi="Wingdings" w:cs="Wingdings" w:hint="default"/>
    </w:rPr>
  </w:style>
  <w:style w:type="character" w:customStyle="1" w:styleId="WW8Num3z1">
    <w:name w:val="WW8Num3z1"/>
    <w:rPr>
      <w:rFonts w:ascii="Courier New" w:hAnsi="Courier New" w:cs="Courier New" w:hint="default"/>
    </w:rPr>
  </w:style>
  <w:style w:type="character" w:customStyle="1" w:styleId="WW8Num4z2">
    <w:name w:val="WW8Num4z2"/>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3">
    <w:name w:val="WW8Num5z3"/>
    <w:rPr>
      <w:rFonts w:ascii="Symbol" w:hAnsi="Symbol" w:cs="Symbol" w:hint="default"/>
    </w:rPr>
  </w:style>
  <w:style w:type="character" w:customStyle="1" w:styleId="WW8Num6z1">
    <w:name w:val="WW8Num6z1"/>
    <w:rPr>
      <w:rFonts w:ascii="Courier New" w:hAnsi="Courier New" w:cs="Courier New" w:hint="default"/>
    </w:rPr>
  </w:style>
  <w:style w:type="character" w:customStyle="1" w:styleId="WW8Num6z3">
    <w:name w:val="WW8Num6z3"/>
    <w:rPr>
      <w:rFonts w:ascii="Symbol" w:hAnsi="Symbol" w:cs="Symbol" w:hint="default"/>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1">
    <w:name w:val="WW8Num8z1"/>
    <w:rPr>
      <w:rFonts w:ascii="Book Antiqua" w:hAnsi="Book Antiqua" w:cs="Book Antiqua" w:hint="default"/>
      <w:b/>
      <w:i w:val="0"/>
      <w:sz w:val="24"/>
    </w:rPr>
  </w:style>
  <w:style w:type="character" w:customStyle="1" w:styleId="WW8Num8z3">
    <w:name w:val="WW8Num8z3"/>
    <w:rPr>
      <w:rFonts w:hint="default"/>
    </w:rPr>
  </w:style>
  <w:style w:type="character" w:customStyle="1" w:styleId="WW8Num9z0">
    <w:name w:val="WW8Num9z0"/>
    <w:rPr>
      <w:rFonts w:ascii="Wingdings" w:hAnsi="Wingdings" w:cs="Wingdings" w:hint="default"/>
    </w:rPr>
  </w:style>
  <w:style w:type="character" w:customStyle="1" w:styleId="WW8Num9z1">
    <w:name w:val="WW8Num9z1"/>
    <w:rPr>
      <w:rFonts w:ascii="Symbol" w:hAnsi="Symbol" w:cs="Symbol" w:hint="default"/>
    </w:rPr>
  </w:style>
  <w:style w:type="character" w:customStyle="1" w:styleId="WW8Num9z4">
    <w:name w:val="WW8Num9z4"/>
    <w:rPr>
      <w:rFonts w:ascii="Courier New" w:hAnsi="Courier New" w:cs="Courier New" w:hint="default"/>
    </w:rPr>
  </w:style>
  <w:style w:type="character" w:customStyle="1" w:styleId="WW8Num10z0">
    <w:name w:val="WW8Num10z0"/>
    <w:rPr>
      <w:rFonts w:hint="default"/>
      <w:b/>
      <w:i w:val="0"/>
      <w:color w:val="auto"/>
    </w:rPr>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ascii="Wingdings" w:hAnsi="Wingdings" w:cs="Wingdings" w:hint="default"/>
    </w:rPr>
  </w:style>
  <w:style w:type="character" w:customStyle="1" w:styleId="WW8Num11z1">
    <w:name w:val="WW8Num11z1"/>
    <w:rPr>
      <w:rFonts w:ascii="Courier New" w:hAnsi="Courier New" w:cs="Courier New" w:hint="default"/>
    </w:rPr>
  </w:style>
  <w:style w:type="character" w:customStyle="1" w:styleId="WW8Num11z3">
    <w:name w:val="WW8Num11z3"/>
    <w:rPr>
      <w:rFonts w:ascii="Symbol" w:hAnsi="Symbol" w:cs="Symbol" w:hint="default"/>
    </w:rPr>
  </w:style>
  <w:style w:type="character" w:customStyle="1" w:styleId="WW8Num12z0">
    <w:name w:val="WW8Num12z0"/>
    <w:rPr>
      <w:rFonts w:ascii="Wingdings" w:hAnsi="Wingdings" w:cs="Wingdings" w:hint="default"/>
      <w:color w:val="auto"/>
    </w:rPr>
  </w:style>
  <w:style w:type="character" w:customStyle="1" w:styleId="WW8Num12z1">
    <w:name w:val="WW8Num12z1"/>
    <w:rPr>
      <w:rFonts w:ascii="Courier New" w:hAnsi="Courier New" w:cs="Courier New" w:hint="default"/>
    </w:rPr>
  </w:style>
  <w:style w:type="character" w:customStyle="1" w:styleId="WW8Num12z2">
    <w:name w:val="WW8Num12z2"/>
    <w:rPr>
      <w:rFonts w:ascii="Wingdings" w:hAnsi="Wingdings" w:cs="Wingdings" w:hint="default"/>
    </w:rPr>
  </w:style>
  <w:style w:type="character" w:customStyle="1" w:styleId="WW8Num12z3">
    <w:name w:val="WW8Num12z3"/>
    <w:rPr>
      <w:rFonts w:ascii="Symbol" w:hAnsi="Symbol" w:cs="Symbol" w:hint="default"/>
    </w:rPr>
  </w:style>
  <w:style w:type="character" w:customStyle="1" w:styleId="WW8Num13z0">
    <w:name w:val="WW8Num13z0"/>
    <w:rPr>
      <w:rFonts w:ascii="Book Antiqua" w:hAnsi="Book Antiqua" w:cs="Book Antiqua" w:hint="default"/>
      <w:b/>
      <w:i w:val="0"/>
      <w:sz w:val="24"/>
    </w:rPr>
  </w:style>
  <w:style w:type="character" w:customStyle="1" w:styleId="WW8Num14z0">
    <w:name w:val="WW8Num14z0"/>
    <w:rPr>
      <w:rFonts w:ascii="Wingdings" w:hAnsi="Wingdings" w:cs="Wingdings" w:hint="default"/>
      <w:color w:val="auto"/>
    </w:rPr>
  </w:style>
  <w:style w:type="character" w:customStyle="1" w:styleId="WW8Num14z1">
    <w:name w:val="WW8Num14z1"/>
    <w:rPr>
      <w:rFonts w:ascii="Courier New" w:hAnsi="Courier New" w:cs="Courier New" w:hint="default"/>
    </w:rPr>
  </w:style>
  <w:style w:type="character" w:customStyle="1" w:styleId="WW8Num14z2">
    <w:name w:val="WW8Num14z2"/>
    <w:rPr>
      <w:rFonts w:ascii="Wingdings" w:hAnsi="Wingdings" w:cs="Wingdings" w:hint="default"/>
    </w:rPr>
  </w:style>
  <w:style w:type="character" w:customStyle="1" w:styleId="WW8Num14z3">
    <w:name w:val="WW8Num14z3"/>
    <w:rPr>
      <w:rFonts w:ascii="Symbol" w:hAnsi="Symbol" w:cs="Symbol" w:hint="default"/>
    </w:rPr>
  </w:style>
  <w:style w:type="character" w:customStyle="1" w:styleId="WW8Num15z0">
    <w:name w:val="WW8Num15z0"/>
    <w:rPr>
      <w:rFonts w:hint="default"/>
      <w:b/>
      <w:i w:val="0"/>
      <w:color w:val="auto"/>
    </w:rPr>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ascii="Wingdings" w:hAnsi="Wingdings" w:cs="Wingdings" w:hint="default"/>
      <w:color w:val="auto"/>
    </w:rPr>
  </w:style>
  <w:style w:type="character" w:customStyle="1" w:styleId="WW8Num16z1">
    <w:name w:val="WW8Num16z1"/>
    <w:rPr>
      <w:rFonts w:ascii="Wingdings" w:hAnsi="Wingdings" w:cs="Wingdings" w:hint="default"/>
    </w:rPr>
  </w:style>
  <w:style w:type="character" w:customStyle="1" w:styleId="WW8Num16z4">
    <w:name w:val="WW8Num16z4"/>
    <w:rPr>
      <w:rFonts w:ascii="Courier New" w:hAnsi="Courier New" w:cs="Courier New" w:hint="default"/>
    </w:rPr>
  </w:style>
  <w:style w:type="character" w:customStyle="1" w:styleId="WW8Num16z6">
    <w:name w:val="WW8Num16z6"/>
    <w:rPr>
      <w:rFonts w:ascii="Symbol" w:hAnsi="Symbol" w:cs="Symbol" w:hint="default"/>
    </w:rPr>
  </w:style>
  <w:style w:type="character" w:customStyle="1" w:styleId="WW8Num17z0">
    <w:name w:val="WW8Num17z0"/>
    <w:rPr>
      <w:rFonts w:hint="default"/>
      <w:b/>
      <w:i w:val="0"/>
      <w:color w:val="auto"/>
    </w:rPr>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hint="default"/>
    </w:rPr>
  </w:style>
  <w:style w:type="character" w:customStyle="1" w:styleId="WW8Num19z0">
    <w:name w:val="WW8Num19z0"/>
    <w:rPr>
      <w:rFonts w:ascii="Symbol" w:hAnsi="Symbol" w:cs="Symbol" w:hint="default"/>
    </w:rPr>
  </w:style>
  <w:style w:type="character" w:customStyle="1" w:styleId="WW8Num19z1">
    <w:name w:val="WW8Num19z1"/>
    <w:rPr>
      <w:rFonts w:ascii="Courier New" w:hAnsi="Courier New" w:cs="Courier New" w:hint="default"/>
    </w:rPr>
  </w:style>
  <w:style w:type="character" w:customStyle="1" w:styleId="WW8Num19z2">
    <w:name w:val="WW8Num19z2"/>
    <w:rPr>
      <w:rFonts w:ascii="Wingdings" w:hAnsi="Wingdings" w:cs="Wingdings" w:hint="default"/>
    </w:rPr>
  </w:style>
  <w:style w:type="character" w:customStyle="1" w:styleId="WW8Num20z0">
    <w:name w:val="WW8Num20z0"/>
    <w:rPr>
      <w:rFonts w:ascii="Book Antiqua" w:hAnsi="Book Antiqua" w:cs="Book Antiqua" w:hint="default"/>
      <w:b/>
      <w:i w:val="0"/>
      <w:color w:val="auto"/>
    </w:rPr>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rPr>
      <w:rFonts w:ascii="Symbol" w:hAnsi="Symbol" w:cs="Symbol" w:hint="default"/>
    </w:rPr>
  </w:style>
  <w:style w:type="character" w:customStyle="1" w:styleId="WW8Num21z1">
    <w:name w:val="WW8Num21z1"/>
    <w:rPr>
      <w:rFonts w:ascii="Courier New" w:hAnsi="Courier New" w:cs="Courier New" w:hint="default"/>
    </w:rPr>
  </w:style>
  <w:style w:type="character" w:customStyle="1" w:styleId="WW8Num21z2">
    <w:name w:val="WW8Num21z2"/>
    <w:rPr>
      <w:rFonts w:ascii="Wingdings" w:hAnsi="Wingdings" w:cs="Wingdings" w:hint="default"/>
    </w:rPr>
  </w:style>
  <w:style w:type="character" w:customStyle="1" w:styleId="Fuentedeprrafopredeter1">
    <w:name w:val="Fuente de párrafo predeter.1"/>
  </w:style>
  <w:style w:type="character" w:styleId="Nmerodepgina">
    <w:name w:val="page number"/>
    <w:basedOn w:val="Fuentedeprrafopredeter1"/>
  </w:style>
  <w:style w:type="character" w:styleId="Hipervnculo">
    <w:name w:val="Hyperlink"/>
    <w:uiPriority w:val="99"/>
    <w:rPr>
      <w:color w:val="0000FF"/>
      <w:u w:val="single"/>
    </w:rPr>
  </w:style>
  <w:style w:type="character" w:customStyle="1" w:styleId="CarCar1">
    <w:name w:val="Car Car1"/>
    <w:rPr>
      <w:sz w:val="24"/>
      <w:szCs w:val="24"/>
      <w:lang w:val="es-ES"/>
    </w:rPr>
  </w:style>
  <w:style w:type="character" w:customStyle="1" w:styleId="CarCar">
    <w:name w:val="Car Car"/>
    <w:rPr>
      <w:sz w:val="24"/>
      <w:szCs w:val="24"/>
      <w:lang w:val="es-ES"/>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jc w:val="both"/>
    </w:pPr>
    <w:rPr>
      <w:rFonts w:ascii="Arial" w:hAnsi="Arial" w:cs="Arial"/>
      <w:lang w:val="es-AR"/>
    </w:r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rPr>
  </w:style>
  <w:style w:type="paragraph" w:customStyle="1" w:styleId="ndice">
    <w:name w:val="Índice"/>
    <w:basedOn w:val="Normal"/>
    <w:pPr>
      <w:suppressLineNumbers/>
    </w:pPr>
    <w:rPr>
      <w:rFonts w:cs="Mangal"/>
    </w:rPr>
  </w:style>
  <w:style w:type="paragraph" w:styleId="Encabezado">
    <w:name w:val="header"/>
    <w:basedOn w:val="Normal"/>
  </w:style>
  <w:style w:type="paragraph" w:styleId="Piedepgina">
    <w:name w:val="footer"/>
    <w:basedOn w:val="Normal"/>
  </w:style>
  <w:style w:type="paragraph" w:styleId="ndice1">
    <w:name w:val="index 1"/>
    <w:basedOn w:val="Normal"/>
    <w:next w:val="Normal"/>
    <w:pPr>
      <w:ind w:left="240" w:hanging="240"/>
    </w:pPr>
  </w:style>
  <w:style w:type="paragraph" w:styleId="Ttulodendice">
    <w:name w:val="index heading"/>
    <w:basedOn w:val="Normal"/>
    <w:next w:val="ndice1"/>
  </w:style>
  <w:style w:type="paragraph" w:styleId="TDC1">
    <w:name w:val="toc 1"/>
    <w:basedOn w:val="Normal"/>
    <w:next w:val="Normal"/>
    <w:uiPriority w:val="39"/>
    <w:pPr>
      <w:spacing w:before="120" w:after="120"/>
    </w:pPr>
    <w:rPr>
      <w:rFonts w:ascii="Calibri" w:hAnsi="Calibri"/>
      <w:b/>
      <w:bCs/>
      <w:caps/>
      <w:sz w:val="20"/>
      <w:szCs w:val="20"/>
    </w:rPr>
  </w:style>
  <w:style w:type="paragraph" w:styleId="TDC2">
    <w:name w:val="toc 2"/>
    <w:basedOn w:val="Normal"/>
    <w:next w:val="Normal"/>
    <w:uiPriority w:val="39"/>
    <w:pPr>
      <w:ind w:left="240"/>
    </w:pPr>
    <w:rPr>
      <w:rFonts w:ascii="Calibri" w:hAnsi="Calibri"/>
      <w:smallCaps/>
      <w:sz w:val="20"/>
      <w:szCs w:val="20"/>
    </w:rPr>
  </w:style>
  <w:style w:type="paragraph" w:styleId="TDC3">
    <w:name w:val="toc 3"/>
    <w:basedOn w:val="Normal"/>
    <w:next w:val="Normal"/>
    <w:uiPriority w:val="39"/>
    <w:pPr>
      <w:ind w:left="480"/>
    </w:pPr>
    <w:rPr>
      <w:rFonts w:ascii="Calibri" w:hAnsi="Calibri"/>
      <w:i/>
      <w:iCs/>
      <w:sz w:val="20"/>
      <w:szCs w:val="20"/>
    </w:rPr>
  </w:style>
  <w:style w:type="paragraph" w:customStyle="1" w:styleId="Textoindependiente31">
    <w:name w:val="Texto independiente 31"/>
    <w:basedOn w:val="Normal"/>
    <w:rPr>
      <w:rFonts w:ascii="Arial" w:hAnsi="Arial" w:cs="Arial"/>
      <w:i/>
      <w:iCs/>
      <w:color w:val="0000FF"/>
    </w:rPr>
  </w:style>
  <w:style w:type="paragraph" w:customStyle="1" w:styleId="TableText">
    <w:name w:val="Table Text"/>
    <w:basedOn w:val="Normal"/>
    <w:pPr>
      <w:overflowPunct w:val="0"/>
      <w:autoSpaceDE w:val="0"/>
      <w:spacing w:after="120"/>
      <w:textAlignment w:val="baseline"/>
    </w:pPr>
    <w:rPr>
      <w:rFonts w:ascii="Arial" w:hAnsi="Arial" w:cs="Arial"/>
      <w:sz w:val="20"/>
      <w:szCs w:val="20"/>
      <w:lang w:val="en-US"/>
    </w:rPr>
  </w:style>
  <w:style w:type="paragraph" w:customStyle="1" w:styleId="Sangra3detindependiente1">
    <w:name w:val="Sangría 3 de t. independiente1"/>
    <w:basedOn w:val="Normal"/>
    <w:pPr>
      <w:spacing w:line="360" w:lineRule="auto"/>
      <w:ind w:left="426"/>
      <w:jc w:val="both"/>
    </w:pPr>
    <w:rPr>
      <w:rFonts w:ascii="Arial" w:hAnsi="Arial" w:cs="Arial"/>
      <w:sz w:val="22"/>
      <w:szCs w:val="20"/>
    </w:rPr>
  </w:style>
  <w:style w:type="paragraph" w:styleId="Textodeglobo">
    <w:name w:val="Balloon Text"/>
    <w:basedOn w:val="Normal"/>
    <w:rPr>
      <w:rFonts w:ascii="Tahoma" w:hAnsi="Tahoma" w:cs="Tahoma"/>
      <w:sz w:val="16"/>
      <w:szCs w:val="16"/>
    </w:rPr>
  </w:style>
  <w:style w:type="paragraph" w:styleId="Sangradetextonormal">
    <w:name w:val="Body Text Indent"/>
    <w:basedOn w:val="Normal"/>
    <w:pPr>
      <w:ind w:left="3240" w:hanging="900"/>
      <w:jc w:val="both"/>
    </w:pPr>
    <w:rPr>
      <w:rFonts w:ascii="Book Antiqua" w:hAnsi="Book Antiqua" w:cs="Book Antiqua"/>
      <w:i/>
      <w:color w:val="0000FF"/>
    </w:rPr>
  </w:style>
  <w:style w:type="paragraph" w:customStyle="1" w:styleId="Sangra2detindependiente1">
    <w:name w:val="Sangría 2 de t. independiente1"/>
    <w:basedOn w:val="Normal"/>
    <w:pPr>
      <w:ind w:left="2835"/>
      <w:jc w:val="both"/>
    </w:pPr>
    <w:rPr>
      <w:rFonts w:ascii="Book Antiqua" w:hAnsi="Book Antiqua" w:cs="Book Antiqua"/>
      <w:i/>
      <w:color w:val="0000FF"/>
    </w:rPr>
  </w:style>
  <w:style w:type="paragraph" w:styleId="TDC4">
    <w:name w:val="toc 4"/>
    <w:basedOn w:val="ndice"/>
    <w:pPr>
      <w:suppressLineNumbers w:val="0"/>
      <w:ind w:left="720"/>
    </w:pPr>
    <w:rPr>
      <w:rFonts w:ascii="Calibri" w:hAnsi="Calibri" w:cs="Times New Roman"/>
      <w:sz w:val="18"/>
      <w:szCs w:val="18"/>
    </w:rPr>
  </w:style>
  <w:style w:type="paragraph" w:styleId="TDC5">
    <w:name w:val="toc 5"/>
    <w:basedOn w:val="ndice"/>
    <w:pPr>
      <w:suppressLineNumbers w:val="0"/>
      <w:ind w:left="960"/>
    </w:pPr>
    <w:rPr>
      <w:rFonts w:ascii="Calibri" w:hAnsi="Calibri" w:cs="Times New Roman"/>
      <w:sz w:val="18"/>
      <w:szCs w:val="18"/>
    </w:rPr>
  </w:style>
  <w:style w:type="paragraph" w:styleId="TDC6">
    <w:name w:val="toc 6"/>
    <w:basedOn w:val="ndice"/>
    <w:pPr>
      <w:suppressLineNumbers w:val="0"/>
      <w:ind w:left="1200"/>
    </w:pPr>
    <w:rPr>
      <w:rFonts w:ascii="Calibri" w:hAnsi="Calibri" w:cs="Times New Roman"/>
      <w:sz w:val="18"/>
      <w:szCs w:val="18"/>
    </w:rPr>
  </w:style>
  <w:style w:type="paragraph" w:styleId="TDC7">
    <w:name w:val="toc 7"/>
    <w:basedOn w:val="ndice"/>
    <w:pPr>
      <w:suppressLineNumbers w:val="0"/>
      <w:ind w:left="1440"/>
    </w:pPr>
    <w:rPr>
      <w:rFonts w:ascii="Calibri" w:hAnsi="Calibri" w:cs="Times New Roman"/>
      <w:sz w:val="18"/>
      <w:szCs w:val="18"/>
    </w:rPr>
  </w:style>
  <w:style w:type="paragraph" w:styleId="TDC8">
    <w:name w:val="toc 8"/>
    <w:basedOn w:val="ndice"/>
    <w:pPr>
      <w:suppressLineNumbers w:val="0"/>
      <w:ind w:left="1680"/>
    </w:pPr>
    <w:rPr>
      <w:rFonts w:ascii="Calibri" w:hAnsi="Calibri" w:cs="Times New Roman"/>
      <w:sz w:val="18"/>
      <w:szCs w:val="18"/>
    </w:rPr>
  </w:style>
  <w:style w:type="paragraph" w:styleId="TDC9">
    <w:name w:val="toc 9"/>
    <w:basedOn w:val="ndice"/>
    <w:pPr>
      <w:suppressLineNumbers w:val="0"/>
      <w:ind w:left="1920"/>
    </w:pPr>
    <w:rPr>
      <w:rFonts w:ascii="Calibri" w:hAnsi="Calibri" w:cs="Times New Roman"/>
      <w:sz w:val="18"/>
      <w:szCs w:val="18"/>
    </w:rPr>
  </w:style>
  <w:style w:type="paragraph" w:customStyle="1" w:styleId="ndicel10">
    <w:name w:val="Índicel 10"/>
    <w:basedOn w:val="ndice"/>
    <w:pPr>
      <w:tabs>
        <w:tab w:val="right" w:leader="dot" w:pos="7425"/>
      </w:tabs>
      <w:ind w:left="2547"/>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styleId="Mapadeldocumento">
    <w:name w:val="Document Map"/>
    <w:basedOn w:val="Normal"/>
    <w:link w:val="MapadeldocumentoCar"/>
    <w:uiPriority w:val="99"/>
    <w:semiHidden/>
    <w:unhideWhenUsed/>
    <w:rsid w:val="00FF57F0"/>
    <w:rPr>
      <w:rFonts w:ascii="Tahoma" w:hAnsi="Tahoma" w:cs="Tahoma"/>
      <w:sz w:val="16"/>
      <w:szCs w:val="16"/>
    </w:rPr>
  </w:style>
  <w:style w:type="character" w:customStyle="1" w:styleId="MapadeldocumentoCar">
    <w:name w:val="Mapa del documento Car"/>
    <w:link w:val="Mapadeldocumento"/>
    <w:uiPriority w:val="99"/>
    <w:semiHidden/>
    <w:rsid w:val="00FF57F0"/>
    <w:rPr>
      <w:rFonts w:ascii="Tahoma" w:hAnsi="Tahoma" w:cs="Tahoma"/>
      <w:sz w:val="16"/>
      <w:szCs w:val="16"/>
      <w:lang w:eastAsia="ar-SA"/>
    </w:rPr>
  </w:style>
  <w:style w:type="paragraph" w:styleId="Sangra3detindependiente">
    <w:name w:val="Body Text Indent 3"/>
    <w:basedOn w:val="Normal"/>
    <w:link w:val="Sangra3detindependienteCar"/>
    <w:uiPriority w:val="99"/>
    <w:semiHidden/>
    <w:unhideWhenUsed/>
    <w:rsid w:val="009805DE"/>
    <w:pPr>
      <w:spacing w:after="120"/>
      <w:ind w:left="283"/>
    </w:pPr>
    <w:rPr>
      <w:sz w:val="16"/>
      <w:szCs w:val="16"/>
    </w:rPr>
  </w:style>
  <w:style w:type="character" w:customStyle="1" w:styleId="Sangra3detindependienteCar">
    <w:name w:val="Sangría 3 de t. independiente Car"/>
    <w:link w:val="Sangra3detindependiente"/>
    <w:uiPriority w:val="99"/>
    <w:semiHidden/>
    <w:rsid w:val="009805DE"/>
    <w:rPr>
      <w:sz w:val="16"/>
      <w:szCs w:val="16"/>
      <w:lang w:eastAsia="ar-SA"/>
    </w:rPr>
  </w:style>
  <w:style w:type="paragraph" w:customStyle="1" w:styleId="TtulodeTDC">
    <w:name w:val="Título de TDC"/>
    <w:basedOn w:val="Ttulo1"/>
    <w:next w:val="Normal"/>
    <w:uiPriority w:val="39"/>
    <w:semiHidden/>
    <w:unhideWhenUsed/>
    <w:qFormat/>
    <w:rsid w:val="007F1FAD"/>
    <w:pPr>
      <w:keepLines/>
      <w:suppressAutoHyphens w:val="0"/>
      <w:spacing w:before="480" w:after="0" w:line="276" w:lineRule="auto"/>
      <w:outlineLvl w:val="9"/>
    </w:pPr>
    <w:rPr>
      <w:rFonts w:ascii="Cambria" w:hAnsi="Cambria" w:cs="Times New Roman"/>
      <w:color w:val="365F91"/>
      <w:kern w:val="0"/>
      <w:sz w:val="28"/>
      <w:szCs w:val="28"/>
      <w:lang w:eastAsia="en-US"/>
    </w:rPr>
  </w:style>
  <w:style w:type="table" w:styleId="Tablaconcuadrcula">
    <w:name w:val="Table Grid"/>
    <w:basedOn w:val="Tablanormal"/>
    <w:uiPriority w:val="39"/>
    <w:rsid w:val="00F945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514B7"/>
    <w:pPr>
      <w:suppressAutoHyphens w:val="0"/>
      <w:spacing w:before="100" w:beforeAutospacing="1" w:after="100" w:afterAutospacing="1"/>
    </w:pPr>
    <w:rPr>
      <w:lang w:eastAsia="es-ES"/>
    </w:rPr>
  </w:style>
  <w:style w:type="paragraph" w:styleId="Prrafodelista">
    <w:name w:val="List Paragraph"/>
    <w:basedOn w:val="Normal"/>
    <w:uiPriority w:val="34"/>
    <w:qFormat/>
    <w:rsid w:val="00C514B7"/>
    <w:pPr>
      <w:suppressAutoHyphens w:val="0"/>
      <w:ind w:left="720"/>
      <w:contextualSpacing/>
    </w:pPr>
    <w:rPr>
      <w:lang w:eastAsia="es-ES"/>
    </w:rPr>
  </w:style>
  <w:style w:type="paragraph" w:customStyle="1" w:styleId="listparagraph">
    <w:name w:val="listparagraph"/>
    <w:basedOn w:val="Normal"/>
    <w:rsid w:val="00263FB0"/>
    <w:pPr>
      <w:suppressAutoHyphens w:val="0"/>
      <w:spacing w:line="240" w:lineRule="atLeast"/>
      <w:ind w:left="720"/>
    </w:pPr>
    <w:rPr>
      <w:sz w:val="20"/>
      <w:szCs w:val="20"/>
      <w:lang w:eastAsia="es-ES"/>
    </w:rPr>
  </w:style>
  <w:style w:type="character" w:customStyle="1" w:styleId="Ttulo2Car">
    <w:name w:val="Título 2 Car"/>
    <w:link w:val="Ttulo2"/>
    <w:rsid w:val="00CF6119"/>
    <w:rPr>
      <w:rFonts w:ascii="Arial" w:hAnsi="Arial" w:cs="Arial"/>
      <w:b/>
      <w:bCs/>
      <w:i/>
      <w:iCs/>
      <w:sz w:val="28"/>
      <w:szCs w:val="28"/>
      <w:lang w:eastAsia="ar-SA"/>
    </w:rPr>
  </w:style>
  <w:style w:type="character" w:customStyle="1" w:styleId="Ttulo5Car">
    <w:name w:val="Título 5 Car"/>
    <w:link w:val="Ttulo5"/>
    <w:rsid w:val="00056F13"/>
    <w:rPr>
      <w:rFonts w:ascii="Arial" w:hAnsi="Arial"/>
      <w:sz w:val="22"/>
      <w:lang w:val="en-US" w:eastAsia="en-US"/>
    </w:rPr>
  </w:style>
  <w:style w:type="character" w:customStyle="1" w:styleId="Ttulo6Car">
    <w:name w:val="Título 6 Car"/>
    <w:link w:val="Ttulo6"/>
    <w:rsid w:val="00056F13"/>
    <w:rPr>
      <w:rFonts w:ascii="Arial" w:hAnsi="Arial"/>
      <w:i/>
      <w:sz w:val="22"/>
      <w:lang w:val="en-US" w:eastAsia="en-US"/>
    </w:rPr>
  </w:style>
  <w:style w:type="character" w:customStyle="1" w:styleId="Ttulo8Car">
    <w:name w:val="Título 8 Car"/>
    <w:link w:val="Ttulo8"/>
    <w:rsid w:val="00056F13"/>
    <w:rPr>
      <w:rFonts w:ascii="Arial" w:hAnsi="Arial"/>
      <w:i/>
      <w:lang w:val="en-US" w:eastAsia="en-US"/>
    </w:rPr>
  </w:style>
  <w:style w:type="paragraph" w:customStyle="1" w:styleId="InfoBlue">
    <w:name w:val="InfoBlue"/>
    <w:basedOn w:val="Normal"/>
    <w:next w:val="Textoindependiente"/>
    <w:autoRedefine/>
    <w:rsid w:val="00B23E8F"/>
    <w:pPr>
      <w:widowControl w:val="0"/>
      <w:suppressAutoHyphens w:val="0"/>
      <w:spacing w:line="240" w:lineRule="atLeast"/>
      <w:jc w:val="both"/>
    </w:pPr>
    <w:rPr>
      <w:rFonts w:ascii="Arial" w:hAnsi="Arial" w:cs="Arial"/>
      <w:color w:val="548DD4"/>
      <w:sz w:val="22"/>
      <w:szCs w:val="22"/>
      <w:lang w:val="es-CO" w:eastAsia="en-US"/>
    </w:rPr>
  </w:style>
  <w:style w:type="paragraph" w:customStyle="1" w:styleId="ListHeader">
    <w:name w:val="List Header"/>
    <w:next w:val="Normal"/>
    <w:uiPriority w:val="99"/>
    <w:rsid w:val="00B23E8F"/>
    <w:pPr>
      <w:widowControl w:val="0"/>
      <w:shd w:val="clear" w:color="auto" w:fill="FFFFFF"/>
      <w:autoSpaceDE w:val="0"/>
      <w:autoSpaceDN w:val="0"/>
      <w:adjustRightInd w:val="0"/>
    </w:pPr>
    <w:rPr>
      <w:rFonts w:ascii="Arial" w:hAnsi="Arial" w:cs="Arial"/>
      <w:b/>
      <w:bCs/>
      <w:i/>
      <w:iCs/>
      <w:color w:val="0000A0"/>
      <w:u w:color="000000"/>
      <w:shd w:val="clear" w:color="auto" w:fill="FFFFFF"/>
      <w:lang w:val="en-AU" w:eastAsia="es-CO"/>
    </w:rPr>
  </w:style>
  <w:style w:type="paragraph" w:styleId="Sinespaciado">
    <w:name w:val="No Spacing"/>
    <w:uiPriority w:val="1"/>
    <w:qFormat/>
    <w:rsid w:val="00313315"/>
    <w:rPr>
      <w:rFonts w:asciiTheme="minorHAnsi" w:eastAsiaTheme="minorHAnsi" w:hAnsiTheme="minorHAnsi" w:cstheme="minorBidi"/>
      <w:sz w:val="22"/>
      <w:szCs w:val="22"/>
      <w:lang w:eastAsia="en-US"/>
    </w:rPr>
  </w:style>
  <w:style w:type="paragraph" w:styleId="TtuloTDC">
    <w:name w:val="TOC Heading"/>
    <w:basedOn w:val="Ttulo1"/>
    <w:next w:val="Normal"/>
    <w:uiPriority w:val="39"/>
    <w:unhideWhenUsed/>
    <w:qFormat/>
    <w:rsid w:val="00FD455F"/>
    <w:pPr>
      <w:keepLines/>
      <w:suppressAutoHyphens w:val="0"/>
      <w:spacing w:after="0" w:line="259" w:lineRule="auto"/>
      <w:outlineLvl w:val="9"/>
    </w:pPr>
    <w:rPr>
      <w:rFonts w:asciiTheme="majorHAnsi" w:eastAsiaTheme="majorEastAsia" w:hAnsiTheme="majorHAnsi" w:cstheme="majorBidi"/>
      <w:b w:val="0"/>
      <w:bCs w:val="0"/>
      <w:color w:val="2F5496" w:themeColor="accent1" w:themeShade="BF"/>
      <w:kern w:val="0"/>
      <w:lang w:eastAsia="es-EC"/>
    </w:rPr>
  </w:style>
  <w:style w:type="paragraph" w:styleId="Subttulo">
    <w:name w:val="Subtitle"/>
    <w:basedOn w:val="Prrafodelista"/>
    <w:next w:val="Normal"/>
    <w:link w:val="SubttuloCar"/>
    <w:uiPriority w:val="11"/>
    <w:qFormat/>
    <w:rsid w:val="00561DEB"/>
    <w:pPr>
      <w:numPr>
        <w:numId w:val="142"/>
      </w:numPr>
      <w:spacing w:after="160" w:line="278" w:lineRule="auto"/>
    </w:pPr>
    <w:rPr>
      <w:rFonts w:asciiTheme="minorHAnsi" w:eastAsiaTheme="minorHAnsi" w:hAnsiTheme="minorHAnsi" w:cstheme="minorBidi"/>
      <w:b/>
      <w:bCs/>
      <w:kern w:val="2"/>
      <w:sz w:val="28"/>
      <w:szCs w:val="28"/>
      <w:lang w:eastAsia="en-US"/>
      <w14:ligatures w14:val="standardContextual"/>
    </w:rPr>
  </w:style>
  <w:style w:type="character" w:customStyle="1" w:styleId="SubttuloCar">
    <w:name w:val="Subtítulo Car"/>
    <w:basedOn w:val="Fuentedeprrafopredeter"/>
    <w:link w:val="Subttulo"/>
    <w:uiPriority w:val="11"/>
    <w:rsid w:val="00561DEB"/>
    <w:rPr>
      <w:rFonts w:asciiTheme="minorHAnsi" w:eastAsiaTheme="minorHAnsi" w:hAnsiTheme="minorHAnsi" w:cstheme="minorBidi"/>
      <w:b/>
      <w:bCs/>
      <w:kern w:val="2"/>
      <w:sz w:val="28"/>
      <w:szCs w:val="28"/>
      <w:lang w:eastAsia="en-US"/>
      <w14:ligatures w14:val="standardContextual"/>
    </w:rPr>
  </w:style>
  <w:style w:type="character" w:styleId="Mencinsinresolver">
    <w:name w:val="Unresolved Mention"/>
    <w:basedOn w:val="Fuentedeprrafopredeter"/>
    <w:uiPriority w:val="99"/>
    <w:semiHidden/>
    <w:unhideWhenUsed/>
    <w:rsid w:val="007C38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869813">
      <w:bodyDiv w:val="1"/>
      <w:marLeft w:val="0"/>
      <w:marRight w:val="0"/>
      <w:marTop w:val="0"/>
      <w:marBottom w:val="0"/>
      <w:divBdr>
        <w:top w:val="none" w:sz="0" w:space="0" w:color="auto"/>
        <w:left w:val="none" w:sz="0" w:space="0" w:color="auto"/>
        <w:bottom w:val="none" w:sz="0" w:space="0" w:color="auto"/>
        <w:right w:val="none" w:sz="0" w:space="0" w:color="auto"/>
      </w:divBdr>
      <w:divsChild>
        <w:div w:id="756444858">
          <w:marLeft w:val="0"/>
          <w:marRight w:val="0"/>
          <w:marTop w:val="0"/>
          <w:marBottom w:val="0"/>
          <w:divBdr>
            <w:top w:val="none" w:sz="0" w:space="0" w:color="auto"/>
            <w:left w:val="none" w:sz="0" w:space="0" w:color="auto"/>
            <w:bottom w:val="none" w:sz="0" w:space="0" w:color="auto"/>
            <w:right w:val="none" w:sz="0" w:space="0" w:color="auto"/>
          </w:divBdr>
        </w:div>
        <w:div w:id="2016691939">
          <w:marLeft w:val="0"/>
          <w:marRight w:val="0"/>
          <w:marTop w:val="0"/>
          <w:marBottom w:val="0"/>
          <w:divBdr>
            <w:top w:val="none" w:sz="0" w:space="0" w:color="auto"/>
            <w:left w:val="none" w:sz="0" w:space="0" w:color="auto"/>
            <w:bottom w:val="none" w:sz="0" w:space="0" w:color="auto"/>
            <w:right w:val="none" w:sz="0" w:space="0" w:color="auto"/>
          </w:divBdr>
        </w:div>
      </w:divsChild>
    </w:div>
    <w:div w:id="147595369">
      <w:bodyDiv w:val="1"/>
      <w:marLeft w:val="0"/>
      <w:marRight w:val="0"/>
      <w:marTop w:val="0"/>
      <w:marBottom w:val="0"/>
      <w:divBdr>
        <w:top w:val="none" w:sz="0" w:space="0" w:color="auto"/>
        <w:left w:val="none" w:sz="0" w:space="0" w:color="auto"/>
        <w:bottom w:val="none" w:sz="0" w:space="0" w:color="auto"/>
        <w:right w:val="none" w:sz="0" w:space="0" w:color="auto"/>
      </w:divBdr>
      <w:divsChild>
        <w:div w:id="669453851">
          <w:marLeft w:val="0"/>
          <w:marRight w:val="0"/>
          <w:marTop w:val="0"/>
          <w:marBottom w:val="0"/>
          <w:divBdr>
            <w:top w:val="none" w:sz="0" w:space="0" w:color="auto"/>
            <w:left w:val="none" w:sz="0" w:space="0" w:color="auto"/>
            <w:bottom w:val="none" w:sz="0" w:space="0" w:color="auto"/>
            <w:right w:val="none" w:sz="0" w:space="0" w:color="auto"/>
          </w:divBdr>
        </w:div>
        <w:div w:id="1169759381">
          <w:marLeft w:val="0"/>
          <w:marRight w:val="0"/>
          <w:marTop w:val="0"/>
          <w:marBottom w:val="0"/>
          <w:divBdr>
            <w:top w:val="none" w:sz="0" w:space="0" w:color="auto"/>
            <w:left w:val="none" w:sz="0" w:space="0" w:color="auto"/>
            <w:bottom w:val="none" w:sz="0" w:space="0" w:color="auto"/>
            <w:right w:val="none" w:sz="0" w:space="0" w:color="auto"/>
          </w:divBdr>
        </w:div>
      </w:divsChild>
    </w:div>
    <w:div w:id="214857238">
      <w:bodyDiv w:val="1"/>
      <w:marLeft w:val="0"/>
      <w:marRight w:val="0"/>
      <w:marTop w:val="0"/>
      <w:marBottom w:val="0"/>
      <w:divBdr>
        <w:top w:val="none" w:sz="0" w:space="0" w:color="auto"/>
        <w:left w:val="none" w:sz="0" w:space="0" w:color="auto"/>
        <w:bottom w:val="none" w:sz="0" w:space="0" w:color="auto"/>
        <w:right w:val="none" w:sz="0" w:space="0" w:color="auto"/>
      </w:divBdr>
    </w:div>
    <w:div w:id="216286106">
      <w:bodyDiv w:val="1"/>
      <w:marLeft w:val="0"/>
      <w:marRight w:val="0"/>
      <w:marTop w:val="0"/>
      <w:marBottom w:val="0"/>
      <w:divBdr>
        <w:top w:val="none" w:sz="0" w:space="0" w:color="auto"/>
        <w:left w:val="none" w:sz="0" w:space="0" w:color="auto"/>
        <w:bottom w:val="none" w:sz="0" w:space="0" w:color="auto"/>
        <w:right w:val="none" w:sz="0" w:space="0" w:color="auto"/>
      </w:divBdr>
    </w:div>
    <w:div w:id="344942248">
      <w:bodyDiv w:val="1"/>
      <w:marLeft w:val="0"/>
      <w:marRight w:val="0"/>
      <w:marTop w:val="0"/>
      <w:marBottom w:val="0"/>
      <w:divBdr>
        <w:top w:val="none" w:sz="0" w:space="0" w:color="auto"/>
        <w:left w:val="none" w:sz="0" w:space="0" w:color="auto"/>
        <w:bottom w:val="none" w:sz="0" w:space="0" w:color="auto"/>
        <w:right w:val="none" w:sz="0" w:space="0" w:color="auto"/>
      </w:divBdr>
      <w:divsChild>
        <w:div w:id="1231041829">
          <w:marLeft w:val="0"/>
          <w:marRight w:val="0"/>
          <w:marTop w:val="0"/>
          <w:marBottom w:val="0"/>
          <w:divBdr>
            <w:top w:val="none" w:sz="0" w:space="0" w:color="auto"/>
            <w:left w:val="none" w:sz="0" w:space="0" w:color="auto"/>
            <w:bottom w:val="none" w:sz="0" w:space="0" w:color="auto"/>
            <w:right w:val="none" w:sz="0" w:space="0" w:color="auto"/>
          </w:divBdr>
        </w:div>
        <w:div w:id="94401433">
          <w:marLeft w:val="0"/>
          <w:marRight w:val="0"/>
          <w:marTop w:val="0"/>
          <w:marBottom w:val="0"/>
          <w:divBdr>
            <w:top w:val="none" w:sz="0" w:space="0" w:color="auto"/>
            <w:left w:val="none" w:sz="0" w:space="0" w:color="auto"/>
            <w:bottom w:val="none" w:sz="0" w:space="0" w:color="auto"/>
            <w:right w:val="none" w:sz="0" w:space="0" w:color="auto"/>
          </w:divBdr>
        </w:div>
        <w:div w:id="1801992646">
          <w:marLeft w:val="0"/>
          <w:marRight w:val="0"/>
          <w:marTop w:val="0"/>
          <w:marBottom w:val="0"/>
          <w:divBdr>
            <w:top w:val="none" w:sz="0" w:space="0" w:color="auto"/>
            <w:left w:val="none" w:sz="0" w:space="0" w:color="auto"/>
            <w:bottom w:val="none" w:sz="0" w:space="0" w:color="auto"/>
            <w:right w:val="none" w:sz="0" w:space="0" w:color="auto"/>
          </w:divBdr>
        </w:div>
        <w:div w:id="304971500">
          <w:marLeft w:val="0"/>
          <w:marRight w:val="0"/>
          <w:marTop w:val="0"/>
          <w:marBottom w:val="0"/>
          <w:divBdr>
            <w:top w:val="none" w:sz="0" w:space="0" w:color="auto"/>
            <w:left w:val="none" w:sz="0" w:space="0" w:color="auto"/>
            <w:bottom w:val="none" w:sz="0" w:space="0" w:color="auto"/>
            <w:right w:val="none" w:sz="0" w:space="0" w:color="auto"/>
          </w:divBdr>
        </w:div>
        <w:div w:id="1338969132">
          <w:marLeft w:val="0"/>
          <w:marRight w:val="0"/>
          <w:marTop w:val="0"/>
          <w:marBottom w:val="0"/>
          <w:divBdr>
            <w:top w:val="none" w:sz="0" w:space="0" w:color="auto"/>
            <w:left w:val="none" w:sz="0" w:space="0" w:color="auto"/>
            <w:bottom w:val="none" w:sz="0" w:space="0" w:color="auto"/>
            <w:right w:val="none" w:sz="0" w:space="0" w:color="auto"/>
          </w:divBdr>
        </w:div>
        <w:div w:id="1890070400">
          <w:marLeft w:val="0"/>
          <w:marRight w:val="0"/>
          <w:marTop w:val="0"/>
          <w:marBottom w:val="0"/>
          <w:divBdr>
            <w:top w:val="none" w:sz="0" w:space="0" w:color="auto"/>
            <w:left w:val="none" w:sz="0" w:space="0" w:color="auto"/>
            <w:bottom w:val="none" w:sz="0" w:space="0" w:color="auto"/>
            <w:right w:val="none" w:sz="0" w:space="0" w:color="auto"/>
          </w:divBdr>
        </w:div>
        <w:div w:id="1219391638">
          <w:marLeft w:val="0"/>
          <w:marRight w:val="0"/>
          <w:marTop w:val="0"/>
          <w:marBottom w:val="0"/>
          <w:divBdr>
            <w:top w:val="none" w:sz="0" w:space="0" w:color="auto"/>
            <w:left w:val="none" w:sz="0" w:space="0" w:color="auto"/>
            <w:bottom w:val="none" w:sz="0" w:space="0" w:color="auto"/>
            <w:right w:val="none" w:sz="0" w:space="0" w:color="auto"/>
          </w:divBdr>
        </w:div>
        <w:div w:id="2056807861">
          <w:marLeft w:val="0"/>
          <w:marRight w:val="0"/>
          <w:marTop w:val="0"/>
          <w:marBottom w:val="0"/>
          <w:divBdr>
            <w:top w:val="none" w:sz="0" w:space="0" w:color="auto"/>
            <w:left w:val="none" w:sz="0" w:space="0" w:color="auto"/>
            <w:bottom w:val="none" w:sz="0" w:space="0" w:color="auto"/>
            <w:right w:val="none" w:sz="0" w:space="0" w:color="auto"/>
          </w:divBdr>
        </w:div>
        <w:div w:id="749305632">
          <w:marLeft w:val="0"/>
          <w:marRight w:val="0"/>
          <w:marTop w:val="0"/>
          <w:marBottom w:val="0"/>
          <w:divBdr>
            <w:top w:val="none" w:sz="0" w:space="0" w:color="auto"/>
            <w:left w:val="none" w:sz="0" w:space="0" w:color="auto"/>
            <w:bottom w:val="none" w:sz="0" w:space="0" w:color="auto"/>
            <w:right w:val="none" w:sz="0" w:space="0" w:color="auto"/>
          </w:divBdr>
        </w:div>
      </w:divsChild>
    </w:div>
    <w:div w:id="348798312">
      <w:bodyDiv w:val="1"/>
      <w:marLeft w:val="0"/>
      <w:marRight w:val="0"/>
      <w:marTop w:val="0"/>
      <w:marBottom w:val="0"/>
      <w:divBdr>
        <w:top w:val="none" w:sz="0" w:space="0" w:color="auto"/>
        <w:left w:val="none" w:sz="0" w:space="0" w:color="auto"/>
        <w:bottom w:val="none" w:sz="0" w:space="0" w:color="auto"/>
        <w:right w:val="none" w:sz="0" w:space="0" w:color="auto"/>
      </w:divBdr>
    </w:div>
    <w:div w:id="480737178">
      <w:bodyDiv w:val="1"/>
      <w:marLeft w:val="0"/>
      <w:marRight w:val="0"/>
      <w:marTop w:val="0"/>
      <w:marBottom w:val="0"/>
      <w:divBdr>
        <w:top w:val="none" w:sz="0" w:space="0" w:color="auto"/>
        <w:left w:val="none" w:sz="0" w:space="0" w:color="auto"/>
        <w:bottom w:val="none" w:sz="0" w:space="0" w:color="auto"/>
        <w:right w:val="none" w:sz="0" w:space="0" w:color="auto"/>
      </w:divBdr>
    </w:div>
    <w:div w:id="575211033">
      <w:bodyDiv w:val="1"/>
      <w:marLeft w:val="0"/>
      <w:marRight w:val="0"/>
      <w:marTop w:val="0"/>
      <w:marBottom w:val="0"/>
      <w:divBdr>
        <w:top w:val="none" w:sz="0" w:space="0" w:color="auto"/>
        <w:left w:val="none" w:sz="0" w:space="0" w:color="auto"/>
        <w:bottom w:val="none" w:sz="0" w:space="0" w:color="auto"/>
        <w:right w:val="none" w:sz="0" w:space="0" w:color="auto"/>
      </w:divBdr>
      <w:divsChild>
        <w:div w:id="1706635881">
          <w:marLeft w:val="0"/>
          <w:marRight w:val="0"/>
          <w:marTop w:val="0"/>
          <w:marBottom w:val="0"/>
          <w:divBdr>
            <w:top w:val="none" w:sz="0" w:space="0" w:color="auto"/>
            <w:left w:val="none" w:sz="0" w:space="0" w:color="auto"/>
            <w:bottom w:val="none" w:sz="0" w:space="0" w:color="auto"/>
            <w:right w:val="none" w:sz="0" w:space="0" w:color="auto"/>
          </w:divBdr>
        </w:div>
        <w:div w:id="1770470482">
          <w:marLeft w:val="0"/>
          <w:marRight w:val="0"/>
          <w:marTop w:val="0"/>
          <w:marBottom w:val="0"/>
          <w:divBdr>
            <w:top w:val="none" w:sz="0" w:space="0" w:color="auto"/>
            <w:left w:val="none" w:sz="0" w:space="0" w:color="auto"/>
            <w:bottom w:val="none" w:sz="0" w:space="0" w:color="auto"/>
            <w:right w:val="none" w:sz="0" w:space="0" w:color="auto"/>
          </w:divBdr>
        </w:div>
      </w:divsChild>
    </w:div>
    <w:div w:id="627316929">
      <w:bodyDiv w:val="1"/>
      <w:marLeft w:val="0"/>
      <w:marRight w:val="0"/>
      <w:marTop w:val="0"/>
      <w:marBottom w:val="0"/>
      <w:divBdr>
        <w:top w:val="none" w:sz="0" w:space="0" w:color="auto"/>
        <w:left w:val="none" w:sz="0" w:space="0" w:color="auto"/>
        <w:bottom w:val="none" w:sz="0" w:space="0" w:color="auto"/>
        <w:right w:val="none" w:sz="0" w:space="0" w:color="auto"/>
      </w:divBdr>
    </w:div>
    <w:div w:id="686103801">
      <w:bodyDiv w:val="1"/>
      <w:marLeft w:val="0"/>
      <w:marRight w:val="0"/>
      <w:marTop w:val="0"/>
      <w:marBottom w:val="0"/>
      <w:divBdr>
        <w:top w:val="none" w:sz="0" w:space="0" w:color="auto"/>
        <w:left w:val="none" w:sz="0" w:space="0" w:color="auto"/>
        <w:bottom w:val="none" w:sz="0" w:space="0" w:color="auto"/>
        <w:right w:val="none" w:sz="0" w:space="0" w:color="auto"/>
      </w:divBdr>
    </w:div>
    <w:div w:id="708263443">
      <w:bodyDiv w:val="1"/>
      <w:marLeft w:val="0"/>
      <w:marRight w:val="0"/>
      <w:marTop w:val="0"/>
      <w:marBottom w:val="0"/>
      <w:divBdr>
        <w:top w:val="none" w:sz="0" w:space="0" w:color="auto"/>
        <w:left w:val="none" w:sz="0" w:space="0" w:color="auto"/>
        <w:bottom w:val="none" w:sz="0" w:space="0" w:color="auto"/>
        <w:right w:val="none" w:sz="0" w:space="0" w:color="auto"/>
      </w:divBdr>
    </w:div>
    <w:div w:id="717902091">
      <w:bodyDiv w:val="1"/>
      <w:marLeft w:val="0"/>
      <w:marRight w:val="0"/>
      <w:marTop w:val="0"/>
      <w:marBottom w:val="0"/>
      <w:divBdr>
        <w:top w:val="none" w:sz="0" w:space="0" w:color="auto"/>
        <w:left w:val="none" w:sz="0" w:space="0" w:color="auto"/>
        <w:bottom w:val="none" w:sz="0" w:space="0" w:color="auto"/>
        <w:right w:val="none" w:sz="0" w:space="0" w:color="auto"/>
      </w:divBdr>
      <w:divsChild>
        <w:div w:id="1948148929">
          <w:marLeft w:val="0"/>
          <w:marRight w:val="0"/>
          <w:marTop w:val="0"/>
          <w:marBottom w:val="0"/>
          <w:divBdr>
            <w:top w:val="none" w:sz="0" w:space="0" w:color="auto"/>
            <w:left w:val="none" w:sz="0" w:space="0" w:color="auto"/>
            <w:bottom w:val="none" w:sz="0" w:space="0" w:color="auto"/>
            <w:right w:val="none" w:sz="0" w:space="0" w:color="auto"/>
          </w:divBdr>
        </w:div>
        <w:div w:id="2050914404">
          <w:marLeft w:val="0"/>
          <w:marRight w:val="0"/>
          <w:marTop w:val="0"/>
          <w:marBottom w:val="0"/>
          <w:divBdr>
            <w:top w:val="none" w:sz="0" w:space="0" w:color="auto"/>
            <w:left w:val="none" w:sz="0" w:space="0" w:color="auto"/>
            <w:bottom w:val="none" w:sz="0" w:space="0" w:color="auto"/>
            <w:right w:val="none" w:sz="0" w:space="0" w:color="auto"/>
          </w:divBdr>
        </w:div>
        <w:div w:id="1035425781">
          <w:marLeft w:val="0"/>
          <w:marRight w:val="0"/>
          <w:marTop w:val="0"/>
          <w:marBottom w:val="0"/>
          <w:divBdr>
            <w:top w:val="none" w:sz="0" w:space="0" w:color="auto"/>
            <w:left w:val="none" w:sz="0" w:space="0" w:color="auto"/>
            <w:bottom w:val="none" w:sz="0" w:space="0" w:color="auto"/>
            <w:right w:val="none" w:sz="0" w:space="0" w:color="auto"/>
          </w:divBdr>
        </w:div>
        <w:div w:id="968441396">
          <w:marLeft w:val="0"/>
          <w:marRight w:val="0"/>
          <w:marTop w:val="0"/>
          <w:marBottom w:val="0"/>
          <w:divBdr>
            <w:top w:val="none" w:sz="0" w:space="0" w:color="auto"/>
            <w:left w:val="none" w:sz="0" w:space="0" w:color="auto"/>
            <w:bottom w:val="none" w:sz="0" w:space="0" w:color="auto"/>
            <w:right w:val="none" w:sz="0" w:space="0" w:color="auto"/>
          </w:divBdr>
        </w:div>
        <w:div w:id="1916889971">
          <w:marLeft w:val="0"/>
          <w:marRight w:val="0"/>
          <w:marTop w:val="0"/>
          <w:marBottom w:val="0"/>
          <w:divBdr>
            <w:top w:val="none" w:sz="0" w:space="0" w:color="auto"/>
            <w:left w:val="none" w:sz="0" w:space="0" w:color="auto"/>
            <w:bottom w:val="none" w:sz="0" w:space="0" w:color="auto"/>
            <w:right w:val="none" w:sz="0" w:space="0" w:color="auto"/>
          </w:divBdr>
        </w:div>
        <w:div w:id="152718546">
          <w:marLeft w:val="0"/>
          <w:marRight w:val="0"/>
          <w:marTop w:val="0"/>
          <w:marBottom w:val="0"/>
          <w:divBdr>
            <w:top w:val="none" w:sz="0" w:space="0" w:color="auto"/>
            <w:left w:val="none" w:sz="0" w:space="0" w:color="auto"/>
            <w:bottom w:val="none" w:sz="0" w:space="0" w:color="auto"/>
            <w:right w:val="none" w:sz="0" w:space="0" w:color="auto"/>
          </w:divBdr>
        </w:div>
        <w:div w:id="850527174">
          <w:marLeft w:val="0"/>
          <w:marRight w:val="0"/>
          <w:marTop w:val="0"/>
          <w:marBottom w:val="0"/>
          <w:divBdr>
            <w:top w:val="none" w:sz="0" w:space="0" w:color="auto"/>
            <w:left w:val="none" w:sz="0" w:space="0" w:color="auto"/>
            <w:bottom w:val="none" w:sz="0" w:space="0" w:color="auto"/>
            <w:right w:val="none" w:sz="0" w:space="0" w:color="auto"/>
          </w:divBdr>
        </w:div>
        <w:div w:id="1961494331">
          <w:marLeft w:val="0"/>
          <w:marRight w:val="0"/>
          <w:marTop w:val="0"/>
          <w:marBottom w:val="0"/>
          <w:divBdr>
            <w:top w:val="none" w:sz="0" w:space="0" w:color="auto"/>
            <w:left w:val="none" w:sz="0" w:space="0" w:color="auto"/>
            <w:bottom w:val="none" w:sz="0" w:space="0" w:color="auto"/>
            <w:right w:val="none" w:sz="0" w:space="0" w:color="auto"/>
          </w:divBdr>
        </w:div>
        <w:div w:id="1503469541">
          <w:marLeft w:val="0"/>
          <w:marRight w:val="0"/>
          <w:marTop w:val="0"/>
          <w:marBottom w:val="0"/>
          <w:divBdr>
            <w:top w:val="none" w:sz="0" w:space="0" w:color="auto"/>
            <w:left w:val="none" w:sz="0" w:space="0" w:color="auto"/>
            <w:bottom w:val="none" w:sz="0" w:space="0" w:color="auto"/>
            <w:right w:val="none" w:sz="0" w:space="0" w:color="auto"/>
          </w:divBdr>
        </w:div>
      </w:divsChild>
    </w:div>
    <w:div w:id="729504014">
      <w:bodyDiv w:val="1"/>
      <w:marLeft w:val="0"/>
      <w:marRight w:val="0"/>
      <w:marTop w:val="0"/>
      <w:marBottom w:val="0"/>
      <w:divBdr>
        <w:top w:val="none" w:sz="0" w:space="0" w:color="auto"/>
        <w:left w:val="none" w:sz="0" w:space="0" w:color="auto"/>
        <w:bottom w:val="none" w:sz="0" w:space="0" w:color="auto"/>
        <w:right w:val="none" w:sz="0" w:space="0" w:color="auto"/>
      </w:divBdr>
    </w:div>
    <w:div w:id="767196924">
      <w:bodyDiv w:val="1"/>
      <w:marLeft w:val="0"/>
      <w:marRight w:val="0"/>
      <w:marTop w:val="0"/>
      <w:marBottom w:val="0"/>
      <w:divBdr>
        <w:top w:val="none" w:sz="0" w:space="0" w:color="auto"/>
        <w:left w:val="none" w:sz="0" w:space="0" w:color="auto"/>
        <w:bottom w:val="none" w:sz="0" w:space="0" w:color="auto"/>
        <w:right w:val="none" w:sz="0" w:space="0" w:color="auto"/>
      </w:divBdr>
    </w:div>
    <w:div w:id="769424708">
      <w:bodyDiv w:val="1"/>
      <w:marLeft w:val="0"/>
      <w:marRight w:val="0"/>
      <w:marTop w:val="0"/>
      <w:marBottom w:val="0"/>
      <w:divBdr>
        <w:top w:val="none" w:sz="0" w:space="0" w:color="auto"/>
        <w:left w:val="none" w:sz="0" w:space="0" w:color="auto"/>
        <w:bottom w:val="none" w:sz="0" w:space="0" w:color="auto"/>
        <w:right w:val="none" w:sz="0" w:space="0" w:color="auto"/>
      </w:divBdr>
      <w:divsChild>
        <w:div w:id="439028919">
          <w:marLeft w:val="446"/>
          <w:marRight w:val="0"/>
          <w:marTop w:val="0"/>
          <w:marBottom w:val="0"/>
          <w:divBdr>
            <w:top w:val="none" w:sz="0" w:space="0" w:color="auto"/>
            <w:left w:val="none" w:sz="0" w:space="0" w:color="auto"/>
            <w:bottom w:val="none" w:sz="0" w:space="0" w:color="auto"/>
            <w:right w:val="none" w:sz="0" w:space="0" w:color="auto"/>
          </w:divBdr>
        </w:div>
        <w:div w:id="873271212">
          <w:marLeft w:val="446"/>
          <w:marRight w:val="0"/>
          <w:marTop w:val="0"/>
          <w:marBottom w:val="0"/>
          <w:divBdr>
            <w:top w:val="none" w:sz="0" w:space="0" w:color="auto"/>
            <w:left w:val="none" w:sz="0" w:space="0" w:color="auto"/>
            <w:bottom w:val="none" w:sz="0" w:space="0" w:color="auto"/>
            <w:right w:val="none" w:sz="0" w:space="0" w:color="auto"/>
          </w:divBdr>
        </w:div>
        <w:div w:id="1571499943">
          <w:marLeft w:val="446"/>
          <w:marRight w:val="0"/>
          <w:marTop w:val="0"/>
          <w:marBottom w:val="0"/>
          <w:divBdr>
            <w:top w:val="none" w:sz="0" w:space="0" w:color="auto"/>
            <w:left w:val="none" w:sz="0" w:space="0" w:color="auto"/>
            <w:bottom w:val="none" w:sz="0" w:space="0" w:color="auto"/>
            <w:right w:val="none" w:sz="0" w:space="0" w:color="auto"/>
          </w:divBdr>
        </w:div>
        <w:div w:id="1649743927">
          <w:marLeft w:val="446"/>
          <w:marRight w:val="0"/>
          <w:marTop w:val="0"/>
          <w:marBottom w:val="0"/>
          <w:divBdr>
            <w:top w:val="none" w:sz="0" w:space="0" w:color="auto"/>
            <w:left w:val="none" w:sz="0" w:space="0" w:color="auto"/>
            <w:bottom w:val="none" w:sz="0" w:space="0" w:color="auto"/>
            <w:right w:val="none" w:sz="0" w:space="0" w:color="auto"/>
          </w:divBdr>
        </w:div>
      </w:divsChild>
    </w:div>
    <w:div w:id="831722460">
      <w:bodyDiv w:val="1"/>
      <w:marLeft w:val="0"/>
      <w:marRight w:val="0"/>
      <w:marTop w:val="0"/>
      <w:marBottom w:val="0"/>
      <w:divBdr>
        <w:top w:val="none" w:sz="0" w:space="0" w:color="auto"/>
        <w:left w:val="none" w:sz="0" w:space="0" w:color="auto"/>
        <w:bottom w:val="none" w:sz="0" w:space="0" w:color="auto"/>
        <w:right w:val="none" w:sz="0" w:space="0" w:color="auto"/>
      </w:divBdr>
    </w:div>
    <w:div w:id="898396411">
      <w:bodyDiv w:val="1"/>
      <w:marLeft w:val="0"/>
      <w:marRight w:val="0"/>
      <w:marTop w:val="0"/>
      <w:marBottom w:val="0"/>
      <w:divBdr>
        <w:top w:val="none" w:sz="0" w:space="0" w:color="auto"/>
        <w:left w:val="none" w:sz="0" w:space="0" w:color="auto"/>
        <w:bottom w:val="none" w:sz="0" w:space="0" w:color="auto"/>
        <w:right w:val="none" w:sz="0" w:space="0" w:color="auto"/>
      </w:divBdr>
    </w:div>
    <w:div w:id="957101565">
      <w:bodyDiv w:val="1"/>
      <w:marLeft w:val="0"/>
      <w:marRight w:val="0"/>
      <w:marTop w:val="0"/>
      <w:marBottom w:val="0"/>
      <w:divBdr>
        <w:top w:val="none" w:sz="0" w:space="0" w:color="auto"/>
        <w:left w:val="none" w:sz="0" w:space="0" w:color="auto"/>
        <w:bottom w:val="none" w:sz="0" w:space="0" w:color="auto"/>
        <w:right w:val="none" w:sz="0" w:space="0" w:color="auto"/>
      </w:divBdr>
    </w:div>
    <w:div w:id="1048801092">
      <w:bodyDiv w:val="1"/>
      <w:marLeft w:val="0"/>
      <w:marRight w:val="0"/>
      <w:marTop w:val="0"/>
      <w:marBottom w:val="0"/>
      <w:divBdr>
        <w:top w:val="none" w:sz="0" w:space="0" w:color="auto"/>
        <w:left w:val="none" w:sz="0" w:space="0" w:color="auto"/>
        <w:bottom w:val="none" w:sz="0" w:space="0" w:color="auto"/>
        <w:right w:val="none" w:sz="0" w:space="0" w:color="auto"/>
      </w:divBdr>
    </w:div>
    <w:div w:id="1158763438">
      <w:bodyDiv w:val="1"/>
      <w:marLeft w:val="0"/>
      <w:marRight w:val="0"/>
      <w:marTop w:val="0"/>
      <w:marBottom w:val="0"/>
      <w:divBdr>
        <w:top w:val="none" w:sz="0" w:space="0" w:color="auto"/>
        <w:left w:val="none" w:sz="0" w:space="0" w:color="auto"/>
        <w:bottom w:val="none" w:sz="0" w:space="0" w:color="auto"/>
        <w:right w:val="none" w:sz="0" w:space="0" w:color="auto"/>
      </w:divBdr>
      <w:divsChild>
        <w:div w:id="2008941920">
          <w:marLeft w:val="0"/>
          <w:marRight w:val="0"/>
          <w:marTop w:val="0"/>
          <w:marBottom w:val="0"/>
          <w:divBdr>
            <w:top w:val="none" w:sz="0" w:space="0" w:color="auto"/>
            <w:left w:val="none" w:sz="0" w:space="0" w:color="auto"/>
            <w:bottom w:val="none" w:sz="0" w:space="0" w:color="auto"/>
            <w:right w:val="none" w:sz="0" w:space="0" w:color="auto"/>
          </w:divBdr>
        </w:div>
        <w:div w:id="941567615">
          <w:marLeft w:val="0"/>
          <w:marRight w:val="0"/>
          <w:marTop w:val="0"/>
          <w:marBottom w:val="0"/>
          <w:divBdr>
            <w:top w:val="none" w:sz="0" w:space="0" w:color="auto"/>
            <w:left w:val="none" w:sz="0" w:space="0" w:color="auto"/>
            <w:bottom w:val="none" w:sz="0" w:space="0" w:color="auto"/>
            <w:right w:val="none" w:sz="0" w:space="0" w:color="auto"/>
          </w:divBdr>
        </w:div>
      </w:divsChild>
    </w:div>
    <w:div w:id="1414660767">
      <w:bodyDiv w:val="1"/>
      <w:marLeft w:val="0"/>
      <w:marRight w:val="0"/>
      <w:marTop w:val="0"/>
      <w:marBottom w:val="0"/>
      <w:divBdr>
        <w:top w:val="none" w:sz="0" w:space="0" w:color="auto"/>
        <w:left w:val="none" w:sz="0" w:space="0" w:color="auto"/>
        <w:bottom w:val="none" w:sz="0" w:space="0" w:color="auto"/>
        <w:right w:val="none" w:sz="0" w:space="0" w:color="auto"/>
      </w:divBdr>
    </w:div>
    <w:div w:id="1521626173">
      <w:bodyDiv w:val="1"/>
      <w:marLeft w:val="0"/>
      <w:marRight w:val="0"/>
      <w:marTop w:val="0"/>
      <w:marBottom w:val="0"/>
      <w:divBdr>
        <w:top w:val="none" w:sz="0" w:space="0" w:color="auto"/>
        <w:left w:val="none" w:sz="0" w:space="0" w:color="auto"/>
        <w:bottom w:val="none" w:sz="0" w:space="0" w:color="auto"/>
        <w:right w:val="none" w:sz="0" w:space="0" w:color="auto"/>
      </w:divBdr>
    </w:div>
    <w:div w:id="1610744213">
      <w:bodyDiv w:val="1"/>
      <w:marLeft w:val="0"/>
      <w:marRight w:val="0"/>
      <w:marTop w:val="0"/>
      <w:marBottom w:val="0"/>
      <w:divBdr>
        <w:top w:val="none" w:sz="0" w:space="0" w:color="auto"/>
        <w:left w:val="none" w:sz="0" w:space="0" w:color="auto"/>
        <w:bottom w:val="none" w:sz="0" w:space="0" w:color="auto"/>
        <w:right w:val="none" w:sz="0" w:space="0" w:color="auto"/>
      </w:divBdr>
    </w:div>
    <w:div w:id="1643995334">
      <w:bodyDiv w:val="1"/>
      <w:marLeft w:val="0"/>
      <w:marRight w:val="0"/>
      <w:marTop w:val="0"/>
      <w:marBottom w:val="0"/>
      <w:divBdr>
        <w:top w:val="none" w:sz="0" w:space="0" w:color="auto"/>
        <w:left w:val="none" w:sz="0" w:space="0" w:color="auto"/>
        <w:bottom w:val="none" w:sz="0" w:space="0" w:color="auto"/>
        <w:right w:val="none" w:sz="0" w:space="0" w:color="auto"/>
      </w:divBdr>
    </w:div>
    <w:div w:id="1698891298">
      <w:bodyDiv w:val="1"/>
      <w:marLeft w:val="0"/>
      <w:marRight w:val="0"/>
      <w:marTop w:val="0"/>
      <w:marBottom w:val="0"/>
      <w:divBdr>
        <w:top w:val="none" w:sz="0" w:space="0" w:color="auto"/>
        <w:left w:val="none" w:sz="0" w:space="0" w:color="auto"/>
        <w:bottom w:val="none" w:sz="0" w:space="0" w:color="auto"/>
        <w:right w:val="none" w:sz="0" w:space="0" w:color="auto"/>
      </w:divBdr>
    </w:div>
    <w:div w:id="1755584418">
      <w:bodyDiv w:val="1"/>
      <w:marLeft w:val="0"/>
      <w:marRight w:val="0"/>
      <w:marTop w:val="0"/>
      <w:marBottom w:val="0"/>
      <w:divBdr>
        <w:top w:val="none" w:sz="0" w:space="0" w:color="auto"/>
        <w:left w:val="none" w:sz="0" w:space="0" w:color="auto"/>
        <w:bottom w:val="none" w:sz="0" w:space="0" w:color="auto"/>
        <w:right w:val="none" w:sz="0" w:space="0" w:color="auto"/>
      </w:divBdr>
      <w:divsChild>
        <w:div w:id="1042249473">
          <w:marLeft w:val="547"/>
          <w:marRight w:val="0"/>
          <w:marTop w:val="144"/>
          <w:marBottom w:val="0"/>
          <w:divBdr>
            <w:top w:val="none" w:sz="0" w:space="0" w:color="auto"/>
            <w:left w:val="none" w:sz="0" w:space="0" w:color="auto"/>
            <w:bottom w:val="none" w:sz="0" w:space="0" w:color="auto"/>
            <w:right w:val="none" w:sz="0" w:space="0" w:color="auto"/>
          </w:divBdr>
        </w:div>
        <w:div w:id="1966082381">
          <w:marLeft w:val="547"/>
          <w:marRight w:val="0"/>
          <w:marTop w:val="144"/>
          <w:marBottom w:val="0"/>
          <w:divBdr>
            <w:top w:val="none" w:sz="0" w:space="0" w:color="auto"/>
            <w:left w:val="none" w:sz="0" w:space="0" w:color="auto"/>
            <w:bottom w:val="none" w:sz="0" w:space="0" w:color="auto"/>
            <w:right w:val="none" w:sz="0" w:space="0" w:color="auto"/>
          </w:divBdr>
        </w:div>
      </w:divsChild>
    </w:div>
    <w:div w:id="1784349824">
      <w:bodyDiv w:val="1"/>
      <w:marLeft w:val="0"/>
      <w:marRight w:val="0"/>
      <w:marTop w:val="0"/>
      <w:marBottom w:val="0"/>
      <w:divBdr>
        <w:top w:val="none" w:sz="0" w:space="0" w:color="auto"/>
        <w:left w:val="none" w:sz="0" w:space="0" w:color="auto"/>
        <w:bottom w:val="none" w:sz="0" w:space="0" w:color="auto"/>
        <w:right w:val="none" w:sz="0" w:space="0" w:color="auto"/>
      </w:divBdr>
    </w:div>
    <w:div w:id="1956788720">
      <w:bodyDiv w:val="1"/>
      <w:marLeft w:val="0"/>
      <w:marRight w:val="0"/>
      <w:marTop w:val="0"/>
      <w:marBottom w:val="0"/>
      <w:divBdr>
        <w:top w:val="none" w:sz="0" w:space="0" w:color="auto"/>
        <w:left w:val="none" w:sz="0" w:space="0" w:color="auto"/>
        <w:bottom w:val="none" w:sz="0" w:space="0" w:color="auto"/>
        <w:right w:val="none" w:sz="0" w:space="0" w:color="auto"/>
      </w:divBdr>
    </w:div>
    <w:div w:id="1991519573">
      <w:bodyDiv w:val="1"/>
      <w:marLeft w:val="0"/>
      <w:marRight w:val="0"/>
      <w:marTop w:val="0"/>
      <w:marBottom w:val="0"/>
      <w:divBdr>
        <w:top w:val="none" w:sz="0" w:space="0" w:color="auto"/>
        <w:left w:val="none" w:sz="0" w:space="0" w:color="auto"/>
        <w:bottom w:val="none" w:sz="0" w:space="0" w:color="auto"/>
        <w:right w:val="none" w:sz="0" w:space="0" w:color="auto"/>
      </w:divBdr>
      <w:divsChild>
        <w:div w:id="824471758">
          <w:marLeft w:val="446"/>
          <w:marRight w:val="0"/>
          <w:marTop w:val="0"/>
          <w:marBottom w:val="0"/>
          <w:divBdr>
            <w:top w:val="none" w:sz="0" w:space="0" w:color="auto"/>
            <w:left w:val="none" w:sz="0" w:space="0" w:color="auto"/>
            <w:bottom w:val="none" w:sz="0" w:space="0" w:color="auto"/>
            <w:right w:val="none" w:sz="0" w:space="0" w:color="auto"/>
          </w:divBdr>
        </w:div>
        <w:div w:id="907308277">
          <w:marLeft w:val="446"/>
          <w:marRight w:val="0"/>
          <w:marTop w:val="0"/>
          <w:marBottom w:val="0"/>
          <w:divBdr>
            <w:top w:val="none" w:sz="0" w:space="0" w:color="auto"/>
            <w:left w:val="none" w:sz="0" w:space="0" w:color="auto"/>
            <w:bottom w:val="none" w:sz="0" w:space="0" w:color="auto"/>
            <w:right w:val="none" w:sz="0" w:space="0" w:color="auto"/>
          </w:divBdr>
        </w:div>
        <w:div w:id="1682199996">
          <w:marLeft w:val="446"/>
          <w:marRight w:val="0"/>
          <w:marTop w:val="0"/>
          <w:marBottom w:val="0"/>
          <w:divBdr>
            <w:top w:val="none" w:sz="0" w:space="0" w:color="auto"/>
            <w:left w:val="none" w:sz="0" w:space="0" w:color="auto"/>
            <w:bottom w:val="none" w:sz="0" w:space="0" w:color="auto"/>
            <w:right w:val="none" w:sz="0" w:space="0" w:color="auto"/>
          </w:divBdr>
        </w:div>
        <w:div w:id="1927614243">
          <w:marLeft w:val="446"/>
          <w:marRight w:val="0"/>
          <w:marTop w:val="0"/>
          <w:marBottom w:val="0"/>
          <w:divBdr>
            <w:top w:val="none" w:sz="0" w:space="0" w:color="auto"/>
            <w:left w:val="none" w:sz="0" w:space="0" w:color="auto"/>
            <w:bottom w:val="none" w:sz="0" w:space="0" w:color="auto"/>
            <w:right w:val="none" w:sz="0" w:space="0" w:color="auto"/>
          </w:divBdr>
        </w:div>
      </w:divsChild>
    </w:div>
    <w:div w:id="2079205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work\ottaller\producto\01.adm_requerimientos\ERS\ESPECIFICACI&#224;N-DE-REQUERIMIENTO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B2A6D7-B354-4267-91DF-4D001603AE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ESPECIFICACIàN-DE-REQUERIMIENTOS</Template>
  <TotalTime>10</TotalTime>
  <Pages>6</Pages>
  <Words>905</Words>
  <Characters>4983</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Alcance del proyecto</vt:lpstr>
    </vt:vector>
  </TitlesOfParts>
  <Company> </Company>
  <LinksUpToDate>false</LinksUpToDate>
  <CharactersWithSpaces>5877</CharactersWithSpaces>
  <SharedDoc>false</SharedDoc>
  <HLinks>
    <vt:vector size="252" baseType="variant">
      <vt:variant>
        <vt:i4>1179707</vt:i4>
      </vt:variant>
      <vt:variant>
        <vt:i4>248</vt:i4>
      </vt:variant>
      <vt:variant>
        <vt:i4>0</vt:i4>
      </vt:variant>
      <vt:variant>
        <vt:i4>5</vt:i4>
      </vt:variant>
      <vt:variant>
        <vt:lpwstr/>
      </vt:variant>
      <vt:variant>
        <vt:lpwstr>_Toc61560587</vt:lpwstr>
      </vt:variant>
      <vt:variant>
        <vt:i4>1245243</vt:i4>
      </vt:variant>
      <vt:variant>
        <vt:i4>242</vt:i4>
      </vt:variant>
      <vt:variant>
        <vt:i4>0</vt:i4>
      </vt:variant>
      <vt:variant>
        <vt:i4>5</vt:i4>
      </vt:variant>
      <vt:variant>
        <vt:lpwstr/>
      </vt:variant>
      <vt:variant>
        <vt:lpwstr>_Toc61560586</vt:lpwstr>
      </vt:variant>
      <vt:variant>
        <vt:i4>1048635</vt:i4>
      </vt:variant>
      <vt:variant>
        <vt:i4>236</vt:i4>
      </vt:variant>
      <vt:variant>
        <vt:i4>0</vt:i4>
      </vt:variant>
      <vt:variant>
        <vt:i4>5</vt:i4>
      </vt:variant>
      <vt:variant>
        <vt:lpwstr/>
      </vt:variant>
      <vt:variant>
        <vt:lpwstr>_Toc61560585</vt:lpwstr>
      </vt:variant>
      <vt:variant>
        <vt:i4>1114171</vt:i4>
      </vt:variant>
      <vt:variant>
        <vt:i4>230</vt:i4>
      </vt:variant>
      <vt:variant>
        <vt:i4>0</vt:i4>
      </vt:variant>
      <vt:variant>
        <vt:i4>5</vt:i4>
      </vt:variant>
      <vt:variant>
        <vt:lpwstr/>
      </vt:variant>
      <vt:variant>
        <vt:lpwstr>_Toc61560584</vt:lpwstr>
      </vt:variant>
      <vt:variant>
        <vt:i4>1441851</vt:i4>
      </vt:variant>
      <vt:variant>
        <vt:i4>224</vt:i4>
      </vt:variant>
      <vt:variant>
        <vt:i4>0</vt:i4>
      </vt:variant>
      <vt:variant>
        <vt:i4>5</vt:i4>
      </vt:variant>
      <vt:variant>
        <vt:lpwstr/>
      </vt:variant>
      <vt:variant>
        <vt:lpwstr>_Toc61560583</vt:lpwstr>
      </vt:variant>
      <vt:variant>
        <vt:i4>1507387</vt:i4>
      </vt:variant>
      <vt:variant>
        <vt:i4>218</vt:i4>
      </vt:variant>
      <vt:variant>
        <vt:i4>0</vt:i4>
      </vt:variant>
      <vt:variant>
        <vt:i4>5</vt:i4>
      </vt:variant>
      <vt:variant>
        <vt:lpwstr/>
      </vt:variant>
      <vt:variant>
        <vt:lpwstr>_Toc61560582</vt:lpwstr>
      </vt:variant>
      <vt:variant>
        <vt:i4>1310779</vt:i4>
      </vt:variant>
      <vt:variant>
        <vt:i4>212</vt:i4>
      </vt:variant>
      <vt:variant>
        <vt:i4>0</vt:i4>
      </vt:variant>
      <vt:variant>
        <vt:i4>5</vt:i4>
      </vt:variant>
      <vt:variant>
        <vt:lpwstr/>
      </vt:variant>
      <vt:variant>
        <vt:lpwstr>_Toc61560581</vt:lpwstr>
      </vt:variant>
      <vt:variant>
        <vt:i4>1376315</vt:i4>
      </vt:variant>
      <vt:variant>
        <vt:i4>206</vt:i4>
      </vt:variant>
      <vt:variant>
        <vt:i4>0</vt:i4>
      </vt:variant>
      <vt:variant>
        <vt:i4>5</vt:i4>
      </vt:variant>
      <vt:variant>
        <vt:lpwstr/>
      </vt:variant>
      <vt:variant>
        <vt:lpwstr>_Toc61560580</vt:lpwstr>
      </vt:variant>
      <vt:variant>
        <vt:i4>1835060</vt:i4>
      </vt:variant>
      <vt:variant>
        <vt:i4>200</vt:i4>
      </vt:variant>
      <vt:variant>
        <vt:i4>0</vt:i4>
      </vt:variant>
      <vt:variant>
        <vt:i4>5</vt:i4>
      </vt:variant>
      <vt:variant>
        <vt:lpwstr/>
      </vt:variant>
      <vt:variant>
        <vt:lpwstr>_Toc61560579</vt:lpwstr>
      </vt:variant>
      <vt:variant>
        <vt:i4>1900596</vt:i4>
      </vt:variant>
      <vt:variant>
        <vt:i4>194</vt:i4>
      </vt:variant>
      <vt:variant>
        <vt:i4>0</vt:i4>
      </vt:variant>
      <vt:variant>
        <vt:i4>5</vt:i4>
      </vt:variant>
      <vt:variant>
        <vt:lpwstr/>
      </vt:variant>
      <vt:variant>
        <vt:lpwstr>_Toc61560578</vt:lpwstr>
      </vt:variant>
      <vt:variant>
        <vt:i4>1179700</vt:i4>
      </vt:variant>
      <vt:variant>
        <vt:i4>188</vt:i4>
      </vt:variant>
      <vt:variant>
        <vt:i4>0</vt:i4>
      </vt:variant>
      <vt:variant>
        <vt:i4>5</vt:i4>
      </vt:variant>
      <vt:variant>
        <vt:lpwstr/>
      </vt:variant>
      <vt:variant>
        <vt:lpwstr>_Toc61560577</vt:lpwstr>
      </vt:variant>
      <vt:variant>
        <vt:i4>1245236</vt:i4>
      </vt:variant>
      <vt:variant>
        <vt:i4>182</vt:i4>
      </vt:variant>
      <vt:variant>
        <vt:i4>0</vt:i4>
      </vt:variant>
      <vt:variant>
        <vt:i4>5</vt:i4>
      </vt:variant>
      <vt:variant>
        <vt:lpwstr/>
      </vt:variant>
      <vt:variant>
        <vt:lpwstr>_Toc61560576</vt:lpwstr>
      </vt:variant>
      <vt:variant>
        <vt:i4>1048628</vt:i4>
      </vt:variant>
      <vt:variant>
        <vt:i4>176</vt:i4>
      </vt:variant>
      <vt:variant>
        <vt:i4>0</vt:i4>
      </vt:variant>
      <vt:variant>
        <vt:i4>5</vt:i4>
      </vt:variant>
      <vt:variant>
        <vt:lpwstr/>
      </vt:variant>
      <vt:variant>
        <vt:lpwstr>_Toc61560575</vt:lpwstr>
      </vt:variant>
      <vt:variant>
        <vt:i4>1114164</vt:i4>
      </vt:variant>
      <vt:variant>
        <vt:i4>170</vt:i4>
      </vt:variant>
      <vt:variant>
        <vt:i4>0</vt:i4>
      </vt:variant>
      <vt:variant>
        <vt:i4>5</vt:i4>
      </vt:variant>
      <vt:variant>
        <vt:lpwstr/>
      </vt:variant>
      <vt:variant>
        <vt:lpwstr>_Toc61560574</vt:lpwstr>
      </vt:variant>
      <vt:variant>
        <vt:i4>1441844</vt:i4>
      </vt:variant>
      <vt:variant>
        <vt:i4>164</vt:i4>
      </vt:variant>
      <vt:variant>
        <vt:i4>0</vt:i4>
      </vt:variant>
      <vt:variant>
        <vt:i4>5</vt:i4>
      </vt:variant>
      <vt:variant>
        <vt:lpwstr/>
      </vt:variant>
      <vt:variant>
        <vt:lpwstr>_Toc61560573</vt:lpwstr>
      </vt:variant>
      <vt:variant>
        <vt:i4>1507380</vt:i4>
      </vt:variant>
      <vt:variant>
        <vt:i4>158</vt:i4>
      </vt:variant>
      <vt:variant>
        <vt:i4>0</vt:i4>
      </vt:variant>
      <vt:variant>
        <vt:i4>5</vt:i4>
      </vt:variant>
      <vt:variant>
        <vt:lpwstr/>
      </vt:variant>
      <vt:variant>
        <vt:lpwstr>_Toc61560572</vt:lpwstr>
      </vt:variant>
      <vt:variant>
        <vt:i4>1310772</vt:i4>
      </vt:variant>
      <vt:variant>
        <vt:i4>152</vt:i4>
      </vt:variant>
      <vt:variant>
        <vt:i4>0</vt:i4>
      </vt:variant>
      <vt:variant>
        <vt:i4>5</vt:i4>
      </vt:variant>
      <vt:variant>
        <vt:lpwstr/>
      </vt:variant>
      <vt:variant>
        <vt:lpwstr>_Toc61560571</vt:lpwstr>
      </vt:variant>
      <vt:variant>
        <vt:i4>1376308</vt:i4>
      </vt:variant>
      <vt:variant>
        <vt:i4>146</vt:i4>
      </vt:variant>
      <vt:variant>
        <vt:i4>0</vt:i4>
      </vt:variant>
      <vt:variant>
        <vt:i4>5</vt:i4>
      </vt:variant>
      <vt:variant>
        <vt:lpwstr/>
      </vt:variant>
      <vt:variant>
        <vt:lpwstr>_Toc61560570</vt:lpwstr>
      </vt:variant>
      <vt:variant>
        <vt:i4>1835061</vt:i4>
      </vt:variant>
      <vt:variant>
        <vt:i4>140</vt:i4>
      </vt:variant>
      <vt:variant>
        <vt:i4>0</vt:i4>
      </vt:variant>
      <vt:variant>
        <vt:i4>5</vt:i4>
      </vt:variant>
      <vt:variant>
        <vt:lpwstr/>
      </vt:variant>
      <vt:variant>
        <vt:lpwstr>_Toc61560569</vt:lpwstr>
      </vt:variant>
      <vt:variant>
        <vt:i4>1900597</vt:i4>
      </vt:variant>
      <vt:variant>
        <vt:i4>134</vt:i4>
      </vt:variant>
      <vt:variant>
        <vt:i4>0</vt:i4>
      </vt:variant>
      <vt:variant>
        <vt:i4>5</vt:i4>
      </vt:variant>
      <vt:variant>
        <vt:lpwstr/>
      </vt:variant>
      <vt:variant>
        <vt:lpwstr>_Toc61560568</vt:lpwstr>
      </vt:variant>
      <vt:variant>
        <vt:i4>1179701</vt:i4>
      </vt:variant>
      <vt:variant>
        <vt:i4>128</vt:i4>
      </vt:variant>
      <vt:variant>
        <vt:i4>0</vt:i4>
      </vt:variant>
      <vt:variant>
        <vt:i4>5</vt:i4>
      </vt:variant>
      <vt:variant>
        <vt:lpwstr/>
      </vt:variant>
      <vt:variant>
        <vt:lpwstr>_Toc61560567</vt:lpwstr>
      </vt:variant>
      <vt:variant>
        <vt:i4>1245237</vt:i4>
      </vt:variant>
      <vt:variant>
        <vt:i4>122</vt:i4>
      </vt:variant>
      <vt:variant>
        <vt:i4>0</vt:i4>
      </vt:variant>
      <vt:variant>
        <vt:i4>5</vt:i4>
      </vt:variant>
      <vt:variant>
        <vt:lpwstr/>
      </vt:variant>
      <vt:variant>
        <vt:lpwstr>_Toc61560566</vt:lpwstr>
      </vt:variant>
      <vt:variant>
        <vt:i4>1048629</vt:i4>
      </vt:variant>
      <vt:variant>
        <vt:i4>116</vt:i4>
      </vt:variant>
      <vt:variant>
        <vt:i4>0</vt:i4>
      </vt:variant>
      <vt:variant>
        <vt:i4>5</vt:i4>
      </vt:variant>
      <vt:variant>
        <vt:lpwstr/>
      </vt:variant>
      <vt:variant>
        <vt:lpwstr>_Toc61560565</vt:lpwstr>
      </vt:variant>
      <vt:variant>
        <vt:i4>1114165</vt:i4>
      </vt:variant>
      <vt:variant>
        <vt:i4>110</vt:i4>
      </vt:variant>
      <vt:variant>
        <vt:i4>0</vt:i4>
      </vt:variant>
      <vt:variant>
        <vt:i4>5</vt:i4>
      </vt:variant>
      <vt:variant>
        <vt:lpwstr/>
      </vt:variant>
      <vt:variant>
        <vt:lpwstr>_Toc61560564</vt:lpwstr>
      </vt:variant>
      <vt:variant>
        <vt:i4>1441845</vt:i4>
      </vt:variant>
      <vt:variant>
        <vt:i4>104</vt:i4>
      </vt:variant>
      <vt:variant>
        <vt:i4>0</vt:i4>
      </vt:variant>
      <vt:variant>
        <vt:i4>5</vt:i4>
      </vt:variant>
      <vt:variant>
        <vt:lpwstr/>
      </vt:variant>
      <vt:variant>
        <vt:lpwstr>_Toc61560563</vt:lpwstr>
      </vt:variant>
      <vt:variant>
        <vt:i4>1507381</vt:i4>
      </vt:variant>
      <vt:variant>
        <vt:i4>98</vt:i4>
      </vt:variant>
      <vt:variant>
        <vt:i4>0</vt:i4>
      </vt:variant>
      <vt:variant>
        <vt:i4>5</vt:i4>
      </vt:variant>
      <vt:variant>
        <vt:lpwstr/>
      </vt:variant>
      <vt:variant>
        <vt:lpwstr>_Toc61560562</vt:lpwstr>
      </vt:variant>
      <vt:variant>
        <vt:i4>1310773</vt:i4>
      </vt:variant>
      <vt:variant>
        <vt:i4>92</vt:i4>
      </vt:variant>
      <vt:variant>
        <vt:i4>0</vt:i4>
      </vt:variant>
      <vt:variant>
        <vt:i4>5</vt:i4>
      </vt:variant>
      <vt:variant>
        <vt:lpwstr/>
      </vt:variant>
      <vt:variant>
        <vt:lpwstr>_Toc61560561</vt:lpwstr>
      </vt:variant>
      <vt:variant>
        <vt:i4>1376309</vt:i4>
      </vt:variant>
      <vt:variant>
        <vt:i4>86</vt:i4>
      </vt:variant>
      <vt:variant>
        <vt:i4>0</vt:i4>
      </vt:variant>
      <vt:variant>
        <vt:i4>5</vt:i4>
      </vt:variant>
      <vt:variant>
        <vt:lpwstr/>
      </vt:variant>
      <vt:variant>
        <vt:lpwstr>_Toc61560560</vt:lpwstr>
      </vt:variant>
      <vt:variant>
        <vt:i4>1835062</vt:i4>
      </vt:variant>
      <vt:variant>
        <vt:i4>80</vt:i4>
      </vt:variant>
      <vt:variant>
        <vt:i4>0</vt:i4>
      </vt:variant>
      <vt:variant>
        <vt:i4>5</vt:i4>
      </vt:variant>
      <vt:variant>
        <vt:lpwstr/>
      </vt:variant>
      <vt:variant>
        <vt:lpwstr>_Toc61560559</vt:lpwstr>
      </vt:variant>
      <vt:variant>
        <vt:i4>1900598</vt:i4>
      </vt:variant>
      <vt:variant>
        <vt:i4>74</vt:i4>
      </vt:variant>
      <vt:variant>
        <vt:i4>0</vt:i4>
      </vt:variant>
      <vt:variant>
        <vt:i4>5</vt:i4>
      </vt:variant>
      <vt:variant>
        <vt:lpwstr/>
      </vt:variant>
      <vt:variant>
        <vt:lpwstr>_Toc61560558</vt:lpwstr>
      </vt:variant>
      <vt:variant>
        <vt:i4>1179702</vt:i4>
      </vt:variant>
      <vt:variant>
        <vt:i4>68</vt:i4>
      </vt:variant>
      <vt:variant>
        <vt:i4>0</vt:i4>
      </vt:variant>
      <vt:variant>
        <vt:i4>5</vt:i4>
      </vt:variant>
      <vt:variant>
        <vt:lpwstr/>
      </vt:variant>
      <vt:variant>
        <vt:lpwstr>_Toc61560557</vt:lpwstr>
      </vt:variant>
      <vt:variant>
        <vt:i4>1245238</vt:i4>
      </vt:variant>
      <vt:variant>
        <vt:i4>62</vt:i4>
      </vt:variant>
      <vt:variant>
        <vt:i4>0</vt:i4>
      </vt:variant>
      <vt:variant>
        <vt:i4>5</vt:i4>
      </vt:variant>
      <vt:variant>
        <vt:lpwstr/>
      </vt:variant>
      <vt:variant>
        <vt:lpwstr>_Toc61560556</vt:lpwstr>
      </vt:variant>
      <vt:variant>
        <vt:i4>1048630</vt:i4>
      </vt:variant>
      <vt:variant>
        <vt:i4>56</vt:i4>
      </vt:variant>
      <vt:variant>
        <vt:i4>0</vt:i4>
      </vt:variant>
      <vt:variant>
        <vt:i4>5</vt:i4>
      </vt:variant>
      <vt:variant>
        <vt:lpwstr/>
      </vt:variant>
      <vt:variant>
        <vt:lpwstr>_Toc61560555</vt:lpwstr>
      </vt:variant>
      <vt:variant>
        <vt:i4>1114166</vt:i4>
      </vt:variant>
      <vt:variant>
        <vt:i4>50</vt:i4>
      </vt:variant>
      <vt:variant>
        <vt:i4>0</vt:i4>
      </vt:variant>
      <vt:variant>
        <vt:i4>5</vt:i4>
      </vt:variant>
      <vt:variant>
        <vt:lpwstr/>
      </vt:variant>
      <vt:variant>
        <vt:lpwstr>_Toc61560554</vt:lpwstr>
      </vt:variant>
      <vt:variant>
        <vt:i4>1441846</vt:i4>
      </vt:variant>
      <vt:variant>
        <vt:i4>44</vt:i4>
      </vt:variant>
      <vt:variant>
        <vt:i4>0</vt:i4>
      </vt:variant>
      <vt:variant>
        <vt:i4>5</vt:i4>
      </vt:variant>
      <vt:variant>
        <vt:lpwstr/>
      </vt:variant>
      <vt:variant>
        <vt:lpwstr>_Toc61560553</vt:lpwstr>
      </vt:variant>
      <vt:variant>
        <vt:i4>1507382</vt:i4>
      </vt:variant>
      <vt:variant>
        <vt:i4>38</vt:i4>
      </vt:variant>
      <vt:variant>
        <vt:i4>0</vt:i4>
      </vt:variant>
      <vt:variant>
        <vt:i4>5</vt:i4>
      </vt:variant>
      <vt:variant>
        <vt:lpwstr/>
      </vt:variant>
      <vt:variant>
        <vt:lpwstr>_Toc61560552</vt:lpwstr>
      </vt:variant>
      <vt:variant>
        <vt:i4>1310774</vt:i4>
      </vt:variant>
      <vt:variant>
        <vt:i4>32</vt:i4>
      </vt:variant>
      <vt:variant>
        <vt:i4>0</vt:i4>
      </vt:variant>
      <vt:variant>
        <vt:i4>5</vt:i4>
      </vt:variant>
      <vt:variant>
        <vt:lpwstr/>
      </vt:variant>
      <vt:variant>
        <vt:lpwstr>_Toc61560551</vt:lpwstr>
      </vt:variant>
      <vt:variant>
        <vt:i4>1376310</vt:i4>
      </vt:variant>
      <vt:variant>
        <vt:i4>26</vt:i4>
      </vt:variant>
      <vt:variant>
        <vt:i4>0</vt:i4>
      </vt:variant>
      <vt:variant>
        <vt:i4>5</vt:i4>
      </vt:variant>
      <vt:variant>
        <vt:lpwstr/>
      </vt:variant>
      <vt:variant>
        <vt:lpwstr>_Toc61560550</vt:lpwstr>
      </vt:variant>
      <vt:variant>
        <vt:i4>1835063</vt:i4>
      </vt:variant>
      <vt:variant>
        <vt:i4>20</vt:i4>
      </vt:variant>
      <vt:variant>
        <vt:i4>0</vt:i4>
      </vt:variant>
      <vt:variant>
        <vt:i4>5</vt:i4>
      </vt:variant>
      <vt:variant>
        <vt:lpwstr/>
      </vt:variant>
      <vt:variant>
        <vt:lpwstr>_Toc61560549</vt:lpwstr>
      </vt:variant>
      <vt:variant>
        <vt:i4>1900599</vt:i4>
      </vt:variant>
      <vt:variant>
        <vt:i4>14</vt:i4>
      </vt:variant>
      <vt:variant>
        <vt:i4>0</vt:i4>
      </vt:variant>
      <vt:variant>
        <vt:i4>5</vt:i4>
      </vt:variant>
      <vt:variant>
        <vt:lpwstr/>
      </vt:variant>
      <vt:variant>
        <vt:lpwstr>_Toc61560548</vt:lpwstr>
      </vt:variant>
      <vt:variant>
        <vt:i4>1179703</vt:i4>
      </vt:variant>
      <vt:variant>
        <vt:i4>8</vt:i4>
      </vt:variant>
      <vt:variant>
        <vt:i4>0</vt:i4>
      </vt:variant>
      <vt:variant>
        <vt:i4>5</vt:i4>
      </vt:variant>
      <vt:variant>
        <vt:lpwstr/>
      </vt:variant>
      <vt:variant>
        <vt:lpwstr>_Toc61560547</vt:lpwstr>
      </vt:variant>
      <vt:variant>
        <vt:i4>1245239</vt:i4>
      </vt:variant>
      <vt:variant>
        <vt:i4>2</vt:i4>
      </vt:variant>
      <vt:variant>
        <vt:i4>0</vt:i4>
      </vt:variant>
      <vt:variant>
        <vt:i4>5</vt:i4>
      </vt:variant>
      <vt:variant>
        <vt:lpwstr/>
      </vt:variant>
      <vt:variant>
        <vt:lpwstr>_Toc61560546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Alcance del proyecto</dc:title>
  <dc:subject/>
  <dc:creator>DANIEL ANDRES MARTINEZ GAMARRA</dc:creator>
  <cp:keywords/>
  <cp:lastModifiedBy>Carlos Valencia</cp:lastModifiedBy>
  <cp:revision>8</cp:revision>
  <cp:lastPrinted>1900-01-01T05:00:00Z</cp:lastPrinted>
  <dcterms:created xsi:type="dcterms:W3CDTF">2025-05-06T04:14:00Z</dcterms:created>
  <dcterms:modified xsi:type="dcterms:W3CDTF">2025-05-07T08:39:00Z</dcterms:modified>
</cp:coreProperties>
</file>